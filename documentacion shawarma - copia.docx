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3E3936" w14:textId="77777777" w:rsidR="00C67C6B" w:rsidRDefault="00C67C6B" w:rsidP="00852D58">
      <w:pPr>
        <w:rPr>
          <w:lang w:val="es-ES"/>
        </w:rPr>
        <w:sectPr w:rsidR="00C67C6B" w:rsidSect="009B3FF7">
          <w:footnotePr>
            <w:pos w:val="beneathText"/>
          </w:footnotePr>
          <w:pgSz w:w="12240" w:h="15840" w:code="1"/>
          <w:pgMar w:top="1701" w:right="1701" w:bottom="1701" w:left="1701" w:header="544" w:footer="357" w:gutter="0"/>
          <w:cols w:space="720"/>
          <w:docGrid w:linePitch="360"/>
        </w:sectPr>
      </w:pPr>
    </w:p>
    <w:p w14:paraId="1625AA0E" w14:textId="4CA851C1" w:rsidR="00C67C6B" w:rsidRPr="008D4889" w:rsidRDefault="00880E80" w:rsidP="006C6584">
      <w:pPr>
        <w:pStyle w:val="Z-agcycvr-tpdf"/>
        <w:rPr>
          <w:sz w:val="18"/>
          <w:szCs w:val="18"/>
          <w:lang w:val="es-ES"/>
        </w:rPr>
      </w:pPr>
      <w:r>
        <w:rPr>
          <w:sz w:val="18"/>
          <w:szCs w:val="18"/>
          <w:lang w:val="es-ES"/>
        </w:rPr>
        <w:lastRenderedPageBreak/>
        <w:t>Shawarma y asociados, especificación de Comparador de simulaciones Online</w:t>
      </w:r>
    </w:p>
    <w:p w14:paraId="3DF9A1F8" w14:textId="739E1671" w:rsidR="00C67C6B" w:rsidRPr="008D4889" w:rsidRDefault="00E91C5E">
      <w:pPr>
        <w:pStyle w:val="Z-agcycvr-Doctype"/>
        <w:rPr>
          <w:sz w:val="38"/>
          <w:szCs w:val="38"/>
          <w:lang w:val="es-ES"/>
        </w:rPr>
      </w:pPr>
      <w:r>
        <w:rPr>
          <w:sz w:val="38"/>
          <w:szCs w:val="38"/>
          <w:lang w:val="es-ES"/>
        </w:rPr>
        <w:t>Manual Técnico de Mantenibilidad</w:t>
      </w:r>
    </w:p>
    <w:p w14:paraId="2CC77A7E" w14:textId="77777777" w:rsidR="004610C2" w:rsidRDefault="004610C2">
      <w:pPr>
        <w:pStyle w:val="Z-cvr-Normal"/>
        <w:jc w:val="center"/>
        <w:rPr>
          <w:lang w:val="es-ES"/>
        </w:rPr>
      </w:pPr>
    </w:p>
    <w:p w14:paraId="7BB2ED9D" w14:textId="77777777" w:rsidR="004610C2" w:rsidRDefault="004610C2">
      <w:pPr>
        <w:pStyle w:val="Z-cvr-Normal"/>
        <w:jc w:val="center"/>
        <w:rPr>
          <w:lang w:val="es-ES"/>
        </w:rPr>
      </w:pPr>
    </w:p>
    <w:p w14:paraId="1A52A8EF" w14:textId="77777777" w:rsidR="004610C2" w:rsidRDefault="004610C2">
      <w:pPr>
        <w:pStyle w:val="Z-cvr-Normal"/>
        <w:jc w:val="center"/>
        <w:rPr>
          <w:lang w:val="es-ES"/>
        </w:rPr>
      </w:pPr>
    </w:p>
    <w:p w14:paraId="702786E7" w14:textId="77777777" w:rsidR="004610C2" w:rsidRDefault="004610C2">
      <w:pPr>
        <w:pStyle w:val="Z-cvr-Normal"/>
        <w:jc w:val="center"/>
        <w:rPr>
          <w:lang w:val="es-ES"/>
        </w:rPr>
      </w:pPr>
    </w:p>
    <w:p w14:paraId="376F40F5" w14:textId="77777777" w:rsidR="00C67C6B" w:rsidRPr="008D4889" w:rsidRDefault="00C67C6B">
      <w:pPr>
        <w:pStyle w:val="Z-cvr-Normal"/>
        <w:jc w:val="center"/>
        <w:rPr>
          <w:lang w:val="es-ES"/>
        </w:rPr>
      </w:pPr>
    </w:p>
    <w:p w14:paraId="421BC65A" w14:textId="77777777" w:rsidR="00C67C6B" w:rsidRPr="008D4889" w:rsidRDefault="00C67C6B">
      <w:pPr>
        <w:pStyle w:val="Z-cvr-Normal"/>
        <w:jc w:val="center"/>
        <w:rPr>
          <w:lang w:val="es-ES"/>
        </w:rPr>
      </w:pPr>
    </w:p>
    <w:p w14:paraId="3E95523F" w14:textId="4A7789D1" w:rsidR="00C67C6B" w:rsidRDefault="00820235" w:rsidP="006C6584">
      <w:pPr>
        <w:pStyle w:val="Z-agcycvr-name"/>
        <w:spacing w:before="0"/>
        <w:rPr>
          <w:lang w:val="es-ES"/>
        </w:rPr>
      </w:pPr>
      <w:r>
        <w:rPr>
          <w:lang w:val="es-ES"/>
        </w:rPr>
        <w:fldChar w:fldCharType="begin"/>
      </w:r>
      <w:r>
        <w:rPr>
          <w:lang w:val="es-ES"/>
        </w:rPr>
        <w:instrText xml:space="preserve"> DOCPROPERTY  Cliente  \* MERGEFORMAT </w:instrText>
      </w:r>
      <w:r>
        <w:rPr>
          <w:lang w:val="es-ES"/>
        </w:rPr>
        <w:fldChar w:fldCharType="separate"/>
      </w:r>
      <w:r w:rsidR="00880E80">
        <w:rPr>
          <w:lang w:val="es-ES"/>
        </w:rPr>
        <w:t>Shawarma y Asociados</w:t>
      </w:r>
      <w:r>
        <w:rPr>
          <w:lang w:val="es-ES"/>
        </w:rPr>
        <w:fldChar w:fldCharType="end"/>
      </w:r>
    </w:p>
    <w:p w14:paraId="018115C7" w14:textId="475F59B5" w:rsidR="00C67C6B" w:rsidRDefault="00C60F74">
      <w:pPr>
        <w:pStyle w:val="Z-agcycvr-Title"/>
        <w:rPr>
          <w:sz w:val="48"/>
          <w:lang w:val="es-ES"/>
        </w:rPr>
      </w:pPr>
      <w:r>
        <w:rPr>
          <w:sz w:val="48"/>
          <w:lang w:val="es-ES"/>
        </w:rPr>
        <w:t xml:space="preserve">Comparador de créditos </w:t>
      </w:r>
      <w:r w:rsidR="00B979AE">
        <w:rPr>
          <w:sz w:val="48"/>
          <w:lang w:val="es-ES"/>
        </w:rPr>
        <w:t>en linea</w:t>
      </w:r>
    </w:p>
    <w:tbl>
      <w:tblPr>
        <w:tblW w:w="0" w:type="auto"/>
        <w:jc w:val="center"/>
        <w:tblLayout w:type="fixed"/>
        <w:tblLook w:val="0000" w:firstRow="0" w:lastRow="0" w:firstColumn="0" w:lastColumn="0" w:noHBand="0" w:noVBand="0"/>
      </w:tblPr>
      <w:tblGrid>
        <w:gridCol w:w="3874"/>
        <w:gridCol w:w="3874"/>
      </w:tblGrid>
      <w:tr w:rsidR="00C67C6B" w14:paraId="315E6189" w14:textId="77777777">
        <w:trPr>
          <w:trHeight w:val="144"/>
          <w:jc w:val="center"/>
        </w:trPr>
        <w:tc>
          <w:tcPr>
            <w:tcW w:w="3874" w:type="dxa"/>
          </w:tcPr>
          <w:p w14:paraId="502D336E" w14:textId="554C87E0" w:rsidR="00C67C6B" w:rsidRDefault="00C67C6B" w:rsidP="00B979AE">
            <w:pPr>
              <w:tabs>
                <w:tab w:val="center" w:pos="4680"/>
              </w:tabs>
              <w:snapToGrid w:val="0"/>
              <w:spacing w:before="20" w:after="0"/>
              <w:ind w:left="0"/>
              <w:jc w:val="center"/>
              <w:rPr>
                <w:lang w:val="es-ES"/>
              </w:rPr>
            </w:pPr>
            <w:r>
              <w:rPr>
                <w:lang w:val="es-ES"/>
              </w:rPr>
              <w:t xml:space="preserve">VERSIÓN: </w:t>
            </w:r>
            <w:r w:rsidR="00B979AE">
              <w:rPr>
                <w:lang w:val="es-ES"/>
              </w:rPr>
              <w:t>1.3</w:t>
            </w:r>
          </w:p>
        </w:tc>
        <w:tc>
          <w:tcPr>
            <w:tcW w:w="3874" w:type="dxa"/>
          </w:tcPr>
          <w:p w14:paraId="711AEF61" w14:textId="32E28492" w:rsidR="00C67C6B" w:rsidRDefault="00C67C6B" w:rsidP="00880E80">
            <w:pPr>
              <w:tabs>
                <w:tab w:val="center" w:pos="4680"/>
              </w:tabs>
              <w:snapToGrid w:val="0"/>
              <w:spacing w:before="20" w:after="0"/>
              <w:ind w:left="0"/>
              <w:jc w:val="center"/>
              <w:rPr>
                <w:lang w:val="es-ES"/>
              </w:rPr>
            </w:pPr>
            <w:r>
              <w:rPr>
                <w:lang w:val="es-ES"/>
              </w:rPr>
              <w:t xml:space="preserve">FECHA DE REVISIÓN: </w:t>
            </w:r>
            <w:r w:rsidR="00B979AE">
              <w:rPr>
                <w:lang w:val="es-ES"/>
              </w:rPr>
              <w:t>04-12</w:t>
            </w:r>
            <w:r w:rsidR="00880E80">
              <w:rPr>
                <w:lang w:val="es-ES"/>
              </w:rPr>
              <w:t>-2017</w:t>
            </w:r>
          </w:p>
        </w:tc>
      </w:tr>
    </w:tbl>
    <w:p w14:paraId="0CD0A402" w14:textId="77777777" w:rsidR="00C67C6B" w:rsidRDefault="00C67C6B">
      <w:pPr>
        <w:tabs>
          <w:tab w:val="center" w:pos="4680"/>
        </w:tabs>
        <w:ind w:left="0"/>
        <w:rPr>
          <w:b/>
          <w:bCs/>
          <w:lang w:val="es-ES"/>
        </w:rPr>
      </w:pPr>
    </w:p>
    <w:p w14:paraId="2226695D" w14:textId="77777777" w:rsidR="00B979AE" w:rsidRDefault="00B979AE" w:rsidP="00196499">
      <w:pPr>
        <w:ind w:left="360" w:right="360"/>
        <w:jc w:val="both"/>
        <w:rPr>
          <w:i/>
          <w:iCs/>
          <w:lang w:val="es-ES"/>
        </w:rPr>
      </w:pPr>
    </w:p>
    <w:p w14:paraId="36A4D6F3" w14:textId="77777777" w:rsidR="00B979AE" w:rsidRDefault="00B979AE" w:rsidP="00196499">
      <w:pPr>
        <w:ind w:left="360" w:right="360"/>
        <w:jc w:val="both"/>
        <w:rPr>
          <w:i/>
          <w:iCs/>
          <w:lang w:val="es-ES"/>
        </w:rPr>
      </w:pPr>
    </w:p>
    <w:p w14:paraId="6CD6EAA9" w14:textId="77777777" w:rsidR="00B979AE" w:rsidRDefault="00B979AE" w:rsidP="00196499">
      <w:pPr>
        <w:ind w:left="360" w:right="360"/>
        <w:jc w:val="both"/>
        <w:rPr>
          <w:i/>
          <w:iCs/>
          <w:lang w:val="es-ES"/>
        </w:rPr>
      </w:pPr>
    </w:p>
    <w:p w14:paraId="0BF5530E" w14:textId="77777777" w:rsidR="00B979AE" w:rsidRDefault="00B979AE" w:rsidP="00196499">
      <w:pPr>
        <w:ind w:left="360" w:right="360"/>
        <w:jc w:val="both"/>
        <w:rPr>
          <w:i/>
          <w:iCs/>
          <w:lang w:val="es-ES"/>
        </w:rPr>
      </w:pPr>
    </w:p>
    <w:p w14:paraId="5D7FE4B9" w14:textId="77777777" w:rsidR="00B979AE" w:rsidRDefault="00B979AE" w:rsidP="00196499">
      <w:pPr>
        <w:ind w:left="360" w:right="360"/>
        <w:jc w:val="both"/>
        <w:rPr>
          <w:i/>
          <w:iCs/>
          <w:lang w:val="es-ES"/>
        </w:rPr>
      </w:pPr>
    </w:p>
    <w:p w14:paraId="0E768698" w14:textId="77777777" w:rsidR="00B979AE" w:rsidRDefault="00B979AE" w:rsidP="00196499">
      <w:pPr>
        <w:ind w:left="360" w:right="360"/>
        <w:jc w:val="both"/>
        <w:rPr>
          <w:i/>
          <w:iCs/>
          <w:lang w:val="es-ES"/>
        </w:rPr>
      </w:pPr>
    </w:p>
    <w:p w14:paraId="74163295" w14:textId="77777777" w:rsidR="00B979AE" w:rsidRDefault="00B979AE" w:rsidP="00196499">
      <w:pPr>
        <w:ind w:left="360" w:right="360"/>
        <w:jc w:val="both"/>
        <w:rPr>
          <w:i/>
          <w:iCs/>
          <w:lang w:val="es-ES"/>
        </w:rPr>
      </w:pPr>
    </w:p>
    <w:p w14:paraId="129F7545" w14:textId="77777777" w:rsidR="00B979AE" w:rsidRDefault="00B979AE" w:rsidP="00196499">
      <w:pPr>
        <w:ind w:left="360" w:right="360"/>
        <w:jc w:val="both"/>
        <w:rPr>
          <w:i/>
          <w:iCs/>
          <w:lang w:val="es-ES"/>
        </w:rPr>
      </w:pPr>
    </w:p>
    <w:p w14:paraId="0A62845A" w14:textId="77777777" w:rsidR="00B979AE" w:rsidRDefault="00B979AE" w:rsidP="00196499">
      <w:pPr>
        <w:ind w:left="360" w:right="360"/>
        <w:jc w:val="both"/>
        <w:rPr>
          <w:i/>
          <w:iCs/>
          <w:lang w:val="es-ES"/>
        </w:rPr>
      </w:pPr>
    </w:p>
    <w:p w14:paraId="007C3196" w14:textId="77777777" w:rsidR="00B979AE" w:rsidRDefault="00B979AE" w:rsidP="00196499">
      <w:pPr>
        <w:ind w:left="360" w:right="360"/>
        <w:jc w:val="both"/>
        <w:rPr>
          <w:i/>
          <w:iCs/>
          <w:lang w:val="es-ES"/>
        </w:rPr>
      </w:pPr>
    </w:p>
    <w:p w14:paraId="37870682" w14:textId="77777777" w:rsidR="00B979AE" w:rsidRDefault="00B979AE" w:rsidP="00196499">
      <w:pPr>
        <w:ind w:left="360" w:right="360"/>
        <w:jc w:val="both"/>
        <w:rPr>
          <w:i/>
          <w:iCs/>
          <w:lang w:val="es-ES"/>
        </w:rPr>
      </w:pPr>
    </w:p>
    <w:p w14:paraId="521179DA" w14:textId="77777777" w:rsidR="00B979AE" w:rsidRDefault="00B979AE" w:rsidP="00196499">
      <w:pPr>
        <w:ind w:left="360" w:right="360"/>
        <w:jc w:val="both"/>
        <w:rPr>
          <w:i/>
          <w:iCs/>
          <w:lang w:val="es-ES"/>
        </w:rPr>
      </w:pPr>
    </w:p>
    <w:p w14:paraId="78509B36" w14:textId="77777777" w:rsidR="00B979AE" w:rsidRDefault="00B979AE" w:rsidP="00196499">
      <w:pPr>
        <w:ind w:left="360" w:right="360"/>
        <w:jc w:val="both"/>
        <w:rPr>
          <w:i/>
          <w:iCs/>
          <w:lang w:val="es-ES"/>
        </w:rPr>
      </w:pPr>
    </w:p>
    <w:p w14:paraId="3B308F08" w14:textId="77777777" w:rsidR="00C67C6B" w:rsidRDefault="00C67C6B" w:rsidP="00196499">
      <w:pPr>
        <w:ind w:left="360" w:right="360"/>
        <w:jc w:val="both"/>
        <w:rPr>
          <w:i/>
          <w:iCs/>
          <w:lang w:val="es-ES"/>
        </w:rPr>
      </w:pPr>
      <w:r>
        <w:rPr>
          <w:i/>
          <w:iCs/>
          <w:lang w:val="es-ES"/>
        </w:rPr>
        <w:lastRenderedPageBreak/>
        <w:t xml:space="preserve">Los responsables de aprobar el documento de </w:t>
      </w:r>
      <w:r w:rsidR="0063754F">
        <w:rPr>
          <w:i/>
          <w:iCs/>
          <w:lang w:val="es-ES"/>
        </w:rPr>
        <w:t>Especificación de Requerimientos</w:t>
      </w:r>
      <w:r>
        <w:rPr>
          <w:i/>
          <w:iCs/>
          <w:lang w:val="es-ES"/>
        </w:rPr>
        <w:t xml:space="preserve"> entienden el propósito y contenido descrito en este documento. Al firmar este documento, cada individuo consiente que se debe iniciar las tareas del proyecto y los recursos deben ser asignados como se describen en la sección pertinente.</w:t>
      </w:r>
    </w:p>
    <w:tbl>
      <w:tblPr>
        <w:tblW w:w="0" w:type="auto"/>
        <w:jc w:val="center"/>
        <w:tblLayout w:type="fixed"/>
        <w:tblCellMar>
          <w:top w:w="72" w:type="dxa"/>
          <w:left w:w="72" w:type="dxa"/>
          <w:bottom w:w="72" w:type="dxa"/>
          <w:right w:w="72" w:type="dxa"/>
        </w:tblCellMar>
        <w:tblLook w:val="0000" w:firstRow="0" w:lastRow="0" w:firstColumn="0" w:lastColumn="0" w:noHBand="0" w:noVBand="0"/>
      </w:tblPr>
      <w:tblGrid>
        <w:gridCol w:w="1800"/>
        <w:gridCol w:w="2340"/>
        <w:gridCol w:w="3420"/>
        <w:gridCol w:w="1095"/>
      </w:tblGrid>
      <w:tr w:rsidR="00C67C6B" w14:paraId="41F3509A" w14:textId="77777777">
        <w:trPr>
          <w:jc w:val="center"/>
        </w:trPr>
        <w:tc>
          <w:tcPr>
            <w:tcW w:w="1800" w:type="dxa"/>
            <w:tcBorders>
              <w:top w:val="single" w:sz="4" w:space="0" w:color="808080"/>
              <w:left w:val="single" w:sz="4" w:space="0" w:color="808080"/>
              <w:bottom w:val="single" w:sz="4" w:space="0" w:color="808080"/>
            </w:tcBorders>
            <w:shd w:val="clear" w:color="auto" w:fill="E6E6E6"/>
            <w:vAlign w:val="center"/>
          </w:tcPr>
          <w:p w14:paraId="50EC097C" w14:textId="77777777" w:rsidR="00C67C6B" w:rsidRDefault="00C67C6B">
            <w:pPr>
              <w:pStyle w:val="TableText"/>
              <w:snapToGrid w:val="0"/>
              <w:rPr>
                <w:b/>
                <w:bCs/>
                <w:sz w:val="16"/>
                <w:lang w:val="es-ES"/>
              </w:rPr>
            </w:pPr>
            <w:r>
              <w:rPr>
                <w:b/>
                <w:bCs/>
                <w:sz w:val="16"/>
                <w:lang w:val="es-ES"/>
              </w:rPr>
              <w:t>Nombre</w:t>
            </w:r>
          </w:p>
        </w:tc>
        <w:tc>
          <w:tcPr>
            <w:tcW w:w="2340" w:type="dxa"/>
            <w:tcBorders>
              <w:top w:val="single" w:sz="4" w:space="0" w:color="808080"/>
              <w:left w:val="single" w:sz="4" w:space="0" w:color="808080"/>
              <w:bottom w:val="single" w:sz="4" w:space="0" w:color="808080"/>
            </w:tcBorders>
            <w:shd w:val="clear" w:color="auto" w:fill="E6E6E6"/>
            <w:vAlign w:val="center"/>
          </w:tcPr>
          <w:p w14:paraId="0A34C340" w14:textId="77777777" w:rsidR="00C67C6B" w:rsidRDefault="00C67C6B">
            <w:pPr>
              <w:pStyle w:val="TableText"/>
              <w:snapToGrid w:val="0"/>
              <w:rPr>
                <w:b/>
                <w:bCs/>
                <w:sz w:val="16"/>
                <w:lang w:val="es-ES"/>
              </w:rPr>
            </w:pPr>
            <w:r>
              <w:rPr>
                <w:b/>
                <w:bCs/>
                <w:sz w:val="16"/>
                <w:lang w:val="es-ES"/>
              </w:rPr>
              <w:t xml:space="preserve">Cargo </w:t>
            </w:r>
          </w:p>
        </w:tc>
        <w:tc>
          <w:tcPr>
            <w:tcW w:w="3420" w:type="dxa"/>
            <w:tcBorders>
              <w:top w:val="single" w:sz="4" w:space="0" w:color="808080"/>
              <w:left w:val="single" w:sz="4" w:space="0" w:color="808080"/>
              <w:bottom w:val="single" w:sz="4" w:space="0" w:color="808080"/>
            </w:tcBorders>
            <w:shd w:val="clear" w:color="auto" w:fill="E6E6E6"/>
            <w:vAlign w:val="center"/>
          </w:tcPr>
          <w:p w14:paraId="253322A0" w14:textId="77777777" w:rsidR="00C67C6B" w:rsidRDefault="00C67C6B">
            <w:pPr>
              <w:pStyle w:val="TableText"/>
              <w:snapToGrid w:val="0"/>
              <w:rPr>
                <w:b/>
                <w:bCs/>
                <w:sz w:val="16"/>
                <w:lang w:val="es-ES"/>
              </w:rPr>
            </w:pPr>
            <w:r>
              <w:rPr>
                <w:b/>
                <w:bCs/>
                <w:sz w:val="16"/>
                <w:lang w:val="es-ES"/>
              </w:rPr>
              <w:t>Firma</w:t>
            </w:r>
          </w:p>
        </w:tc>
        <w:tc>
          <w:tcPr>
            <w:tcW w:w="1095"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35C42CB1" w14:textId="77777777" w:rsidR="00C67C6B" w:rsidRDefault="00C67C6B">
            <w:pPr>
              <w:pStyle w:val="TableText"/>
              <w:snapToGrid w:val="0"/>
              <w:rPr>
                <w:b/>
                <w:bCs/>
                <w:sz w:val="16"/>
                <w:lang w:val="es-ES"/>
              </w:rPr>
            </w:pPr>
            <w:r>
              <w:rPr>
                <w:b/>
                <w:bCs/>
                <w:sz w:val="16"/>
                <w:lang w:val="es-ES"/>
              </w:rPr>
              <w:t>Fecha</w:t>
            </w:r>
          </w:p>
        </w:tc>
      </w:tr>
      <w:tr w:rsidR="00C67C6B" w:rsidRPr="00880E80" w14:paraId="5A4672BD" w14:textId="77777777">
        <w:trPr>
          <w:jc w:val="center"/>
        </w:trPr>
        <w:tc>
          <w:tcPr>
            <w:tcW w:w="1800" w:type="dxa"/>
            <w:tcBorders>
              <w:left w:val="single" w:sz="4" w:space="0" w:color="808080"/>
              <w:bottom w:val="single" w:sz="4" w:space="0" w:color="808080"/>
            </w:tcBorders>
            <w:vAlign w:val="center"/>
          </w:tcPr>
          <w:p w14:paraId="2E67F6AB" w14:textId="78D4A9AC" w:rsidR="00C67C6B" w:rsidRDefault="00880E80">
            <w:pPr>
              <w:pStyle w:val="TableText"/>
              <w:snapToGrid w:val="0"/>
              <w:rPr>
                <w:lang w:val="es-ES"/>
              </w:rPr>
            </w:pPr>
            <w:r>
              <w:rPr>
                <w:lang w:val="es-ES"/>
              </w:rPr>
              <w:t>Danais Muñoz</w:t>
            </w:r>
          </w:p>
        </w:tc>
        <w:tc>
          <w:tcPr>
            <w:tcW w:w="2340" w:type="dxa"/>
            <w:tcBorders>
              <w:left w:val="single" w:sz="4" w:space="0" w:color="808080"/>
              <w:bottom w:val="single" w:sz="4" w:space="0" w:color="808080"/>
            </w:tcBorders>
            <w:vAlign w:val="center"/>
          </w:tcPr>
          <w:p w14:paraId="656EC5FA" w14:textId="1321348E" w:rsidR="00C67C6B" w:rsidRDefault="00880E80">
            <w:pPr>
              <w:pStyle w:val="TableText"/>
              <w:snapToGrid w:val="0"/>
              <w:rPr>
                <w:lang w:val="es-ES"/>
              </w:rPr>
            </w:pPr>
            <w:r>
              <w:rPr>
                <w:lang w:val="es-ES"/>
              </w:rPr>
              <w:t>Desarrollador ASP.NET y FrontEnd</w:t>
            </w:r>
          </w:p>
        </w:tc>
        <w:tc>
          <w:tcPr>
            <w:tcW w:w="3420" w:type="dxa"/>
            <w:tcBorders>
              <w:left w:val="single" w:sz="4" w:space="0" w:color="808080"/>
              <w:bottom w:val="single" w:sz="4" w:space="0" w:color="808080"/>
            </w:tcBorders>
            <w:vAlign w:val="center"/>
          </w:tcPr>
          <w:p w14:paraId="65ADE913" w14:textId="77777777" w:rsidR="00C67C6B" w:rsidRDefault="00C67C6B">
            <w:pPr>
              <w:pStyle w:val="TableText"/>
              <w:snapToGrid w:val="0"/>
              <w:rPr>
                <w:lang w:val="es-ES"/>
              </w:rPr>
            </w:pPr>
          </w:p>
        </w:tc>
        <w:tc>
          <w:tcPr>
            <w:tcW w:w="1095" w:type="dxa"/>
            <w:tcBorders>
              <w:left w:val="single" w:sz="4" w:space="0" w:color="808080"/>
              <w:bottom w:val="single" w:sz="4" w:space="0" w:color="808080"/>
              <w:right w:val="single" w:sz="4" w:space="0" w:color="808080"/>
            </w:tcBorders>
            <w:vAlign w:val="center"/>
          </w:tcPr>
          <w:p w14:paraId="5BD37543" w14:textId="2501FDF0" w:rsidR="00C67C6B" w:rsidRDefault="00880E80">
            <w:pPr>
              <w:pStyle w:val="TableText"/>
              <w:snapToGrid w:val="0"/>
              <w:rPr>
                <w:lang w:val="es-ES"/>
              </w:rPr>
            </w:pPr>
            <w:r>
              <w:rPr>
                <w:lang w:val="es-ES"/>
              </w:rPr>
              <w:t>06-11-2017</w:t>
            </w:r>
          </w:p>
        </w:tc>
      </w:tr>
      <w:tr w:rsidR="00880E80" w:rsidRPr="00880E80" w14:paraId="2E82F627" w14:textId="77777777">
        <w:trPr>
          <w:jc w:val="center"/>
        </w:trPr>
        <w:tc>
          <w:tcPr>
            <w:tcW w:w="1800" w:type="dxa"/>
            <w:tcBorders>
              <w:left w:val="single" w:sz="4" w:space="0" w:color="808080"/>
              <w:bottom w:val="single" w:sz="4" w:space="0" w:color="808080"/>
            </w:tcBorders>
            <w:vAlign w:val="center"/>
          </w:tcPr>
          <w:p w14:paraId="50518C6A" w14:textId="004A14C1" w:rsidR="00880E80" w:rsidRDefault="00880E80" w:rsidP="00880E80">
            <w:pPr>
              <w:pStyle w:val="TableText"/>
              <w:snapToGrid w:val="0"/>
              <w:rPr>
                <w:lang w:val="es-ES"/>
              </w:rPr>
            </w:pPr>
            <w:r>
              <w:rPr>
                <w:lang w:val="es-ES"/>
              </w:rPr>
              <w:t xml:space="preserve">David Peñaloza </w:t>
            </w:r>
          </w:p>
        </w:tc>
        <w:tc>
          <w:tcPr>
            <w:tcW w:w="2340" w:type="dxa"/>
            <w:tcBorders>
              <w:left w:val="single" w:sz="4" w:space="0" w:color="808080"/>
              <w:bottom w:val="single" w:sz="4" w:space="0" w:color="808080"/>
            </w:tcBorders>
            <w:vAlign w:val="center"/>
          </w:tcPr>
          <w:p w14:paraId="6384A17C" w14:textId="5E4825DA" w:rsidR="00880E80" w:rsidRDefault="00880E80" w:rsidP="00880E80">
            <w:pPr>
              <w:pStyle w:val="TableText"/>
              <w:snapToGrid w:val="0"/>
              <w:rPr>
                <w:lang w:val="es-ES"/>
              </w:rPr>
            </w:pPr>
            <w:r>
              <w:rPr>
                <w:lang w:val="es-ES"/>
              </w:rPr>
              <w:t>Programador C# y Sql</w:t>
            </w:r>
            <w:r w:rsidR="00AD1C2F">
              <w:rPr>
                <w:lang w:val="es-ES"/>
              </w:rPr>
              <w:t>Server</w:t>
            </w:r>
          </w:p>
        </w:tc>
        <w:tc>
          <w:tcPr>
            <w:tcW w:w="3420" w:type="dxa"/>
            <w:tcBorders>
              <w:left w:val="single" w:sz="4" w:space="0" w:color="808080"/>
              <w:bottom w:val="single" w:sz="4" w:space="0" w:color="808080"/>
            </w:tcBorders>
            <w:vAlign w:val="center"/>
          </w:tcPr>
          <w:p w14:paraId="72341039" w14:textId="77777777" w:rsidR="00880E80" w:rsidRDefault="00880E80" w:rsidP="00880E80">
            <w:pPr>
              <w:pStyle w:val="TableText"/>
              <w:snapToGrid w:val="0"/>
              <w:rPr>
                <w:lang w:val="es-ES"/>
              </w:rPr>
            </w:pPr>
          </w:p>
        </w:tc>
        <w:tc>
          <w:tcPr>
            <w:tcW w:w="1095" w:type="dxa"/>
            <w:tcBorders>
              <w:left w:val="single" w:sz="4" w:space="0" w:color="808080"/>
              <w:bottom w:val="single" w:sz="4" w:space="0" w:color="808080"/>
              <w:right w:val="single" w:sz="4" w:space="0" w:color="808080"/>
            </w:tcBorders>
            <w:vAlign w:val="center"/>
          </w:tcPr>
          <w:p w14:paraId="525F566A" w14:textId="7AAB3ADC" w:rsidR="00880E80" w:rsidRDefault="00880E80" w:rsidP="00880E80">
            <w:pPr>
              <w:pStyle w:val="TableText"/>
              <w:snapToGrid w:val="0"/>
              <w:rPr>
                <w:lang w:val="es-ES"/>
              </w:rPr>
            </w:pPr>
            <w:r>
              <w:rPr>
                <w:lang w:val="es-ES"/>
              </w:rPr>
              <w:t>06-11-2017</w:t>
            </w:r>
          </w:p>
        </w:tc>
      </w:tr>
      <w:tr w:rsidR="00880E80" w:rsidRPr="00880E80" w14:paraId="4666B6A8" w14:textId="77777777">
        <w:trPr>
          <w:jc w:val="center"/>
        </w:trPr>
        <w:tc>
          <w:tcPr>
            <w:tcW w:w="1800" w:type="dxa"/>
            <w:tcBorders>
              <w:left w:val="single" w:sz="4" w:space="0" w:color="808080"/>
              <w:bottom w:val="single" w:sz="4" w:space="0" w:color="808080"/>
            </w:tcBorders>
            <w:vAlign w:val="center"/>
          </w:tcPr>
          <w:p w14:paraId="5BACAFF9" w14:textId="7B83FEFB" w:rsidR="00880E80" w:rsidRDefault="00880E80" w:rsidP="00880E80">
            <w:pPr>
              <w:pStyle w:val="TableText"/>
              <w:snapToGrid w:val="0"/>
              <w:rPr>
                <w:lang w:val="es-ES"/>
              </w:rPr>
            </w:pPr>
            <w:r>
              <w:rPr>
                <w:lang w:val="es-ES"/>
              </w:rPr>
              <w:t>Martín Farías</w:t>
            </w:r>
          </w:p>
        </w:tc>
        <w:tc>
          <w:tcPr>
            <w:tcW w:w="2340" w:type="dxa"/>
            <w:tcBorders>
              <w:left w:val="single" w:sz="4" w:space="0" w:color="808080"/>
              <w:bottom w:val="single" w:sz="4" w:space="0" w:color="808080"/>
            </w:tcBorders>
            <w:vAlign w:val="center"/>
          </w:tcPr>
          <w:p w14:paraId="0AE7D234" w14:textId="10E0FA29" w:rsidR="00880E80" w:rsidRDefault="00880E80" w:rsidP="00880E80">
            <w:pPr>
              <w:pStyle w:val="TableText"/>
              <w:snapToGrid w:val="0"/>
              <w:rPr>
                <w:lang w:val="es-ES"/>
              </w:rPr>
            </w:pPr>
            <w:r>
              <w:rPr>
                <w:lang w:val="es-ES"/>
              </w:rPr>
              <w:t>Programador C# y Sql</w:t>
            </w:r>
            <w:r w:rsidR="00AD1C2F">
              <w:rPr>
                <w:lang w:val="es-ES"/>
              </w:rPr>
              <w:t>Server</w:t>
            </w:r>
          </w:p>
        </w:tc>
        <w:tc>
          <w:tcPr>
            <w:tcW w:w="3420" w:type="dxa"/>
            <w:tcBorders>
              <w:left w:val="single" w:sz="4" w:space="0" w:color="808080"/>
              <w:bottom w:val="single" w:sz="4" w:space="0" w:color="808080"/>
            </w:tcBorders>
            <w:vAlign w:val="center"/>
          </w:tcPr>
          <w:p w14:paraId="7A77DA32" w14:textId="77777777" w:rsidR="00880E80" w:rsidRDefault="00880E80" w:rsidP="00880E80">
            <w:pPr>
              <w:pStyle w:val="TableText"/>
              <w:snapToGrid w:val="0"/>
              <w:rPr>
                <w:lang w:val="es-ES"/>
              </w:rPr>
            </w:pPr>
          </w:p>
        </w:tc>
        <w:tc>
          <w:tcPr>
            <w:tcW w:w="1095" w:type="dxa"/>
            <w:tcBorders>
              <w:left w:val="single" w:sz="4" w:space="0" w:color="808080"/>
              <w:bottom w:val="single" w:sz="4" w:space="0" w:color="808080"/>
              <w:right w:val="single" w:sz="4" w:space="0" w:color="808080"/>
            </w:tcBorders>
            <w:vAlign w:val="center"/>
          </w:tcPr>
          <w:p w14:paraId="62FAB10A" w14:textId="7FC099B5" w:rsidR="00880E80" w:rsidRDefault="00880E80" w:rsidP="00880E80">
            <w:pPr>
              <w:pStyle w:val="TableText"/>
              <w:snapToGrid w:val="0"/>
              <w:rPr>
                <w:lang w:val="es-ES"/>
              </w:rPr>
            </w:pPr>
            <w:r>
              <w:rPr>
                <w:lang w:val="es-ES"/>
              </w:rPr>
              <w:t>06-11-2017</w:t>
            </w:r>
          </w:p>
        </w:tc>
      </w:tr>
      <w:tr w:rsidR="00880E80" w:rsidRPr="00880E80" w14:paraId="4C5A0CC3" w14:textId="77777777">
        <w:trPr>
          <w:jc w:val="center"/>
        </w:trPr>
        <w:tc>
          <w:tcPr>
            <w:tcW w:w="1800" w:type="dxa"/>
            <w:tcBorders>
              <w:left w:val="single" w:sz="4" w:space="0" w:color="808080"/>
              <w:bottom w:val="single" w:sz="4" w:space="0" w:color="808080"/>
            </w:tcBorders>
            <w:vAlign w:val="center"/>
          </w:tcPr>
          <w:p w14:paraId="667A9F80" w14:textId="3967AF50" w:rsidR="00880E80" w:rsidRDefault="00880E80" w:rsidP="00880E80">
            <w:pPr>
              <w:pStyle w:val="TableText"/>
              <w:snapToGrid w:val="0"/>
              <w:rPr>
                <w:lang w:val="es-ES"/>
              </w:rPr>
            </w:pPr>
            <w:r>
              <w:rPr>
                <w:lang w:val="es-ES"/>
              </w:rPr>
              <w:t>Estefanía Cerna</w:t>
            </w:r>
          </w:p>
        </w:tc>
        <w:tc>
          <w:tcPr>
            <w:tcW w:w="2340" w:type="dxa"/>
            <w:tcBorders>
              <w:left w:val="single" w:sz="4" w:space="0" w:color="808080"/>
              <w:bottom w:val="single" w:sz="4" w:space="0" w:color="808080"/>
            </w:tcBorders>
            <w:vAlign w:val="center"/>
          </w:tcPr>
          <w:p w14:paraId="0945DD40" w14:textId="3E8D8C6A" w:rsidR="00880E80" w:rsidRDefault="00880E80" w:rsidP="00880E80">
            <w:pPr>
              <w:pStyle w:val="TableText"/>
              <w:snapToGrid w:val="0"/>
              <w:rPr>
                <w:lang w:val="es-ES"/>
              </w:rPr>
            </w:pPr>
            <w:r>
              <w:rPr>
                <w:lang w:val="es-ES"/>
              </w:rPr>
              <w:t>Desarrollador C# y ASP.NET</w:t>
            </w:r>
          </w:p>
        </w:tc>
        <w:tc>
          <w:tcPr>
            <w:tcW w:w="3420" w:type="dxa"/>
            <w:tcBorders>
              <w:left w:val="single" w:sz="4" w:space="0" w:color="808080"/>
              <w:bottom w:val="single" w:sz="4" w:space="0" w:color="808080"/>
            </w:tcBorders>
            <w:vAlign w:val="center"/>
          </w:tcPr>
          <w:p w14:paraId="58459B5E" w14:textId="77777777" w:rsidR="00880E80" w:rsidRDefault="00880E80" w:rsidP="00880E80">
            <w:pPr>
              <w:pStyle w:val="TableText"/>
              <w:snapToGrid w:val="0"/>
              <w:rPr>
                <w:lang w:val="es-ES"/>
              </w:rPr>
            </w:pPr>
          </w:p>
        </w:tc>
        <w:tc>
          <w:tcPr>
            <w:tcW w:w="1095" w:type="dxa"/>
            <w:tcBorders>
              <w:left w:val="single" w:sz="4" w:space="0" w:color="808080"/>
              <w:bottom w:val="single" w:sz="4" w:space="0" w:color="808080"/>
              <w:right w:val="single" w:sz="4" w:space="0" w:color="808080"/>
            </w:tcBorders>
            <w:vAlign w:val="center"/>
          </w:tcPr>
          <w:p w14:paraId="01664B0E" w14:textId="5E5734B9" w:rsidR="00880E80" w:rsidRDefault="00880E80" w:rsidP="00880E80">
            <w:pPr>
              <w:pStyle w:val="TableText"/>
              <w:snapToGrid w:val="0"/>
              <w:rPr>
                <w:lang w:val="es-ES"/>
              </w:rPr>
            </w:pPr>
            <w:r>
              <w:rPr>
                <w:lang w:val="es-ES"/>
              </w:rPr>
              <w:t>06-11-2017</w:t>
            </w:r>
          </w:p>
        </w:tc>
      </w:tr>
      <w:tr w:rsidR="00880E80" w:rsidRPr="00880E80" w14:paraId="58868986" w14:textId="77777777">
        <w:trPr>
          <w:jc w:val="center"/>
        </w:trPr>
        <w:tc>
          <w:tcPr>
            <w:tcW w:w="1800" w:type="dxa"/>
            <w:tcBorders>
              <w:left w:val="single" w:sz="4" w:space="0" w:color="808080"/>
              <w:bottom w:val="single" w:sz="4" w:space="0" w:color="808080"/>
            </w:tcBorders>
            <w:vAlign w:val="center"/>
          </w:tcPr>
          <w:p w14:paraId="69C05420" w14:textId="6FCE6239" w:rsidR="00880E80" w:rsidRDefault="00880E80" w:rsidP="00880E80">
            <w:pPr>
              <w:pStyle w:val="TableText"/>
              <w:snapToGrid w:val="0"/>
              <w:rPr>
                <w:lang w:val="es-ES"/>
              </w:rPr>
            </w:pPr>
            <w:r>
              <w:rPr>
                <w:lang w:val="es-ES"/>
              </w:rPr>
              <w:t>Ignacio Venegas</w:t>
            </w:r>
          </w:p>
        </w:tc>
        <w:tc>
          <w:tcPr>
            <w:tcW w:w="2340" w:type="dxa"/>
            <w:tcBorders>
              <w:left w:val="single" w:sz="4" w:space="0" w:color="808080"/>
              <w:bottom w:val="single" w:sz="4" w:space="0" w:color="808080"/>
            </w:tcBorders>
            <w:vAlign w:val="center"/>
          </w:tcPr>
          <w:p w14:paraId="12684F61" w14:textId="14502561" w:rsidR="00880E80" w:rsidRDefault="00880E80" w:rsidP="00880E80">
            <w:pPr>
              <w:pStyle w:val="TableText"/>
              <w:snapToGrid w:val="0"/>
              <w:rPr>
                <w:lang w:val="es-ES"/>
              </w:rPr>
            </w:pPr>
            <w:r>
              <w:rPr>
                <w:lang w:val="es-ES"/>
              </w:rPr>
              <w:t>Desarrollador ASP.NET y FrontEnd</w:t>
            </w:r>
          </w:p>
        </w:tc>
        <w:tc>
          <w:tcPr>
            <w:tcW w:w="3420" w:type="dxa"/>
            <w:tcBorders>
              <w:left w:val="single" w:sz="4" w:space="0" w:color="808080"/>
              <w:bottom w:val="single" w:sz="4" w:space="0" w:color="808080"/>
            </w:tcBorders>
            <w:vAlign w:val="center"/>
          </w:tcPr>
          <w:p w14:paraId="46BA0A77" w14:textId="77777777" w:rsidR="00880E80" w:rsidRDefault="00880E80" w:rsidP="00880E80">
            <w:pPr>
              <w:pStyle w:val="TableText"/>
              <w:snapToGrid w:val="0"/>
              <w:rPr>
                <w:lang w:val="es-ES"/>
              </w:rPr>
            </w:pPr>
          </w:p>
        </w:tc>
        <w:tc>
          <w:tcPr>
            <w:tcW w:w="1095" w:type="dxa"/>
            <w:tcBorders>
              <w:left w:val="single" w:sz="4" w:space="0" w:color="808080"/>
              <w:bottom w:val="single" w:sz="4" w:space="0" w:color="808080"/>
              <w:right w:val="single" w:sz="4" w:space="0" w:color="808080"/>
            </w:tcBorders>
            <w:vAlign w:val="center"/>
          </w:tcPr>
          <w:p w14:paraId="6A3042FB" w14:textId="0E820435" w:rsidR="00880E80" w:rsidRDefault="00880E80" w:rsidP="00880E80">
            <w:pPr>
              <w:pStyle w:val="TableText"/>
              <w:snapToGrid w:val="0"/>
              <w:rPr>
                <w:lang w:val="es-ES"/>
              </w:rPr>
            </w:pPr>
            <w:r>
              <w:rPr>
                <w:lang w:val="es-ES"/>
              </w:rPr>
              <w:t>06-11-2017</w:t>
            </w:r>
          </w:p>
        </w:tc>
      </w:tr>
      <w:tr w:rsidR="00880E80" w:rsidRPr="00880E80" w14:paraId="5071E3B5" w14:textId="77777777">
        <w:trPr>
          <w:jc w:val="center"/>
        </w:trPr>
        <w:tc>
          <w:tcPr>
            <w:tcW w:w="1800" w:type="dxa"/>
            <w:tcBorders>
              <w:left w:val="single" w:sz="4" w:space="0" w:color="808080"/>
              <w:bottom w:val="single" w:sz="4" w:space="0" w:color="808080"/>
            </w:tcBorders>
            <w:vAlign w:val="center"/>
          </w:tcPr>
          <w:p w14:paraId="6D7A25B1" w14:textId="51C8FB5A" w:rsidR="00880E80" w:rsidRDefault="00880E80" w:rsidP="00880E80">
            <w:pPr>
              <w:pStyle w:val="TableText"/>
              <w:snapToGrid w:val="0"/>
              <w:rPr>
                <w:lang w:val="es-ES"/>
              </w:rPr>
            </w:pPr>
            <w:r>
              <w:rPr>
                <w:lang w:val="es-ES"/>
              </w:rPr>
              <w:t>Rolando Toro</w:t>
            </w:r>
          </w:p>
        </w:tc>
        <w:tc>
          <w:tcPr>
            <w:tcW w:w="2340" w:type="dxa"/>
            <w:tcBorders>
              <w:left w:val="single" w:sz="4" w:space="0" w:color="808080"/>
              <w:bottom w:val="single" w:sz="4" w:space="0" w:color="808080"/>
            </w:tcBorders>
            <w:vAlign w:val="center"/>
          </w:tcPr>
          <w:p w14:paraId="0204EF44" w14:textId="03D9C8C4" w:rsidR="00880E80" w:rsidRDefault="00880E80" w:rsidP="00880E80">
            <w:pPr>
              <w:pStyle w:val="TableText"/>
              <w:snapToGrid w:val="0"/>
              <w:rPr>
                <w:lang w:val="es-ES"/>
              </w:rPr>
            </w:pPr>
            <w:r>
              <w:rPr>
                <w:lang w:val="es-ES"/>
              </w:rPr>
              <w:t xml:space="preserve">Desarrollador ASP.NET Y C# </w:t>
            </w:r>
          </w:p>
        </w:tc>
        <w:tc>
          <w:tcPr>
            <w:tcW w:w="3420" w:type="dxa"/>
            <w:tcBorders>
              <w:left w:val="single" w:sz="4" w:space="0" w:color="808080"/>
              <w:bottom w:val="single" w:sz="4" w:space="0" w:color="808080"/>
            </w:tcBorders>
            <w:vAlign w:val="center"/>
          </w:tcPr>
          <w:p w14:paraId="125BAFD7" w14:textId="77777777" w:rsidR="00880E80" w:rsidRDefault="00880E80" w:rsidP="00880E80">
            <w:pPr>
              <w:pStyle w:val="TableText"/>
              <w:snapToGrid w:val="0"/>
              <w:rPr>
                <w:lang w:val="es-ES"/>
              </w:rPr>
            </w:pPr>
          </w:p>
        </w:tc>
        <w:tc>
          <w:tcPr>
            <w:tcW w:w="1095" w:type="dxa"/>
            <w:tcBorders>
              <w:left w:val="single" w:sz="4" w:space="0" w:color="808080"/>
              <w:bottom w:val="single" w:sz="4" w:space="0" w:color="808080"/>
              <w:right w:val="single" w:sz="4" w:space="0" w:color="808080"/>
            </w:tcBorders>
            <w:vAlign w:val="center"/>
          </w:tcPr>
          <w:p w14:paraId="62757E0F" w14:textId="79B5062C" w:rsidR="00880E80" w:rsidRDefault="00880E80" w:rsidP="00880E80">
            <w:pPr>
              <w:pStyle w:val="TableText"/>
              <w:snapToGrid w:val="0"/>
              <w:rPr>
                <w:lang w:val="es-ES"/>
              </w:rPr>
            </w:pPr>
            <w:r>
              <w:rPr>
                <w:lang w:val="es-ES"/>
              </w:rPr>
              <w:t>06-11-2017</w:t>
            </w:r>
          </w:p>
        </w:tc>
      </w:tr>
    </w:tbl>
    <w:p w14:paraId="3C3983ED" w14:textId="77777777" w:rsidR="009B1A08" w:rsidRDefault="009B1A08" w:rsidP="009B1A08">
      <w:pPr>
        <w:rPr>
          <w:lang w:val="es-AR" w:eastAsia="en-US"/>
        </w:rPr>
      </w:pPr>
    </w:p>
    <w:p w14:paraId="0586E787" w14:textId="77777777" w:rsidR="0093351D" w:rsidRPr="00106DBE" w:rsidRDefault="0093351D" w:rsidP="0093351D">
      <w:pPr>
        <w:rPr>
          <w:rFonts w:ascii="Arial Black" w:hAnsi="Arial Black"/>
          <w:sz w:val="32"/>
          <w:lang w:val="es-ES"/>
        </w:rPr>
        <w:sectPr w:rsidR="0093351D" w:rsidRPr="00106DBE" w:rsidSect="009B3FF7">
          <w:headerReference w:type="default" r:id="rId8"/>
          <w:footerReference w:type="default" r:id="rId9"/>
          <w:footnotePr>
            <w:pos w:val="beneathText"/>
          </w:footnotePr>
          <w:pgSz w:w="12240" w:h="15840"/>
          <w:pgMar w:top="1440" w:right="1440" w:bottom="1440" w:left="1440" w:header="544" w:footer="357" w:gutter="0"/>
          <w:pgNumType w:fmt="lowerRoman"/>
          <w:cols w:space="720"/>
          <w:docGrid w:linePitch="360"/>
        </w:sectPr>
      </w:pPr>
    </w:p>
    <w:p w14:paraId="236CE403" w14:textId="77777777" w:rsidR="009B1A08" w:rsidRPr="001E634B" w:rsidRDefault="00C67C6B" w:rsidP="0088609F">
      <w:pPr>
        <w:shd w:val="clear" w:color="auto" w:fill="000000"/>
        <w:ind w:left="0"/>
        <w:jc w:val="both"/>
        <w:rPr>
          <w:rFonts w:cs="Arial"/>
          <w:b/>
          <w:smallCaps/>
          <w:sz w:val="28"/>
          <w:szCs w:val="28"/>
        </w:rPr>
      </w:pPr>
      <w:bookmarkStart w:id="0" w:name="_Toc153794185"/>
      <w:r w:rsidRPr="001E634B">
        <w:rPr>
          <w:rFonts w:cs="Arial"/>
          <w:b/>
          <w:smallCaps/>
          <w:sz w:val="28"/>
          <w:szCs w:val="28"/>
        </w:rPr>
        <w:lastRenderedPageBreak/>
        <w:t>Contenido</w:t>
      </w:r>
      <w:bookmarkEnd w:id="0"/>
    </w:p>
    <w:p w14:paraId="237402E2" w14:textId="77777777" w:rsidR="00185B40" w:rsidRPr="00185B40" w:rsidRDefault="00185B40" w:rsidP="00185B40">
      <w:pPr>
        <w:rPr>
          <w:lang w:val="es-ES"/>
        </w:rPr>
      </w:pPr>
    </w:p>
    <w:p w14:paraId="349F6FFE" w14:textId="77777777" w:rsidR="00DC4CAD" w:rsidRDefault="00B71A4C">
      <w:pPr>
        <w:pStyle w:val="TDC1"/>
        <w:tabs>
          <w:tab w:val="right" w:leader="dot" w:pos="9350"/>
        </w:tabs>
        <w:rPr>
          <w:rFonts w:ascii="Calibri" w:hAnsi="Calibri"/>
          <w:b w:val="0"/>
          <w:bCs w:val="0"/>
          <w:caps w:val="0"/>
          <w:noProof/>
          <w:sz w:val="22"/>
          <w:szCs w:val="22"/>
          <w:lang w:val="es-ES" w:eastAsia="es-ES"/>
        </w:rPr>
      </w:pPr>
      <w:r w:rsidRPr="00317718">
        <w:rPr>
          <w:rFonts w:ascii="Arial" w:hAnsi="Arial" w:cs="Arial"/>
        </w:rPr>
        <w:fldChar w:fldCharType="begin"/>
      </w:r>
      <w:r w:rsidRPr="00317718">
        <w:rPr>
          <w:rFonts w:ascii="Arial" w:hAnsi="Arial" w:cs="Arial"/>
        </w:rPr>
        <w:instrText xml:space="preserve"> TOC \o \h \z </w:instrText>
      </w:r>
      <w:r w:rsidRPr="00317718">
        <w:rPr>
          <w:rFonts w:ascii="Arial" w:hAnsi="Arial" w:cs="Arial"/>
        </w:rPr>
        <w:fldChar w:fldCharType="separate"/>
      </w:r>
      <w:hyperlink w:anchor="_Toc189019361" w:history="1">
        <w:r w:rsidR="00DC4CAD" w:rsidRPr="00E55A6E">
          <w:rPr>
            <w:rStyle w:val="Hipervnculo"/>
            <w:rFonts w:ascii="Arial" w:hAnsi="Arial" w:cs="Arial"/>
            <w:noProof/>
            <w:lang w:val="es-AR" w:eastAsia="en-US"/>
          </w:rPr>
          <w:t>Historial de Revisión</w:t>
        </w:r>
        <w:r w:rsidR="00DC4CAD">
          <w:rPr>
            <w:noProof/>
            <w:webHidden/>
          </w:rPr>
          <w:tab/>
        </w:r>
        <w:r w:rsidR="00DC4CAD">
          <w:rPr>
            <w:noProof/>
            <w:webHidden/>
          </w:rPr>
          <w:fldChar w:fldCharType="begin"/>
        </w:r>
        <w:r w:rsidR="00DC4CAD">
          <w:rPr>
            <w:noProof/>
            <w:webHidden/>
          </w:rPr>
          <w:instrText xml:space="preserve"> PAGEREF _Toc189019361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p>
    <w:p w14:paraId="63983F95" w14:textId="77777777" w:rsidR="00DC4CAD" w:rsidRDefault="00183061">
      <w:pPr>
        <w:pStyle w:val="TDC1"/>
        <w:tabs>
          <w:tab w:val="left" w:pos="400"/>
          <w:tab w:val="right" w:leader="dot" w:pos="9350"/>
        </w:tabs>
        <w:rPr>
          <w:rFonts w:ascii="Calibri" w:hAnsi="Calibri"/>
          <w:b w:val="0"/>
          <w:bCs w:val="0"/>
          <w:caps w:val="0"/>
          <w:noProof/>
          <w:sz w:val="22"/>
          <w:szCs w:val="22"/>
          <w:lang w:val="es-ES" w:eastAsia="es-ES"/>
        </w:rPr>
      </w:pPr>
      <w:hyperlink w:anchor="_Toc189019362" w:history="1">
        <w:r w:rsidR="00DC4CAD" w:rsidRPr="00E55A6E">
          <w:rPr>
            <w:rStyle w:val="Hipervnculo"/>
            <w:rFonts w:ascii="Arial" w:hAnsi="Arial" w:cs="Arial"/>
            <w:noProof/>
          </w:rPr>
          <w:t>1.</w:t>
        </w:r>
        <w:r w:rsidR="00DC4CAD">
          <w:rPr>
            <w:rFonts w:ascii="Calibri" w:hAnsi="Calibri"/>
            <w:b w:val="0"/>
            <w:bCs w:val="0"/>
            <w:caps w:val="0"/>
            <w:noProof/>
            <w:sz w:val="22"/>
            <w:szCs w:val="22"/>
            <w:lang w:val="es-ES" w:eastAsia="es-ES"/>
          </w:rPr>
          <w:tab/>
        </w:r>
        <w:r w:rsidR="00DC4CAD" w:rsidRPr="00E55A6E">
          <w:rPr>
            <w:rStyle w:val="Hipervnculo"/>
            <w:rFonts w:ascii="Arial" w:hAnsi="Arial" w:cs="Arial"/>
            <w:noProof/>
          </w:rPr>
          <w:t>Resumen ejecutivo</w:t>
        </w:r>
        <w:r w:rsidR="00DC4CAD">
          <w:rPr>
            <w:noProof/>
            <w:webHidden/>
          </w:rPr>
          <w:tab/>
        </w:r>
        <w:r w:rsidR="00DC4CAD">
          <w:rPr>
            <w:noProof/>
            <w:webHidden/>
          </w:rPr>
          <w:fldChar w:fldCharType="begin"/>
        </w:r>
        <w:r w:rsidR="00DC4CAD">
          <w:rPr>
            <w:noProof/>
            <w:webHidden/>
          </w:rPr>
          <w:instrText xml:space="preserve"> PAGEREF _Toc189019362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p>
    <w:p w14:paraId="62CC2EF0" w14:textId="77777777" w:rsidR="00DC4CAD" w:rsidRDefault="00183061">
      <w:pPr>
        <w:pStyle w:val="TDC1"/>
        <w:tabs>
          <w:tab w:val="left" w:pos="400"/>
          <w:tab w:val="right" w:leader="dot" w:pos="9350"/>
        </w:tabs>
        <w:rPr>
          <w:rFonts w:ascii="Calibri" w:hAnsi="Calibri"/>
          <w:b w:val="0"/>
          <w:bCs w:val="0"/>
          <w:caps w:val="0"/>
          <w:noProof/>
          <w:sz w:val="22"/>
          <w:szCs w:val="22"/>
          <w:lang w:val="es-ES" w:eastAsia="es-ES"/>
        </w:rPr>
      </w:pPr>
      <w:hyperlink w:anchor="_Toc189019363" w:history="1">
        <w:r w:rsidR="00DC4CAD" w:rsidRPr="00E55A6E">
          <w:rPr>
            <w:rStyle w:val="Hipervnculo"/>
            <w:rFonts w:ascii="Arial" w:hAnsi="Arial" w:cs="Arial"/>
            <w:noProof/>
            <w:lang w:val="es-AR" w:eastAsia="en-US"/>
          </w:rPr>
          <w:t>2.</w:t>
        </w:r>
        <w:r w:rsidR="00DC4CAD">
          <w:rPr>
            <w:rFonts w:ascii="Calibri" w:hAnsi="Calibri"/>
            <w:b w:val="0"/>
            <w:bCs w:val="0"/>
            <w:caps w:val="0"/>
            <w:noProof/>
            <w:sz w:val="22"/>
            <w:szCs w:val="22"/>
            <w:lang w:val="es-ES" w:eastAsia="es-ES"/>
          </w:rPr>
          <w:tab/>
        </w:r>
        <w:r w:rsidR="00DC4CAD" w:rsidRPr="00E55A6E">
          <w:rPr>
            <w:rStyle w:val="Hipervnculo"/>
            <w:rFonts w:ascii="Arial" w:hAnsi="Arial" w:cs="Arial"/>
            <w:noProof/>
            <w:lang w:val="es-AR" w:eastAsia="en-US"/>
          </w:rPr>
          <w:t>Contexto</w:t>
        </w:r>
        <w:r w:rsidR="00DC4CAD">
          <w:rPr>
            <w:noProof/>
            <w:webHidden/>
          </w:rPr>
          <w:tab/>
        </w:r>
        <w:r w:rsidR="00DC4CAD">
          <w:rPr>
            <w:noProof/>
            <w:webHidden/>
          </w:rPr>
          <w:fldChar w:fldCharType="begin"/>
        </w:r>
        <w:r w:rsidR="00DC4CAD">
          <w:rPr>
            <w:noProof/>
            <w:webHidden/>
          </w:rPr>
          <w:instrText xml:space="preserve"> PAGEREF _Toc189019363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p>
    <w:p w14:paraId="4E319809" w14:textId="77777777" w:rsidR="00DC4CAD" w:rsidRDefault="00183061">
      <w:pPr>
        <w:pStyle w:val="TDC2"/>
        <w:tabs>
          <w:tab w:val="left" w:pos="800"/>
          <w:tab w:val="right" w:leader="dot" w:pos="9350"/>
        </w:tabs>
        <w:rPr>
          <w:rFonts w:ascii="Calibri" w:hAnsi="Calibri"/>
          <w:smallCaps w:val="0"/>
          <w:noProof/>
          <w:sz w:val="22"/>
          <w:szCs w:val="22"/>
          <w:lang w:val="es-ES" w:eastAsia="es-ES"/>
        </w:rPr>
      </w:pPr>
      <w:hyperlink w:anchor="_Toc189019364" w:history="1">
        <w:r w:rsidR="00DC4CAD" w:rsidRPr="00E55A6E">
          <w:rPr>
            <w:rStyle w:val="Hipervnculo"/>
            <w:rFonts w:ascii="Arial" w:hAnsi="Arial" w:cs="Arial"/>
            <w:noProof/>
            <w:lang w:val="es-ES"/>
          </w:rPr>
          <w:t>2.1.</w:t>
        </w:r>
        <w:r w:rsidR="00DC4CAD">
          <w:rPr>
            <w:rFonts w:ascii="Calibri" w:hAnsi="Calibri"/>
            <w:smallCaps w:val="0"/>
            <w:noProof/>
            <w:sz w:val="22"/>
            <w:szCs w:val="22"/>
            <w:lang w:val="es-ES" w:eastAsia="es-ES"/>
          </w:rPr>
          <w:tab/>
        </w:r>
        <w:r w:rsidR="00DC4CAD" w:rsidRPr="00E55A6E">
          <w:rPr>
            <w:rStyle w:val="Hipervnculo"/>
            <w:rFonts w:ascii="Arial" w:hAnsi="Arial" w:cs="Arial"/>
            <w:noProof/>
            <w:lang w:val="es-ES"/>
          </w:rPr>
          <w:t>Propósito del Documento</w:t>
        </w:r>
        <w:r w:rsidR="00DC4CAD">
          <w:rPr>
            <w:noProof/>
            <w:webHidden/>
          </w:rPr>
          <w:tab/>
        </w:r>
        <w:r w:rsidR="00DC4CAD">
          <w:rPr>
            <w:noProof/>
            <w:webHidden/>
          </w:rPr>
          <w:fldChar w:fldCharType="begin"/>
        </w:r>
        <w:r w:rsidR="00DC4CAD">
          <w:rPr>
            <w:noProof/>
            <w:webHidden/>
          </w:rPr>
          <w:instrText xml:space="preserve"> PAGEREF _Toc189019364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p>
    <w:p w14:paraId="5FA26BDB" w14:textId="77777777" w:rsidR="00DC4CAD" w:rsidRDefault="00183061">
      <w:pPr>
        <w:pStyle w:val="TDC2"/>
        <w:tabs>
          <w:tab w:val="left" w:pos="800"/>
          <w:tab w:val="right" w:leader="dot" w:pos="9350"/>
        </w:tabs>
        <w:rPr>
          <w:rFonts w:ascii="Calibri" w:hAnsi="Calibri"/>
          <w:smallCaps w:val="0"/>
          <w:noProof/>
          <w:sz w:val="22"/>
          <w:szCs w:val="22"/>
          <w:lang w:val="es-ES" w:eastAsia="es-ES"/>
        </w:rPr>
      </w:pPr>
      <w:hyperlink w:anchor="_Toc189019365" w:history="1">
        <w:r w:rsidR="00DC4CAD" w:rsidRPr="00E55A6E">
          <w:rPr>
            <w:rStyle w:val="Hipervnculo"/>
            <w:rFonts w:ascii="Arial" w:hAnsi="Arial" w:cs="Arial"/>
            <w:noProof/>
            <w:lang w:val="es-ES"/>
          </w:rPr>
          <w:t>2.2.</w:t>
        </w:r>
        <w:r w:rsidR="00DC4CAD">
          <w:rPr>
            <w:rFonts w:ascii="Calibri" w:hAnsi="Calibri"/>
            <w:smallCaps w:val="0"/>
            <w:noProof/>
            <w:sz w:val="22"/>
            <w:szCs w:val="22"/>
            <w:lang w:val="es-ES" w:eastAsia="es-ES"/>
          </w:rPr>
          <w:tab/>
        </w:r>
        <w:r w:rsidR="00DC4CAD" w:rsidRPr="00E55A6E">
          <w:rPr>
            <w:rStyle w:val="Hipervnculo"/>
            <w:rFonts w:ascii="Arial" w:hAnsi="Arial" w:cs="Arial"/>
            <w:noProof/>
            <w:lang w:val="es-ES"/>
          </w:rPr>
          <w:t>Destinatarios</w:t>
        </w:r>
        <w:r w:rsidR="00DC4CAD">
          <w:rPr>
            <w:noProof/>
            <w:webHidden/>
          </w:rPr>
          <w:tab/>
        </w:r>
        <w:r w:rsidR="00DC4CAD">
          <w:rPr>
            <w:noProof/>
            <w:webHidden/>
          </w:rPr>
          <w:fldChar w:fldCharType="begin"/>
        </w:r>
        <w:r w:rsidR="00DC4CAD">
          <w:rPr>
            <w:noProof/>
            <w:webHidden/>
          </w:rPr>
          <w:instrText xml:space="preserve"> PAGEREF _Toc189019365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p>
    <w:p w14:paraId="7510A18C" w14:textId="77777777" w:rsidR="00DC4CAD" w:rsidRDefault="00183061">
      <w:pPr>
        <w:pStyle w:val="TDC2"/>
        <w:tabs>
          <w:tab w:val="left" w:pos="800"/>
          <w:tab w:val="right" w:leader="dot" w:pos="9350"/>
        </w:tabs>
        <w:rPr>
          <w:rFonts w:ascii="Calibri" w:hAnsi="Calibri"/>
          <w:smallCaps w:val="0"/>
          <w:noProof/>
          <w:sz w:val="22"/>
          <w:szCs w:val="22"/>
          <w:lang w:val="es-ES" w:eastAsia="es-ES"/>
        </w:rPr>
      </w:pPr>
      <w:hyperlink w:anchor="_Toc189019366" w:history="1">
        <w:r w:rsidR="00DC4CAD" w:rsidRPr="00E55A6E">
          <w:rPr>
            <w:rStyle w:val="Hipervnculo"/>
            <w:rFonts w:ascii="Arial" w:hAnsi="Arial" w:cs="Arial"/>
            <w:noProof/>
            <w:lang w:val="es-ES"/>
          </w:rPr>
          <w:t>2.3.</w:t>
        </w:r>
        <w:r w:rsidR="00DC4CAD">
          <w:rPr>
            <w:rFonts w:ascii="Calibri" w:hAnsi="Calibri"/>
            <w:smallCaps w:val="0"/>
            <w:noProof/>
            <w:sz w:val="22"/>
            <w:szCs w:val="22"/>
            <w:lang w:val="es-ES" w:eastAsia="es-ES"/>
          </w:rPr>
          <w:tab/>
        </w:r>
        <w:r w:rsidR="00DC4CAD" w:rsidRPr="00E55A6E">
          <w:rPr>
            <w:rStyle w:val="Hipervnculo"/>
            <w:rFonts w:ascii="Arial" w:hAnsi="Arial" w:cs="Arial"/>
            <w:noProof/>
            <w:lang w:val="es-ES"/>
          </w:rPr>
          <w:t>Glosario</w:t>
        </w:r>
        <w:r w:rsidR="00DC4CAD">
          <w:rPr>
            <w:noProof/>
            <w:webHidden/>
          </w:rPr>
          <w:tab/>
        </w:r>
        <w:r w:rsidR="00DC4CAD">
          <w:rPr>
            <w:noProof/>
            <w:webHidden/>
          </w:rPr>
          <w:fldChar w:fldCharType="begin"/>
        </w:r>
        <w:r w:rsidR="00DC4CAD">
          <w:rPr>
            <w:noProof/>
            <w:webHidden/>
          </w:rPr>
          <w:instrText xml:space="preserve"> PAGEREF _Toc189019366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p>
    <w:p w14:paraId="1A1274C4" w14:textId="77777777" w:rsidR="00DC4CAD" w:rsidRDefault="00183061">
      <w:pPr>
        <w:pStyle w:val="TDC1"/>
        <w:tabs>
          <w:tab w:val="left" w:pos="400"/>
          <w:tab w:val="right" w:leader="dot" w:pos="9350"/>
        </w:tabs>
        <w:rPr>
          <w:rFonts w:ascii="Calibri" w:hAnsi="Calibri"/>
          <w:b w:val="0"/>
          <w:bCs w:val="0"/>
          <w:caps w:val="0"/>
          <w:noProof/>
          <w:sz w:val="22"/>
          <w:szCs w:val="22"/>
          <w:lang w:val="es-ES" w:eastAsia="es-ES"/>
        </w:rPr>
      </w:pPr>
      <w:hyperlink w:anchor="_Toc189019367" w:history="1">
        <w:r w:rsidR="00DC4CAD" w:rsidRPr="00E55A6E">
          <w:rPr>
            <w:rStyle w:val="Hipervnculo"/>
            <w:rFonts w:ascii="Arial" w:hAnsi="Arial" w:cs="Arial"/>
            <w:noProof/>
          </w:rPr>
          <w:t>3.</w:t>
        </w:r>
        <w:r w:rsidR="00DC4CAD">
          <w:rPr>
            <w:rFonts w:ascii="Calibri" w:hAnsi="Calibri"/>
            <w:b w:val="0"/>
            <w:bCs w:val="0"/>
            <w:caps w:val="0"/>
            <w:noProof/>
            <w:sz w:val="22"/>
            <w:szCs w:val="22"/>
            <w:lang w:val="es-ES" w:eastAsia="es-ES"/>
          </w:rPr>
          <w:tab/>
        </w:r>
        <w:r w:rsidR="00DC4CAD" w:rsidRPr="00E55A6E">
          <w:rPr>
            <w:rStyle w:val="Hipervnculo"/>
            <w:rFonts w:ascii="Arial" w:hAnsi="Arial" w:cs="Arial"/>
            <w:noProof/>
          </w:rPr>
          <w:t>Descripción de perfiles</w:t>
        </w:r>
        <w:r w:rsidR="00DC4CAD">
          <w:rPr>
            <w:noProof/>
            <w:webHidden/>
          </w:rPr>
          <w:tab/>
        </w:r>
        <w:r w:rsidR="00DC4CAD">
          <w:rPr>
            <w:noProof/>
            <w:webHidden/>
          </w:rPr>
          <w:fldChar w:fldCharType="begin"/>
        </w:r>
        <w:r w:rsidR="00DC4CAD">
          <w:rPr>
            <w:noProof/>
            <w:webHidden/>
          </w:rPr>
          <w:instrText xml:space="preserve"> PAGEREF _Toc189019367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p>
    <w:p w14:paraId="51165540" w14:textId="25A9DACE" w:rsidR="00DC4CAD" w:rsidRDefault="00183061">
      <w:pPr>
        <w:pStyle w:val="TDC2"/>
        <w:tabs>
          <w:tab w:val="left" w:pos="800"/>
          <w:tab w:val="right" w:leader="dot" w:pos="9350"/>
        </w:tabs>
        <w:rPr>
          <w:rFonts w:ascii="Calibri" w:hAnsi="Calibri"/>
          <w:smallCaps w:val="0"/>
          <w:noProof/>
          <w:sz w:val="22"/>
          <w:szCs w:val="22"/>
          <w:lang w:val="es-ES" w:eastAsia="es-ES"/>
        </w:rPr>
      </w:pPr>
      <w:hyperlink w:anchor="_Toc189019368" w:history="1">
        <w:r w:rsidR="00DC4CAD" w:rsidRPr="00E55A6E">
          <w:rPr>
            <w:rStyle w:val="Hipervnculo"/>
            <w:rFonts w:ascii="Arial" w:hAnsi="Arial" w:cs="Arial"/>
            <w:noProof/>
            <w:lang w:val="es-ES"/>
          </w:rPr>
          <w:t>3.1.</w:t>
        </w:r>
        <w:r w:rsidR="00DC4CAD">
          <w:rPr>
            <w:rFonts w:ascii="Calibri" w:hAnsi="Calibri"/>
            <w:smallCaps w:val="0"/>
            <w:noProof/>
            <w:sz w:val="22"/>
            <w:szCs w:val="22"/>
            <w:lang w:val="es-ES" w:eastAsia="es-ES"/>
          </w:rPr>
          <w:tab/>
        </w:r>
        <w:r w:rsidR="00DC4CAD" w:rsidRPr="00E55A6E">
          <w:rPr>
            <w:rStyle w:val="Hipervnculo"/>
            <w:rFonts w:ascii="Arial" w:hAnsi="Arial" w:cs="Arial"/>
            <w:noProof/>
            <w:lang w:val="es-ES"/>
          </w:rPr>
          <w:t>&lt;</w:t>
        </w:r>
        <w:r w:rsidR="000346A8">
          <w:rPr>
            <w:rStyle w:val="Hipervnculo"/>
            <w:rFonts w:ascii="Arial" w:hAnsi="Arial" w:cs="Arial"/>
            <w:noProof/>
            <w:lang w:val="es-ES"/>
          </w:rPr>
          <w:t>Analista/Usuario</w:t>
        </w:r>
        <w:r w:rsidR="00DC4CAD" w:rsidRPr="00E55A6E">
          <w:rPr>
            <w:rStyle w:val="Hipervnculo"/>
            <w:rFonts w:ascii="Arial" w:hAnsi="Arial" w:cs="Arial"/>
            <w:noProof/>
            <w:lang w:val="es-ES"/>
          </w:rPr>
          <w:t>&gt;</w:t>
        </w:r>
        <w:r w:rsidR="00DC4CAD">
          <w:rPr>
            <w:noProof/>
            <w:webHidden/>
          </w:rPr>
          <w:tab/>
        </w:r>
        <w:r w:rsidR="00DC4CAD">
          <w:rPr>
            <w:noProof/>
            <w:webHidden/>
          </w:rPr>
          <w:fldChar w:fldCharType="begin"/>
        </w:r>
        <w:r w:rsidR="00DC4CAD">
          <w:rPr>
            <w:noProof/>
            <w:webHidden/>
          </w:rPr>
          <w:instrText xml:space="preserve"> PAGEREF _Toc189019368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p>
    <w:p w14:paraId="60D14E1E" w14:textId="6771F071" w:rsidR="00DC4CAD" w:rsidRDefault="00183061">
      <w:pPr>
        <w:pStyle w:val="TDC2"/>
        <w:tabs>
          <w:tab w:val="left" w:pos="800"/>
          <w:tab w:val="right" w:leader="dot" w:pos="9350"/>
        </w:tabs>
        <w:rPr>
          <w:rFonts w:ascii="Calibri" w:hAnsi="Calibri"/>
          <w:smallCaps w:val="0"/>
          <w:noProof/>
          <w:sz w:val="22"/>
          <w:szCs w:val="22"/>
          <w:lang w:val="es-ES" w:eastAsia="es-ES"/>
        </w:rPr>
      </w:pPr>
      <w:hyperlink w:anchor="_Toc189019369" w:history="1">
        <w:r w:rsidR="00DC4CAD" w:rsidRPr="00E55A6E">
          <w:rPr>
            <w:rStyle w:val="Hipervnculo"/>
            <w:rFonts w:ascii="Arial" w:hAnsi="Arial" w:cs="Arial"/>
            <w:noProof/>
            <w:lang w:val="es-ES"/>
          </w:rPr>
          <w:t>3.2.</w:t>
        </w:r>
        <w:r w:rsidR="00DC4CAD">
          <w:rPr>
            <w:rFonts w:ascii="Calibri" w:hAnsi="Calibri"/>
            <w:smallCaps w:val="0"/>
            <w:noProof/>
            <w:sz w:val="22"/>
            <w:szCs w:val="22"/>
            <w:lang w:val="es-ES" w:eastAsia="es-ES"/>
          </w:rPr>
          <w:tab/>
        </w:r>
        <w:r w:rsidR="00DC4CAD" w:rsidRPr="00E55A6E">
          <w:rPr>
            <w:rStyle w:val="Hipervnculo"/>
            <w:rFonts w:ascii="Arial" w:hAnsi="Arial" w:cs="Arial"/>
            <w:noProof/>
            <w:lang w:val="es-ES"/>
          </w:rPr>
          <w:t>&lt;</w:t>
        </w:r>
        <w:r w:rsidR="000346A8">
          <w:rPr>
            <w:rStyle w:val="Hipervnculo"/>
            <w:rFonts w:ascii="Arial" w:hAnsi="Arial" w:cs="Arial"/>
            <w:noProof/>
            <w:lang w:val="es-ES"/>
          </w:rPr>
          <w:t>Administrador – Persona de jefatura</w:t>
        </w:r>
        <w:r w:rsidR="00DC4CAD" w:rsidRPr="00E55A6E">
          <w:rPr>
            <w:rStyle w:val="Hipervnculo"/>
            <w:rFonts w:ascii="Arial" w:hAnsi="Arial" w:cs="Arial"/>
            <w:noProof/>
            <w:lang w:val="es-ES"/>
          </w:rPr>
          <w:t>&gt;</w:t>
        </w:r>
        <w:r w:rsidR="00DC4CAD">
          <w:rPr>
            <w:noProof/>
            <w:webHidden/>
          </w:rPr>
          <w:tab/>
        </w:r>
        <w:r w:rsidR="00DC4CAD">
          <w:rPr>
            <w:noProof/>
            <w:webHidden/>
          </w:rPr>
          <w:fldChar w:fldCharType="begin"/>
        </w:r>
        <w:r w:rsidR="00DC4CAD">
          <w:rPr>
            <w:noProof/>
            <w:webHidden/>
          </w:rPr>
          <w:instrText xml:space="preserve"> PAGEREF _Toc189019369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p>
    <w:p w14:paraId="58AEB4E1" w14:textId="77777777" w:rsidR="00DC4CAD" w:rsidRDefault="00183061">
      <w:pPr>
        <w:pStyle w:val="TDC1"/>
        <w:tabs>
          <w:tab w:val="left" w:pos="400"/>
          <w:tab w:val="right" w:leader="dot" w:pos="9350"/>
        </w:tabs>
        <w:rPr>
          <w:rFonts w:ascii="Calibri" w:hAnsi="Calibri"/>
          <w:b w:val="0"/>
          <w:bCs w:val="0"/>
          <w:caps w:val="0"/>
          <w:noProof/>
          <w:sz w:val="22"/>
          <w:szCs w:val="22"/>
          <w:lang w:val="es-ES" w:eastAsia="es-ES"/>
        </w:rPr>
      </w:pPr>
      <w:hyperlink w:anchor="_Toc189019370" w:history="1">
        <w:r w:rsidR="00DC4CAD" w:rsidRPr="00E55A6E">
          <w:rPr>
            <w:rStyle w:val="Hipervnculo"/>
            <w:rFonts w:ascii="Arial" w:hAnsi="Arial" w:cs="Arial"/>
            <w:noProof/>
            <w:lang w:val="es-AR" w:eastAsia="en-US"/>
          </w:rPr>
          <w:t>4.</w:t>
        </w:r>
        <w:r w:rsidR="00DC4CAD">
          <w:rPr>
            <w:rFonts w:ascii="Calibri" w:hAnsi="Calibri"/>
            <w:b w:val="0"/>
            <w:bCs w:val="0"/>
            <w:caps w:val="0"/>
            <w:noProof/>
            <w:sz w:val="22"/>
            <w:szCs w:val="22"/>
            <w:lang w:val="es-ES" w:eastAsia="es-ES"/>
          </w:rPr>
          <w:tab/>
        </w:r>
        <w:r w:rsidR="00DC4CAD" w:rsidRPr="00E55A6E">
          <w:rPr>
            <w:rStyle w:val="Hipervnculo"/>
            <w:rFonts w:ascii="Arial" w:hAnsi="Arial" w:cs="Arial"/>
            <w:noProof/>
            <w:lang w:val="es-AR" w:eastAsia="en-US"/>
          </w:rPr>
          <w:t>Diagrama de actividades</w:t>
        </w:r>
        <w:r w:rsidR="00DC4CAD">
          <w:rPr>
            <w:noProof/>
            <w:webHidden/>
          </w:rPr>
          <w:tab/>
        </w:r>
        <w:r w:rsidR="00DC4CAD">
          <w:rPr>
            <w:noProof/>
            <w:webHidden/>
          </w:rPr>
          <w:fldChar w:fldCharType="begin"/>
        </w:r>
        <w:r w:rsidR="00DC4CAD">
          <w:rPr>
            <w:noProof/>
            <w:webHidden/>
          </w:rPr>
          <w:instrText xml:space="preserve"> PAGEREF _Toc189019370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p>
    <w:p w14:paraId="415E0FBA" w14:textId="77777777" w:rsidR="00DC4CAD" w:rsidRDefault="00183061">
      <w:pPr>
        <w:pStyle w:val="TDC1"/>
        <w:tabs>
          <w:tab w:val="left" w:pos="400"/>
          <w:tab w:val="right" w:leader="dot" w:pos="9350"/>
        </w:tabs>
        <w:rPr>
          <w:rFonts w:ascii="Calibri" w:hAnsi="Calibri"/>
          <w:b w:val="0"/>
          <w:bCs w:val="0"/>
          <w:caps w:val="0"/>
          <w:noProof/>
          <w:sz w:val="22"/>
          <w:szCs w:val="22"/>
          <w:lang w:val="es-ES" w:eastAsia="es-ES"/>
        </w:rPr>
      </w:pPr>
      <w:hyperlink w:anchor="_Toc189019371" w:history="1">
        <w:r w:rsidR="00DC4CAD" w:rsidRPr="00E55A6E">
          <w:rPr>
            <w:rStyle w:val="Hipervnculo"/>
            <w:rFonts w:ascii="Arial" w:hAnsi="Arial" w:cs="Arial"/>
            <w:noProof/>
          </w:rPr>
          <w:t>5.</w:t>
        </w:r>
        <w:r w:rsidR="00DC4CAD">
          <w:rPr>
            <w:rFonts w:ascii="Calibri" w:hAnsi="Calibri"/>
            <w:b w:val="0"/>
            <w:bCs w:val="0"/>
            <w:caps w:val="0"/>
            <w:noProof/>
            <w:sz w:val="22"/>
            <w:szCs w:val="22"/>
            <w:lang w:val="es-ES" w:eastAsia="es-ES"/>
          </w:rPr>
          <w:tab/>
        </w:r>
        <w:r w:rsidR="00DC4CAD" w:rsidRPr="00E55A6E">
          <w:rPr>
            <w:rStyle w:val="Hipervnculo"/>
            <w:rFonts w:ascii="Arial" w:hAnsi="Arial" w:cs="Arial"/>
            <w:noProof/>
          </w:rPr>
          <w:t>Restricciones y Supuestos</w:t>
        </w:r>
        <w:r w:rsidR="00DC4CAD">
          <w:rPr>
            <w:noProof/>
            <w:webHidden/>
          </w:rPr>
          <w:tab/>
        </w:r>
        <w:r w:rsidR="00DC4CAD">
          <w:rPr>
            <w:noProof/>
            <w:webHidden/>
          </w:rPr>
          <w:fldChar w:fldCharType="begin"/>
        </w:r>
        <w:r w:rsidR="00DC4CAD">
          <w:rPr>
            <w:noProof/>
            <w:webHidden/>
          </w:rPr>
          <w:instrText xml:space="preserve"> PAGEREF _Toc189019371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p>
    <w:p w14:paraId="508E334D" w14:textId="77777777" w:rsidR="00DC4CAD" w:rsidRDefault="00183061">
      <w:pPr>
        <w:pStyle w:val="TDC2"/>
        <w:tabs>
          <w:tab w:val="left" w:pos="800"/>
          <w:tab w:val="right" w:leader="dot" w:pos="9350"/>
        </w:tabs>
        <w:rPr>
          <w:rFonts w:ascii="Calibri" w:hAnsi="Calibri"/>
          <w:smallCaps w:val="0"/>
          <w:noProof/>
          <w:sz w:val="22"/>
          <w:szCs w:val="22"/>
          <w:lang w:val="es-ES" w:eastAsia="es-ES"/>
        </w:rPr>
      </w:pPr>
      <w:hyperlink w:anchor="_Toc189019372" w:history="1">
        <w:r w:rsidR="00DC4CAD" w:rsidRPr="00E55A6E">
          <w:rPr>
            <w:rStyle w:val="Hipervnculo"/>
            <w:rFonts w:ascii="Arial" w:hAnsi="Arial" w:cs="Arial"/>
            <w:noProof/>
            <w:lang w:val="es-ES"/>
          </w:rPr>
          <w:t>5.1.</w:t>
        </w:r>
        <w:r w:rsidR="00DC4CAD">
          <w:rPr>
            <w:rFonts w:ascii="Calibri" w:hAnsi="Calibri"/>
            <w:smallCaps w:val="0"/>
            <w:noProof/>
            <w:sz w:val="22"/>
            <w:szCs w:val="22"/>
            <w:lang w:val="es-ES" w:eastAsia="es-ES"/>
          </w:rPr>
          <w:tab/>
        </w:r>
        <w:r w:rsidR="00DC4CAD" w:rsidRPr="00E55A6E">
          <w:rPr>
            <w:rStyle w:val="Hipervnculo"/>
            <w:rFonts w:ascii="Arial" w:hAnsi="Arial" w:cs="Arial"/>
            <w:noProof/>
            <w:lang w:val="es-ES"/>
          </w:rPr>
          <w:t>Restricciones Generales</w:t>
        </w:r>
        <w:r w:rsidR="00DC4CAD">
          <w:rPr>
            <w:noProof/>
            <w:webHidden/>
          </w:rPr>
          <w:tab/>
        </w:r>
        <w:r w:rsidR="00DC4CAD">
          <w:rPr>
            <w:noProof/>
            <w:webHidden/>
          </w:rPr>
          <w:fldChar w:fldCharType="begin"/>
        </w:r>
        <w:r w:rsidR="00DC4CAD">
          <w:rPr>
            <w:noProof/>
            <w:webHidden/>
          </w:rPr>
          <w:instrText xml:space="preserve"> PAGEREF _Toc189019372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p>
    <w:p w14:paraId="7A52FDEA" w14:textId="77777777" w:rsidR="00DC4CAD" w:rsidRDefault="00183061">
      <w:pPr>
        <w:pStyle w:val="TDC2"/>
        <w:tabs>
          <w:tab w:val="left" w:pos="800"/>
          <w:tab w:val="right" w:leader="dot" w:pos="9350"/>
        </w:tabs>
        <w:rPr>
          <w:rFonts w:ascii="Calibri" w:hAnsi="Calibri"/>
          <w:smallCaps w:val="0"/>
          <w:noProof/>
          <w:sz w:val="22"/>
          <w:szCs w:val="22"/>
          <w:lang w:val="es-ES" w:eastAsia="es-ES"/>
        </w:rPr>
      </w:pPr>
      <w:hyperlink w:anchor="_Toc189019373" w:history="1">
        <w:r w:rsidR="00DC4CAD" w:rsidRPr="00E55A6E">
          <w:rPr>
            <w:rStyle w:val="Hipervnculo"/>
            <w:rFonts w:ascii="Arial" w:hAnsi="Arial" w:cs="Arial"/>
            <w:noProof/>
            <w:lang w:val="es-ES"/>
          </w:rPr>
          <w:t>5.2.</w:t>
        </w:r>
        <w:r w:rsidR="00DC4CAD">
          <w:rPr>
            <w:rFonts w:ascii="Calibri" w:hAnsi="Calibri"/>
            <w:smallCaps w:val="0"/>
            <w:noProof/>
            <w:sz w:val="22"/>
            <w:szCs w:val="22"/>
            <w:lang w:val="es-ES" w:eastAsia="es-ES"/>
          </w:rPr>
          <w:tab/>
        </w:r>
        <w:r w:rsidR="00DC4CAD" w:rsidRPr="00E55A6E">
          <w:rPr>
            <w:rStyle w:val="Hipervnculo"/>
            <w:rFonts w:ascii="Arial" w:hAnsi="Arial" w:cs="Arial"/>
            <w:noProof/>
            <w:lang w:val="es-ES"/>
          </w:rPr>
          <w:t>Restricciones Corporativas</w:t>
        </w:r>
        <w:r w:rsidR="00DC4CAD">
          <w:rPr>
            <w:noProof/>
            <w:webHidden/>
          </w:rPr>
          <w:tab/>
        </w:r>
        <w:r w:rsidR="00DC4CAD">
          <w:rPr>
            <w:noProof/>
            <w:webHidden/>
          </w:rPr>
          <w:fldChar w:fldCharType="begin"/>
        </w:r>
        <w:r w:rsidR="00DC4CAD">
          <w:rPr>
            <w:noProof/>
            <w:webHidden/>
          </w:rPr>
          <w:instrText xml:space="preserve"> PAGEREF _Toc189019373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p>
    <w:p w14:paraId="5CE3FE41" w14:textId="77777777" w:rsidR="00DC4CAD" w:rsidRDefault="00183061">
      <w:pPr>
        <w:pStyle w:val="TDC2"/>
        <w:tabs>
          <w:tab w:val="left" w:pos="800"/>
          <w:tab w:val="right" w:leader="dot" w:pos="9350"/>
        </w:tabs>
        <w:rPr>
          <w:rFonts w:ascii="Calibri" w:hAnsi="Calibri"/>
          <w:smallCaps w:val="0"/>
          <w:noProof/>
          <w:sz w:val="22"/>
          <w:szCs w:val="22"/>
          <w:lang w:val="es-ES" w:eastAsia="es-ES"/>
        </w:rPr>
      </w:pPr>
      <w:hyperlink w:anchor="_Toc189019374" w:history="1">
        <w:r w:rsidR="00DC4CAD" w:rsidRPr="00E55A6E">
          <w:rPr>
            <w:rStyle w:val="Hipervnculo"/>
            <w:rFonts w:ascii="Arial" w:hAnsi="Arial" w:cs="Arial"/>
            <w:noProof/>
            <w:lang w:val="es-ES"/>
          </w:rPr>
          <w:t>5.3.</w:t>
        </w:r>
        <w:r w:rsidR="00DC4CAD">
          <w:rPr>
            <w:rFonts w:ascii="Calibri" w:hAnsi="Calibri"/>
            <w:smallCaps w:val="0"/>
            <w:noProof/>
            <w:sz w:val="22"/>
            <w:szCs w:val="22"/>
            <w:lang w:val="es-ES" w:eastAsia="es-ES"/>
          </w:rPr>
          <w:tab/>
        </w:r>
        <w:r w:rsidR="00DC4CAD" w:rsidRPr="00E55A6E">
          <w:rPr>
            <w:rStyle w:val="Hipervnculo"/>
            <w:rFonts w:ascii="Arial" w:hAnsi="Arial" w:cs="Arial"/>
            <w:noProof/>
            <w:lang w:val="es-ES"/>
          </w:rPr>
          <w:t>Supuestos</w:t>
        </w:r>
        <w:r w:rsidR="00DC4CAD">
          <w:rPr>
            <w:noProof/>
            <w:webHidden/>
          </w:rPr>
          <w:tab/>
        </w:r>
        <w:r w:rsidR="00DC4CAD">
          <w:rPr>
            <w:noProof/>
            <w:webHidden/>
          </w:rPr>
          <w:fldChar w:fldCharType="begin"/>
        </w:r>
        <w:r w:rsidR="00DC4CAD">
          <w:rPr>
            <w:noProof/>
            <w:webHidden/>
          </w:rPr>
          <w:instrText xml:space="preserve"> PAGEREF _Toc189019374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p>
    <w:p w14:paraId="319DF462" w14:textId="77777777" w:rsidR="00DC4CAD" w:rsidRDefault="00183061">
      <w:pPr>
        <w:pStyle w:val="TDC1"/>
        <w:tabs>
          <w:tab w:val="left" w:pos="400"/>
          <w:tab w:val="right" w:leader="dot" w:pos="9350"/>
        </w:tabs>
        <w:rPr>
          <w:rFonts w:ascii="Calibri" w:hAnsi="Calibri"/>
          <w:b w:val="0"/>
          <w:bCs w:val="0"/>
          <w:caps w:val="0"/>
          <w:noProof/>
          <w:sz w:val="22"/>
          <w:szCs w:val="22"/>
          <w:lang w:val="es-ES" w:eastAsia="es-ES"/>
        </w:rPr>
      </w:pPr>
      <w:hyperlink w:anchor="_Toc189019375" w:history="1">
        <w:r w:rsidR="00DC4CAD" w:rsidRPr="00E55A6E">
          <w:rPr>
            <w:rStyle w:val="Hipervnculo"/>
            <w:rFonts w:ascii="Arial" w:hAnsi="Arial" w:cs="Arial"/>
            <w:noProof/>
            <w:lang w:val="es-AR" w:eastAsia="en-US"/>
          </w:rPr>
          <w:t>6.</w:t>
        </w:r>
        <w:r w:rsidR="00DC4CAD">
          <w:rPr>
            <w:rFonts w:ascii="Calibri" w:hAnsi="Calibri"/>
            <w:b w:val="0"/>
            <w:bCs w:val="0"/>
            <w:caps w:val="0"/>
            <w:noProof/>
            <w:sz w:val="22"/>
            <w:szCs w:val="22"/>
            <w:lang w:val="es-ES" w:eastAsia="es-ES"/>
          </w:rPr>
          <w:tab/>
        </w:r>
        <w:r w:rsidR="00DC4CAD" w:rsidRPr="00E55A6E">
          <w:rPr>
            <w:rStyle w:val="Hipervnculo"/>
            <w:rFonts w:ascii="Arial" w:hAnsi="Arial" w:cs="Arial"/>
            <w:noProof/>
            <w:lang w:val="es-AR" w:eastAsia="en-US"/>
          </w:rPr>
          <w:t>Organización de los Casos de Uso</w:t>
        </w:r>
        <w:r w:rsidR="00DC4CAD">
          <w:rPr>
            <w:noProof/>
            <w:webHidden/>
          </w:rPr>
          <w:tab/>
        </w:r>
        <w:r w:rsidR="00DC4CAD">
          <w:rPr>
            <w:noProof/>
            <w:webHidden/>
          </w:rPr>
          <w:fldChar w:fldCharType="begin"/>
        </w:r>
        <w:r w:rsidR="00DC4CAD">
          <w:rPr>
            <w:noProof/>
            <w:webHidden/>
          </w:rPr>
          <w:instrText xml:space="preserve"> PAGEREF _Toc189019375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p>
    <w:p w14:paraId="13B5153E" w14:textId="77777777" w:rsidR="00DC4CAD" w:rsidRDefault="00183061">
      <w:pPr>
        <w:pStyle w:val="TDC2"/>
        <w:tabs>
          <w:tab w:val="left" w:pos="800"/>
          <w:tab w:val="right" w:leader="dot" w:pos="9350"/>
        </w:tabs>
        <w:rPr>
          <w:rFonts w:ascii="Calibri" w:hAnsi="Calibri"/>
          <w:smallCaps w:val="0"/>
          <w:noProof/>
          <w:sz w:val="22"/>
          <w:szCs w:val="22"/>
          <w:lang w:val="es-ES" w:eastAsia="es-ES"/>
        </w:rPr>
      </w:pPr>
      <w:hyperlink w:anchor="_Toc189019376" w:history="1">
        <w:r w:rsidR="00DC4CAD" w:rsidRPr="00E55A6E">
          <w:rPr>
            <w:rStyle w:val="Hipervnculo"/>
            <w:rFonts w:ascii="Arial" w:hAnsi="Arial" w:cs="Arial"/>
            <w:noProof/>
            <w:lang w:val="es-AR" w:eastAsia="en-US"/>
          </w:rPr>
          <w:t>6.1.</w:t>
        </w:r>
        <w:r w:rsidR="00DC4CAD">
          <w:rPr>
            <w:rFonts w:ascii="Calibri" w:hAnsi="Calibri"/>
            <w:smallCaps w:val="0"/>
            <w:noProof/>
            <w:sz w:val="22"/>
            <w:szCs w:val="22"/>
            <w:lang w:val="es-ES" w:eastAsia="es-ES"/>
          </w:rPr>
          <w:tab/>
        </w:r>
        <w:r w:rsidR="00DC4CAD" w:rsidRPr="00E55A6E">
          <w:rPr>
            <w:rStyle w:val="Hipervnculo"/>
            <w:rFonts w:ascii="Arial" w:hAnsi="Arial" w:cs="Arial"/>
            <w:noProof/>
            <w:lang w:val="es-ES"/>
          </w:rPr>
          <w:t>Organización de los casos de uso</w:t>
        </w:r>
        <w:r w:rsidR="00DC4CAD">
          <w:rPr>
            <w:noProof/>
            <w:webHidden/>
          </w:rPr>
          <w:tab/>
        </w:r>
        <w:r w:rsidR="00DC4CAD">
          <w:rPr>
            <w:noProof/>
            <w:webHidden/>
          </w:rPr>
          <w:fldChar w:fldCharType="begin"/>
        </w:r>
        <w:r w:rsidR="00DC4CAD">
          <w:rPr>
            <w:noProof/>
            <w:webHidden/>
          </w:rPr>
          <w:instrText xml:space="preserve"> PAGEREF _Toc189019376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p>
    <w:p w14:paraId="24FCA37F" w14:textId="77777777" w:rsidR="00DC4CAD" w:rsidRDefault="00183061">
      <w:pPr>
        <w:pStyle w:val="TDC2"/>
        <w:tabs>
          <w:tab w:val="left" w:pos="800"/>
          <w:tab w:val="right" w:leader="dot" w:pos="9350"/>
        </w:tabs>
        <w:rPr>
          <w:rFonts w:ascii="Calibri" w:hAnsi="Calibri"/>
          <w:smallCaps w:val="0"/>
          <w:noProof/>
          <w:sz w:val="22"/>
          <w:szCs w:val="22"/>
          <w:lang w:val="es-ES" w:eastAsia="es-ES"/>
        </w:rPr>
      </w:pPr>
      <w:hyperlink w:anchor="_Toc189019377" w:history="1">
        <w:r w:rsidR="00DC4CAD" w:rsidRPr="00E55A6E">
          <w:rPr>
            <w:rStyle w:val="Hipervnculo"/>
            <w:rFonts w:ascii="Arial" w:hAnsi="Arial" w:cs="Arial"/>
            <w:noProof/>
            <w:lang w:val="es-ES"/>
          </w:rPr>
          <w:t>6.2.</w:t>
        </w:r>
        <w:r w:rsidR="00DC4CAD">
          <w:rPr>
            <w:rFonts w:ascii="Calibri" w:hAnsi="Calibri"/>
            <w:smallCaps w:val="0"/>
            <w:noProof/>
            <w:sz w:val="22"/>
            <w:szCs w:val="22"/>
            <w:lang w:val="es-ES" w:eastAsia="es-ES"/>
          </w:rPr>
          <w:tab/>
        </w:r>
        <w:r w:rsidR="00DC4CAD" w:rsidRPr="00E55A6E">
          <w:rPr>
            <w:rStyle w:val="Hipervnculo"/>
            <w:rFonts w:ascii="Arial" w:hAnsi="Arial" w:cs="Arial"/>
            <w:noProof/>
            <w:lang w:val="es-ES"/>
          </w:rPr>
          <w:t>Actores</w:t>
        </w:r>
        <w:r w:rsidR="00DC4CAD">
          <w:rPr>
            <w:noProof/>
            <w:webHidden/>
          </w:rPr>
          <w:tab/>
        </w:r>
        <w:r w:rsidR="00DC4CAD">
          <w:rPr>
            <w:noProof/>
            <w:webHidden/>
          </w:rPr>
          <w:fldChar w:fldCharType="begin"/>
        </w:r>
        <w:r w:rsidR="00DC4CAD">
          <w:rPr>
            <w:noProof/>
            <w:webHidden/>
          </w:rPr>
          <w:instrText xml:space="preserve"> PAGEREF _Toc189019377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p>
    <w:p w14:paraId="0B190CEA" w14:textId="77777777" w:rsidR="00DC4CAD" w:rsidRDefault="00183061">
      <w:pPr>
        <w:pStyle w:val="TDC2"/>
        <w:tabs>
          <w:tab w:val="left" w:pos="800"/>
          <w:tab w:val="right" w:leader="dot" w:pos="9350"/>
        </w:tabs>
        <w:rPr>
          <w:rFonts w:ascii="Calibri" w:hAnsi="Calibri"/>
          <w:smallCaps w:val="0"/>
          <w:noProof/>
          <w:sz w:val="22"/>
          <w:szCs w:val="22"/>
          <w:lang w:val="es-ES" w:eastAsia="es-ES"/>
        </w:rPr>
      </w:pPr>
      <w:hyperlink w:anchor="_Toc189019378" w:history="1">
        <w:r w:rsidR="00DC4CAD" w:rsidRPr="00E55A6E">
          <w:rPr>
            <w:rStyle w:val="Hipervnculo"/>
            <w:rFonts w:ascii="Arial" w:hAnsi="Arial" w:cs="Arial"/>
            <w:noProof/>
            <w:lang w:val="es-ES"/>
          </w:rPr>
          <w:t>6.3.</w:t>
        </w:r>
        <w:r w:rsidR="00DC4CAD">
          <w:rPr>
            <w:rFonts w:ascii="Calibri" w:hAnsi="Calibri"/>
            <w:smallCaps w:val="0"/>
            <w:noProof/>
            <w:sz w:val="22"/>
            <w:szCs w:val="22"/>
            <w:lang w:val="es-ES" w:eastAsia="es-ES"/>
          </w:rPr>
          <w:tab/>
        </w:r>
        <w:r w:rsidR="00DC4CAD" w:rsidRPr="00E55A6E">
          <w:rPr>
            <w:rStyle w:val="Hipervnculo"/>
            <w:rFonts w:ascii="Arial" w:hAnsi="Arial" w:cs="Arial"/>
            <w:noProof/>
            <w:lang w:val="es-ES"/>
          </w:rPr>
          <w:t>Lista de Eventos</w:t>
        </w:r>
        <w:r w:rsidR="00DC4CAD">
          <w:rPr>
            <w:noProof/>
            <w:webHidden/>
          </w:rPr>
          <w:tab/>
        </w:r>
        <w:r w:rsidR="00DC4CAD">
          <w:rPr>
            <w:noProof/>
            <w:webHidden/>
          </w:rPr>
          <w:fldChar w:fldCharType="begin"/>
        </w:r>
        <w:r w:rsidR="00DC4CAD">
          <w:rPr>
            <w:noProof/>
            <w:webHidden/>
          </w:rPr>
          <w:instrText xml:space="preserve"> PAGEREF _Toc189019378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p>
    <w:p w14:paraId="5B113550" w14:textId="77777777" w:rsidR="00DC4CAD" w:rsidRDefault="00183061">
      <w:pPr>
        <w:pStyle w:val="TDC2"/>
        <w:tabs>
          <w:tab w:val="left" w:pos="800"/>
          <w:tab w:val="right" w:leader="dot" w:pos="9350"/>
        </w:tabs>
        <w:rPr>
          <w:rFonts w:ascii="Calibri" w:hAnsi="Calibri"/>
          <w:smallCaps w:val="0"/>
          <w:noProof/>
          <w:sz w:val="22"/>
          <w:szCs w:val="22"/>
          <w:lang w:val="es-ES" w:eastAsia="es-ES"/>
        </w:rPr>
      </w:pPr>
      <w:hyperlink w:anchor="_Toc189019379" w:history="1">
        <w:r w:rsidR="00DC4CAD" w:rsidRPr="00E55A6E">
          <w:rPr>
            <w:rStyle w:val="Hipervnculo"/>
            <w:rFonts w:ascii="Arial" w:hAnsi="Arial" w:cs="Arial"/>
            <w:noProof/>
            <w:lang w:val="es-ES"/>
          </w:rPr>
          <w:t>6.4.</w:t>
        </w:r>
        <w:r w:rsidR="00DC4CAD">
          <w:rPr>
            <w:rFonts w:ascii="Calibri" w:hAnsi="Calibri"/>
            <w:smallCaps w:val="0"/>
            <w:noProof/>
            <w:sz w:val="22"/>
            <w:szCs w:val="22"/>
            <w:lang w:val="es-ES" w:eastAsia="es-ES"/>
          </w:rPr>
          <w:tab/>
        </w:r>
        <w:r w:rsidR="00DC4CAD" w:rsidRPr="00E55A6E">
          <w:rPr>
            <w:rStyle w:val="Hipervnculo"/>
            <w:rFonts w:ascii="Arial" w:hAnsi="Arial" w:cs="Arial"/>
            <w:noProof/>
            <w:lang w:val="es-ES"/>
          </w:rPr>
          <w:t>Diagrama de casos de uso general</w:t>
        </w:r>
        <w:r w:rsidR="00DC4CAD">
          <w:rPr>
            <w:noProof/>
            <w:webHidden/>
          </w:rPr>
          <w:tab/>
        </w:r>
        <w:r w:rsidR="00DC4CAD">
          <w:rPr>
            <w:noProof/>
            <w:webHidden/>
          </w:rPr>
          <w:fldChar w:fldCharType="begin"/>
        </w:r>
        <w:r w:rsidR="00DC4CAD">
          <w:rPr>
            <w:noProof/>
            <w:webHidden/>
          </w:rPr>
          <w:instrText xml:space="preserve"> PAGEREF _Toc189019379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p>
    <w:p w14:paraId="3E3722C4" w14:textId="77777777" w:rsidR="00DC4CAD" w:rsidRDefault="00183061">
      <w:pPr>
        <w:pStyle w:val="TDC1"/>
        <w:tabs>
          <w:tab w:val="left" w:pos="400"/>
          <w:tab w:val="right" w:leader="dot" w:pos="9350"/>
        </w:tabs>
        <w:rPr>
          <w:rFonts w:ascii="Calibri" w:hAnsi="Calibri"/>
          <w:b w:val="0"/>
          <w:bCs w:val="0"/>
          <w:caps w:val="0"/>
          <w:noProof/>
          <w:sz w:val="22"/>
          <w:szCs w:val="22"/>
          <w:lang w:val="es-ES" w:eastAsia="es-ES"/>
        </w:rPr>
      </w:pPr>
      <w:hyperlink w:anchor="_Toc189019380" w:history="1">
        <w:r w:rsidR="00DC4CAD" w:rsidRPr="00E55A6E">
          <w:rPr>
            <w:rStyle w:val="Hipervnculo"/>
            <w:rFonts w:ascii="Arial" w:hAnsi="Arial" w:cs="Arial"/>
            <w:noProof/>
            <w:lang w:val="es-AR" w:eastAsia="en-US"/>
          </w:rPr>
          <w:t>7.</w:t>
        </w:r>
        <w:r w:rsidR="00DC4CAD">
          <w:rPr>
            <w:rFonts w:ascii="Calibri" w:hAnsi="Calibri"/>
            <w:b w:val="0"/>
            <w:bCs w:val="0"/>
            <w:caps w:val="0"/>
            <w:noProof/>
            <w:sz w:val="22"/>
            <w:szCs w:val="22"/>
            <w:lang w:val="es-ES" w:eastAsia="es-ES"/>
          </w:rPr>
          <w:tab/>
        </w:r>
        <w:r w:rsidR="00DC4CAD" w:rsidRPr="00E55A6E">
          <w:rPr>
            <w:rStyle w:val="Hipervnculo"/>
            <w:rFonts w:ascii="Arial" w:hAnsi="Arial" w:cs="Arial"/>
            <w:noProof/>
            <w:lang w:val="es-AR" w:eastAsia="en-US"/>
          </w:rPr>
          <w:t>Especificación de los Casos de Uso</w:t>
        </w:r>
        <w:r w:rsidR="00DC4CAD">
          <w:rPr>
            <w:noProof/>
            <w:webHidden/>
          </w:rPr>
          <w:tab/>
        </w:r>
        <w:r w:rsidR="00DC4CAD">
          <w:rPr>
            <w:noProof/>
            <w:webHidden/>
          </w:rPr>
          <w:fldChar w:fldCharType="begin"/>
        </w:r>
        <w:r w:rsidR="00DC4CAD">
          <w:rPr>
            <w:noProof/>
            <w:webHidden/>
          </w:rPr>
          <w:instrText xml:space="preserve"> PAGEREF _Toc189019380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p>
    <w:p w14:paraId="643D97D6" w14:textId="77777777" w:rsidR="00595B72" w:rsidRPr="002F744D" w:rsidRDefault="00183061" w:rsidP="002F744D">
      <w:pPr>
        <w:pStyle w:val="TDC2"/>
        <w:tabs>
          <w:tab w:val="left" w:pos="800"/>
          <w:tab w:val="right" w:leader="dot" w:pos="9350"/>
        </w:tabs>
        <w:rPr>
          <w:rFonts w:ascii="Calibri" w:hAnsi="Calibri"/>
          <w:smallCaps w:val="0"/>
          <w:noProof/>
          <w:sz w:val="22"/>
          <w:szCs w:val="22"/>
          <w:lang w:val="es-ES" w:eastAsia="es-ES"/>
        </w:rPr>
      </w:pPr>
      <w:hyperlink w:anchor="_Toc189019381" w:history="1">
        <w:r w:rsidR="00DC4CAD" w:rsidRPr="00E55A6E">
          <w:rPr>
            <w:rStyle w:val="Hipervnculo"/>
            <w:rFonts w:ascii="Arial" w:hAnsi="Arial" w:cs="Arial"/>
            <w:noProof/>
            <w:lang w:val="es-ES"/>
          </w:rPr>
          <w:t>7.1.</w:t>
        </w:r>
        <w:r w:rsidR="00DC4CAD">
          <w:rPr>
            <w:rFonts w:ascii="Calibri" w:hAnsi="Calibri"/>
            <w:smallCaps w:val="0"/>
            <w:noProof/>
            <w:sz w:val="22"/>
            <w:szCs w:val="22"/>
            <w:lang w:val="es-ES" w:eastAsia="es-ES"/>
          </w:rPr>
          <w:tab/>
        </w:r>
        <w:r w:rsidR="00DC4CAD" w:rsidRPr="00E55A6E">
          <w:rPr>
            <w:rStyle w:val="Hipervnculo"/>
            <w:rFonts w:ascii="Arial" w:hAnsi="Arial" w:cs="Arial"/>
            <w:noProof/>
            <w:lang w:val="es-ES"/>
          </w:rPr>
          <w:t>Caso de Uso &lt;Nombre Caso de Uso&gt;</w:t>
        </w:r>
        <w:r w:rsidR="00DC4CAD">
          <w:rPr>
            <w:noProof/>
            <w:webHidden/>
          </w:rPr>
          <w:tab/>
        </w:r>
        <w:r w:rsidR="00DC4CAD">
          <w:rPr>
            <w:noProof/>
            <w:webHidden/>
          </w:rPr>
          <w:fldChar w:fldCharType="begin"/>
        </w:r>
        <w:r w:rsidR="00DC4CAD">
          <w:rPr>
            <w:noProof/>
            <w:webHidden/>
          </w:rPr>
          <w:instrText xml:space="preserve"> PAGEREF _Toc189019381 \h </w:instrText>
        </w:r>
        <w:r w:rsidR="00DC4CAD">
          <w:rPr>
            <w:noProof/>
            <w:webHidden/>
          </w:rPr>
        </w:r>
        <w:r w:rsidR="00DC4CAD">
          <w:rPr>
            <w:noProof/>
            <w:webHidden/>
          </w:rPr>
          <w:fldChar w:fldCharType="separate"/>
        </w:r>
        <w:r w:rsidR="002925D3">
          <w:rPr>
            <w:noProof/>
            <w:webHidden/>
          </w:rPr>
          <w:t>3</w:t>
        </w:r>
        <w:r w:rsidR="00DC4CAD">
          <w:rPr>
            <w:noProof/>
            <w:webHidden/>
          </w:rPr>
          <w:fldChar w:fldCharType="end"/>
        </w:r>
      </w:hyperlink>
      <w:r w:rsidR="00B71A4C" w:rsidRPr="00317718">
        <w:rPr>
          <w:rFonts w:ascii="Arial" w:hAnsi="Arial" w:cs="Arial"/>
        </w:rPr>
        <w:fldChar w:fldCharType="end"/>
      </w:r>
    </w:p>
    <w:p w14:paraId="29F6D665" w14:textId="77777777" w:rsidR="00595B72" w:rsidRDefault="00595B72" w:rsidP="00070DBA">
      <w:pPr>
        <w:rPr>
          <w:lang w:val="es-ES"/>
        </w:rPr>
      </w:pPr>
    </w:p>
    <w:p w14:paraId="7D8B9882" w14:textId="77777777" w:rsidR="00070DBA" w:rsidRPr="00A4476F" w:rsidRDefault="00804389" w:rsidP="005157EC">
      <w:pPr>
        <w:pStyle w:val="EstiloTtulo1TimesNewRoman14ptNegritaVersalesDespus"/>
        <w:numPr>
          <w:ilvl w:val="0"/>
          <w:numId w:val="0"/>
        </w:numPr>
        <w:rPr>
          <w:rFonts w:ascii="Arial" w:hAnsi="Arial" w:cs="Arial"/>
          <w:lang w:val="es-AR" w:eastAsia="en-US"/>
        </w:rPr>
      </w:pPr>
      <w:bookmarkStart w:id="1" w:name="_Toc189019361"/>
      <w:r w:rsidRPr="00A4476F">
        <w:rPr>
          <w:rFonts w:ascii="Arial" w:hAnsi="Arial" w:cs="Arial"/>
          <w:lang w:val="es-AR" w:eastAsia="en-US"/>
        </w:rPr>
        <w:lastRenderedPageBreak/>
        <w:t>Historial de R</w:t>
      </w:r>
      <w:r w:rsidR="00070DBA" w:rsidRPr="00A4476F">
        <w:rPr>
          <w:rFonts w:ascii="Arial" w:hAnsi="Arial" w:cs="Arial"/>
          <w:lang w:val="es-AR" w:eastAsia="en-US"/>
        </w:rPr>
        <w:t>evisión</w:t>
      </w:r>
      <w:bookmarkEnd w:id="1"/>
    </w:p>
    <w:p w14:paraId="6F66BFCA" w14:textId="77777777" w:rsidR="007B4831" w:rsidRPr="001E634B" w:rsidRDefault="007B4831" w:rsidP="00070DBA">
      <w:pPr>
        <w:rPr>
          <w:rFonts w:cs="Arial"/>
          <w:lang w:val="es-AR" w:eastAsia="en-US"/>
        </w:rPr>
      </w:pPr>
    </w:p>
    <w:p w14:paraId="53D89F4B" w14:textId="77777777" w:rsidR="00070DBA" w:rsidRPr="001E634B" w:rsidRDefault="00070DBA" w:rsidP="00070DBA">
      <w:pPr>
        <w:rPr>
          <w:rFonts w:cs="Arial"/>
          <w:lang w:val="es-AR" w:eastAsia="en-US"/>
        </w:rPr>
      </w:pPr>
      <w:r w:rsidRPr="001E634B">
        <w:rPr>
          <w:rFonts w:cs="Arial"/>
          <w:lang w:val="es-AR" w:eastAsia="en-US"/>
        </w:rPr>
        <w:t>Detallar los cambios del documento.</w:t>
      </w:r>
    </w:p>
    <w:tbl>
      <w:tblPr>
        <w:tblW w:w="0" w:type="auto"/>
        <w:tblInd w:w="360" w:type="dxa"/>
        <w:tblLayout w:type="fixed"/>
        <w:tblCellMar>
          <w:top w:w="72" w:type="dxa"/>
          <w:left w:w="72" w:type="dxa"/>
          <w:bottom w:w="72" w:type="dxa"/>
          <w:right w:w="72" w:type="dxa"/>
        </w:tblCellMar>
        <w:tblLook w:val="0000" w:firstRow="0" w:lastRow="0" w:firstColumn="0" w:lastColumn="0" w:noHBand="0" w:noVBand="0"/>
      </w:tblPr>
      <w:tblGrid>
        <w:gridCol w:w="1769"/>
        <w:gridCol w:w="1260"/>
        <w:gridCol w:w="2700"/>
        <w:gridCol w:w="2930"/>
      </w:tblGrid>
      <w:tr w:rsidR="00070DBA" w:rsidRPr="001E634B" w14:paraId="39CD7EB7" w14:textId="77777777">
        <w:trPr>
          <w:cantSplit/>
          <w:tblHeader/>
        </w:trPr>
        <w:tc>
          <w:tcPr>
            <w:tcW w:w="1769" w:type="dxa"/>
            <w:tcBorders>
              <w:top w:val="single" w:sz="4" w:space="0" w:color="808080"/>
              <w:left w:val="single" w:sz="4" w:space="0" w:color="808080"/>
              <w:bottom w:val="single" w:sz="4" w:space="0" w:color="808080"/>
            </w:tcBorders>
            <w:shd w:val="clear" w:color="auto" w:fill="E6E6E6"/>
            <w:vAlign w:val="center"/>
          </w:tcPr>
          <w:p w14:paraId="3863E447" w14:textId="77777777" w:rsidR="00070DBA" w:rsidRPr="001E634B" w:rsidRDefault="00070DBA" w:rsidP="00C67C6B">
            <w:pPr>
              <w:pStyle w:val="TableText"/>
              <w:snapToGrid w:val="0"/>
              <w:rPr>
                <w:rFonts w:cs="Arial"/>
                <w:b/>
                <w:bCs/>
                <w:sz w:val="20"/>
                <w:szCs w:val="20"/>
                <w:lang w:val="es-ES"/>
              </w:rPr>
            </w:pPr>
            <w:r w:rsidRPr="001E634B">
              <w:rPr>
                <w:rFonts w:cs="Arial"/>
                <w:b/>
                <w:bCs/>
                <w:sz w:val="20"/>
                <w:szCs w:val="20"/>
                <w:lang w:val="es-ES"/>
              </w:rPr>
              <w:t>Versión</w:t>
            </w:r>
          </w:p>
        </w:tc>
        <w:tc>
          <w:tcPr>
            <w:tcW w:w="1260" w:type="dxa"/>
            <w:tcBorders>
              <w:top w:val="single" w:sz="4" w:space="0" w:color="808080"/>
              <w:left w:val="single" w:sz="4" w:space="0" w:color="808080"/>
              <w:bottom w:val="single" w:sz="4" w:space="0" w:color="808080"/>
            </w:tcBorders>
            <w:shd w:val="clear" w:color="auto" w:fill="E6E6E6"/>
            <w:vAlign w:val="center"/>
          </w:tcPr>
          <w:p w14:paraId="6B393E13" w14:textId="77777777" w:rsidR="00070DBA" w:rsidRPr="001E634B" w:rsidRDefault="00070DBA" w:rsidP="00C67C6B">
            <w:pPr>
              <w:pStyle w:val="TableText"/>
              <w:snapToGrid w:val="0"/>
              <w:rPr>
                <w:rFonts w:cs="Arial"/>
                <w:b/>
                <w:bCs/>
                <w:sz w:val="20"/>
                <w:szCs w:val="20"/>
                <w:lang w:val="es-ES"/>
              </w:rPr>
            </w:pPr>
            <w:r w:rsidRPr="001E634B">
              <w:rPr>
                <w:rFonts w:cs="Arial"/>
                <w:b/>
                <w:bCs/>
                <w:sz w:val="20"/>
                <w:szCs w:val="20"/>
                <w:lang w:val="es-ES"/>
              </w:rPr>
              <w:t>Fecha</w:t>
            </w:r>
          </w:p>
        </w:tc>
        <w:tc>
          <w:tcPr>
            <w:tcW w:w="2700" w:type="dxa"/>
            <w:tcBorders>
              <w:top w:val="single" w:sz="4" w:space="0" w:color="808080"/>
              <w:left w:val="single" w:sz="4" w:space="0" w:color="808080"/>
              <w:bottom w:val="single" w:sz="4" w:space="0" w:color="808080"/>
            </w:tcBorders>
            <w:shd w:val="clear" w:color="auto" w:fill="E6E6E6"/>
            <w:vAlign w:val="center"/>
          </w:tcPr>
          <w:p w14:paraId="0E0F4748" w14:textId="77777777" w:rsidR="00070DBA" w:rsidRPr="001E634B" w:rsidRDefault="00070DBA" w:rsidP="00C67C6B">
            <w:pPr>
              <w:pStyle w:val="TableText"/>
              <w:snapToGrid w:val="0"/>
              <w:rPr>
                <w:rFonts w:cs="Arial"/>
                <w:b/>
                <w:bCs/>
                <w:sz w:val="20"/>
                <w:szCs w:val="20"/>
                <w:lang w:val="es-ES"/>
              </w:rPr>
            </w:pPr>
            <w:r w:rsidRPr="001E634B">
              <w:rPr>
                <w:rFonts w:cs="Arial"/>
                <w:b/>
                <w:bCs/>
                <w:sz w:val="20"/>
                <w:szCs w:val="20"/>
                <w:lang w:val="es-ES"/>
              </w:rPr>
              <w:t>Nombre</w:t>
            </w:r>
          </w:p>
        </w:tc>
        <w:tc>
          <w:tcPr>
            <w:tcW w:w="2930"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7B2E49AD" w14:textId="77777777" w:rsidR="00070DBA" w:rsidRPr="001E634B" w:rsidRDefault="00070DBA" w:rsidP="00C67C6B">
            <w:pPr>
              <w:pStyle w:val="TableText"/>
              <w:snapToGrid w:val="0"/>
              <w:rPr>
                <w:rFonts w:cs="Arial"/>
                <w:b/>
                <w:bCs/>
                <w:sz w:val="20"/>
                <w:szCs w:val="20"/>
                <w:lang w:val="es-ES"/>
              </w:rPr>
            </w:pPr>
            <w:r w:rsidRPr="001E634B">
              <w:rPr>
                <w:rFonts w:cs="Arial"/>
                <w:b/>
                <w:bCs/>
                <w:sz w:val="20"/>
                <w:szCs w:val="20"/>
                <w:lang w:val="es-ES"/>
              </w:rPr>
              <w:t>Descripción</w:t>
            </w:r>
          </w:p>
        </w:tc>
      </w:tr>
      <w:tr w:rsidR="00070DBA" w:rsidRPr="00196AEC" w14:paraId="5DA8423A" w14:textId="77777777">
        <w:trPr>
          <w:cantSplit/>
        </w:trPr>
        <w:tc>
          <w:tcPr>
            <w:tcW w:w="1769" w:type="dxa"/>
            <w:tcBorders>
              <w:left w:val="single" w:sz="4" w:space="0" w:color="808080"/>
              <w:bottom w:val="single" w:sz="4" w:space="0" w:color="808080"/>
            </w:tcBorders>
            <w:vAlign w:val="center"/>
          </w:tcPr>
          <w:p w14:paraId="1B82F88A" w14:textId="2E2AB7CE" w:rsidR="00070DBA" w:rsidRPr="001E634B" w:rsidRDefault="00880E80" w:rsidP="00C67C6B">
            <w:pPr>
              <w:pStyle w:val="TableText"/>
              <w:snapToGrid w:val="0"/>
              <w:rPr>
                <w:rFonts w:cs="Arial"/>
                <w:sz w:val="20"/>
                <w:szCs w:val="20"/>
                <w:lang w:val="es-ES"/>
              </w:rPr>
            </w:pPr>
            <w:r>
              <w:rPr>
                <w:rFonts w:cs="Arial"/>
                <w:sz w:val="20"/>
                <w:szCs w:val="20"/>
                <w:lang w:val="es-ES"/>
              </w:rPr>
              <w:t>1.0</w:t>
            </w:r>
          </w:p>
        </w:tc>
        <w:tc>
          <w:tcPr>
            <w:tcW w:w="1260" w:type="dxa"/>
            <w:tcBorders>
              <w:left w:val="single" w:sz="4" w:space="0" w:color="808080"/>
              <w:bottom w:val="single" w:sz="4" w:space="0" w:color="808080"/>
            </w:tcBorders>
            <w:shd w:val="clear" w:color="auto" w:fill="FFFFFF"/>
            <w:vAlign w:val="center"/>
          </w:tcPr>
          <w:p w14:paraId="0A85999B" w14:textId="40A34592" w:rsidR="00070DBA" w:rsidRPr="001E634B" w:rsidRDefault="0028344B" w:rsidP="00C67C6B">
            <w:pPr>
              <w:pStyle w:val="TableText"/>
              <w:snapToGrid w:val="0"/>
              <w:rPr>
                <w:rFonts w:cs="Arial"/>
                <w:sz w:val="20"/>
                <w:szCs w:val="20"/>
                <w:lang w:val="es-ES"/>
              </w:rPr>
            </w:pPr>
            <w:r>
              <w:rPr>
                <w:rFonts w:cs="Arial"/>
                <w:sz w:val="20"/>
                <w:szCs w:val="20"/>
                <w:lang w:val="es-ES"/>
              </w:rPr>
              <w:t>03</w:t>
            </w:r>
            <w:r w:rsidR="00880E80">
              <w:rPr>
                <w:rFonts w:cs="Arial"/>
                <w:sz w:val="20"/>
                <w:szCs w:val="20"/>
                <w:lang w:val="es-ES"/>
              </w:rPr>
              <w:t>-11-2017</w:t>
            </w:r>
          </w:p>
        </w:tc>
        <w:tc>
          <w:tcPr>
            <w:tcW w:w="2700" w:type="dxa"/>
            <w:tcBorders>
              <w:left w:val="single" w:sz="4" w:space="0" w:color="808080"/>
              <w:bottom w:val="single" w:sz="4" w:space="0" w:color="808080"/>
            </w:tcBorders>
            <w:vAlign w:val="center"/>
          </w:tcPr>
          <w:p w14:paraId="4262901F" w14:textId="0A48640C" w:rsidR="00070DBA" w:rsidRPr="001E634B" w:rsidRDefault="0028344B" w:rsidP="00C67C6B">
            <w:pPr>
              <w:pStyle w:val="TableText"/>
              <w:snapToGrid w:val="0"/>
              <w:rPr>
                <w:rFonts w:cs="Arial"/>
                <w:sz w:val="20"/>
                <w:szCs w:val="20"/>
                <w:lang w:val="es-ES"/>
              </w:rPr>
            </w:pPr>
            <w:r>
              <w:rPr>
                <w:rFonts w:cs="Arial"/>
                <w:sz w:val="20"/>
                <w:szCs w:val="20"/>
                <w:lang w:val="es-ES"/>
              </w:rPr>
              <w:t>comparador de simulaciones</w:t>
            </w:r>
            <w:r w:rsidR="00645AFD">
              <w:rPr>
                <w:rFonts w:cs="Arial"/>
                <w:sz w:val="20"/>
                <w:szCs w:val="20"/>
                <w:lang w:val="es-ES"/>
              </w:rPr>
              <w:t xml:space="preserve"> </w:t>
            </w:r>
            <w:r w:rsidR="00B979AE">
              <w:rPr>
                <w:rFonts w:cs="Arial"/>
                <w:sz w:val="20"/>
                <w:szCs w:val="20"/>
                <w:lang w:val="es-ES"/>
              </w:rPr>
              <w:t>v</w:t>
            </w:r>
            <w:r w:rsidR="00645AFD">
              <w:rPr>
                <w:rFonts w:cs="Arial"/>
                <w:sz w:val="20"/>
                <w:szCs w:val="20"/>
                <w:lang w:val="es-ES"/>
              </w:rPr>
              <w:t>1</w:t>
            </w:r>
            <w:r w:rsidR="00B979AE">
              <w:rPr>
                <w:rFonts w:cs="Arial"/>
                <w:sz w:val="20"/>
                <w:szCs w:val="20"/>
                <w:lang w:val="es-ES"/>
              </w:rPr>
              <w:t>.0</w:t>
            </w:r>
          </w:p>
        </w:tc>
        <w:tc>
          <w:tcPr>
            <w:tcW w:w="2930" w:type="dxa"/>
            <w:tcBorders>
              <w:left w:val="single" w:sz="4" w:space="0" w:color="808080"/>
              <w:bottom w:val="single" w:sz="4" w:space="0" w:color="808080"/>
              <w:right w:val="single" w:sz="4" w:space="0" w:color="808080"/>
            </w:tcBorders>
            <w:vAlign w:val="center"/>
          </w:tcPr>
          <w:p w14:paraId="5A3FD3AC" w14:textId="6B55AB12" w:rsidR="00070DBA" w:rsidRPr="001E634B" w:rsidRDefault="00880E80" w:rsidP="00C67C6B">
            <w:pPr>
              <w:pStyle w:val="TableText"/>
              <w:snapToGrid w:val="0"/>
              <w:rPr>
                <w:rFonts w:cs="Arial"/>
                <w:sz w:val="20"/>
                <w:szCs w:val="20"/>
                <w:lang w:val="es-ES"/>
              </w:rPr>
            </w:pPr>
            <w:r>
              <w:rPr>
                <w:rFonts w:cs="Arial"/>
                <w:sz w:val="20"/>
                <w:szCs w:val="20"/>
                <w:lang w:val="es-ES"/>
              </w:rPr>
              <w:t>Se registra lo esencial para dar comienzo al desarrollo de la aplicación web.</w:t>
            </w:r>
          </w:p>
        </w:tc>
      </w:tr>
      <w:tr w:rsidR="00070DBA" w:rsidRPr="00196AEC" w14:paraId="78C72B47" w14:textId="77777777">
        <w:trPr>
          <w:cantSplit/>
        </w:trPr>
        <w:tc>
          <w:tcPr>
            <w:tcW w:w="1769" w:type="dxa"/>
            <w:tcBorders>
              <w:left w:val="single" w:sz="4" w:space="0" w:color="808080"/>
              <w:bottom w:val="single" w:sz="4" w:space="0" w:color="808080"/>
            </w:tcBorders>
            <w:vAlign w:val="center"/>
          </w:tcPr>
          <w:p w14:paraId="1B01959F" w14:textId="2350A7B9" w:rsidR="00070DBA" w:rsidRPr="001E634B" w:rsidRDefault="00B979AE" w:rsidP="00C67C6B">
            <w:pPr>
              <w:pStyle w:val="TableText"/>
              <w:snapToGrid w:val="0"/>
              <w:rPr>
                <w:rFonts w:cs="Arial"/>
                <w:sz w:val="20"/>
                <w:szCs w:val="20"/>
                <w:lang w:val="es-ES"/>
              </w:rPr>
            </w:pPr>
            <w:r>
              <w:rPr>
                <w:rFonts w:cs="Arial"/>
                <w:sz w:val="20"/>
                <w:szCs w:val="20"/>
                <w:lang w:val="es-ES"/>
              </w:rPr>
              <w:t>1</w:t>
            </w:r>
            <w:r w:rsidR="0028344B">
              <w:rPr>
                <w:rFonts w:cs="Arial"/>
                <w:sz w:val="20"/>
                <w:szCs w:val="20"/>
                <w:lang w:val="es-ES"/>
              </w:rPr>
              <w:t>.</w:t>
            </w:r>
            <w:r>
              <w:rPr>
                <w:rFonts w:cs="Arial"/>
                <w:sz w:val="20"/>
                <w:szCs w:val="20"/>
                <w:lang w:val="es-ES"/>
              </w:rPr>
              <w:t>1</w:t>
            </w:r>
          </w:p>
        </w:tc>
        <w:tc>
          <w:tcPr>
            <w:tcW w:w="1260" w:type="dxa"/>
            <w:tcBorders>
              <w:left w:val="single" w:sz="4" w:space="0" w:color="808080"/>
              <w:bottom w:val="single" w:sz="4" w:space="0" w:color="808080"/>
            </w:tcBorders>
            <w:shd w:val="clear" w:color="auto" w:fill="FFFFFF"/>
            <w:vAlign w:val="center"/>
          </w:tcPr>
          <w:p w14:paraId="26D5B37B" w14:textId="062431CC" w:rsidR="00070DBA" w:rsidRPr="001E634B" w:rsidRDefault="00645AFD" w:rsidP="00C67C6B">
            <w:pPr>
              <w:pStyle w:val="TableText"/>
              <w:snapToGrid w:val="0"/>
              <w:rPr>
                <w:rFonts w:cs="Arial"/>
                <w:sz w:val="20"/>
                <w:szCs w:val="20"/>
                <w:lang w:val="es-ES"/>
              </w:rPr>
            </w:pPr>
            <w:r>
              <w:rPr>
                <w:rFonts w:cs="Arial"/>
                <w:sz w:val="20"/>
                <w:szCs w:val="20"/>
                <w:lang w:val="es-ES"/>
              </w:rPr>
              <w:t>13-11-2017</w:t>
            </w:r>
          </w:p>
        </w:tc>
        <w:tc>
          <w:tcPr>
            <w:tcW w:w="2700" w:type="dxa"/>
            <w:tcBorders>
              <w:left w:val="single" w:sz="4" w:space="0" w:color="808080"/>
              <w:bottom w:val="single" w:sz="4" w:space="0" w:color="808080"/>
            </w:tcBorders>
            <w:vAlign w:val="center"/>
          </w:tcPr>
          <w:p w14:paraId="6F532A6E" w14:textId="6B3413A5" w:rsidR="00070DBA" w:rsidRPr="001E634B" w:rsidRDefault="00645AFD" w:rsidP="00C67C6B">
            <w:pPr>
              <w:pStyle w:val="TableText"/>
              <w:snapToGrid w:val="0"/>
              <w:rPr>
                <w:rFonts w:cs="Arial"/>
                <w:sz w:val="20"/>
                <w:szCs w:val="20"/>
                <w:lang w:val="es-ES"/>
              </w:rPr>
            </w:pPr>
            <w:r>
              <w:rPr>
                <w:rFonts w:cs="Arial"/>
                <w:sz w:val="20"/>
                <w:szCs w:val="20"/>
                <w:lang w:val="es-ES"/>
              </w:rPr>
              <w:t xml:space="preserve">comparador de simulaciones </w:t>
            </w:r>
            <w:r w:rsidR="00B979AE">
              <w:rPr>
                <w:rFonts w:cs="Arial"/>
                <w:sz w:val="20"/>
                <w:szCs w:val="20"/>
                <w:lang w:val="es-ES"/>
              </w:rPr>
              <w:t>v1.1</w:t>
            </w:r>
          </w:p>
        </w:tc>
        <w:tc>
          <w:tcPr>
            <w:tcW w:w="2930" w:type="dxa"/>
            <w:tcBorders>
              <w:left w:val="single" w:sz="4" w:space="0" w:color="808080"/>
              <w:bottom w:val="single" w:sz="4" w:space="0" w:color="808080"/>
              <w:right w:val="single" w:sz="4" w:space="0" w:color="808080"/>
            </w:tcBorders>
            <w:vAlign w:val="center"/>
          </w:tcPr>
          <w:p w14:paraId="648FB95E" w14:textId="7071A9D5" w:rsidR="00070DBA" w:rsidRPr="001E634B" w:rsidRDefault="00645AFD" w:rsidP="00C67C6B">
            <w:pPr>
              <w:pStyle w:val="TableText"/>
              <w:snapToGrid w:val="0"/>
              <w:rPr>
                <w:rFonts w:cs="Arial"/>
                <w:sz w:val="20"/>
                <w:szCs w:val="20"/>
                <w:lang w:val="es-ES"/>
              </w:rPr>
            </w:pPr>
            <w:r>
              <w:rPr>
                <w:rFonts w:cs="Arial"/>
                <w:sz w:val="20"/>
                <w:szCs w:val="20"/>
                <w:lang w:val="es-ES"/>
              </w:rPr>
              <w:t>Desarrollo de la base de datos y del código en arquitectura mvc</w:t>
            </w:r>
          </w:p>
        </w:tc>
      </w:tr>
      <w:tr w:rsidR="00070DBA" w:rsidRPr="00196AEC" w14:paraId="15FF93C7" w14:textId="77777777">
        <w:trPr>
          <w:cantSplit/>
        </w:trPr>
        <w:tc>
          <w:tcPr>
            <w:tcW w:w="1769" w:type="dxa"/>
            <w:tcBorders>
              <w:left w:val="single" w:sz="4" w:space="0" w:color="808080"/>
              <w:bottom w:val="single" w:sz="4" w:space="0" w:color="808080"/>
            </w:tcBorders>
            <w:vAlign w:val="center"/>
          </w:tcPr>
          <w:p w14:paraId="0BD444B9" w14:textId="06A26BAE" w:rsidR="00070DBA" w:rsidRPr="001E634B" w:rsidRDefault="00B979AE" w:rsidP="00C67C6B">
            <w:pPr>
              <w:pStyle w:val="TableText"/>
              <w:snapToGrid w:val="0"/>
              <w:rPr>
                <w:rFonts w:cs="Arial"/>
                <w:sz w:val="20"/>
                <w:szCs w:val="20"/>
                <w:lang w:val="es-ES"/>
              </w:rPr>
            </w:pPr>
            <w:r>
              <w:rPr>
                <w:rFonts w:cs="Arial"/>
                <w:sz w:val="20"/>
                <w:szCs w:val="20"/>
                <w:lang w:val="es-ES"/>
              </w:rPr>
              <w:t>1</w:t>
            </w:r>
            <w:r w:rsidR="0028344B">
              <w:rPr>
                <w:rFonts w:cs="Arial"/>
                <w:sz w:val="20"/>
                <w:szCs w:val="20"/>
                <w:lang w:val="es-ES"/>
              </w:rPr>
              <w:t>.</w:t>
            </w:r>
            <w:r>
              <w:rPr>
                <w:rFonts w:cs="Arial"/>
                <w:sz w:val="20"/>
                <w:szCs w:val="20"/>
                <w:lang w:val="es-ES"/>
              </w:rPr>
              <w:t>2</w:t>
            </w:r>
          </w:p>
        </w:tc>
        <w:tc>
          <w:tcPr>
            <w:tcW w:w="1260" w:type="dxa"/>
            <w:tcBorders>
              <w:left w:val="single" w:sz="4" w:space="0" w:color="808080"/>
              <w:bottom w:val="single" w:sz="4" w:space="0" w:color="808080"/>
            </w:tcBorders>
            <w:shd w:val="clear" w:color="auto" w:fill="FFFFFF"/>
            <w:vAlign w:val="center"/>
          </w:tcPr>
          <w:p w14:paraId="695D1F7B" w14:textId="5E93D8EA" w:rsidR="00070DBA" w:rsidRPr="001E634B" w:rsidRDefault="00645AFD" w:rsidP="00C67C6B">
            <w:pPr>
              <w:pStyle w:val="TableText"/>
              <w:snapToGrid w:val="0"/>
              <w:rPr>
                <w:rFonts w:cs="Arial"/>
                <w:sz w:val="20"/>
                <w:szCs w:val="20"/>
                <w:lang w:val="es-ES"/>
              </w:rPr>
            </w:pPr>
            <w:r>
              <w:rPr>
                <w:rFonts w:cs="Arial"/>
                <w:sz w:val="20"/>
                <w:szCs w:val="20"/>
                <w:lang w:val="es-ES"/>
              </w:rPr>
              <w:t>20-11-2017</w:t>
            </w:r>
          </w:p>
        </w:tc>
        <w:tc>
          <w:tcPr>
            <w:tcW w:w="2700" w:type="dxa"/>
            <w:tcBorders>
              <w:left w:val="single" w:sz="4" w:space="0" w:color="808080"/>
              <w:bottom w:val="single" w:sz="4" w:space="0" w:color="808080"/>
            </w:tcBorders>
            <w:vAlign w:val="center"/>
          </w:tcPr>
          <w:p w14:paraId="348DAD51" w14:textId="59057FF3" w:rsidR="00070DBA" w:rsidRPr="001E634B" w:rsidRDefault="00645AFD" w:rsidP="00C67C6B">
            <w:pPr>
              <w:pStyle w:val="TableText"/>
              <w:snapToGrid w:val="0"/>
              <w:rPr>
                <w:rFonts w:cs="Arial"/>
                <w:sz w:val="20"/>
                <w:szCs w:val="20"/>
                <w:lang w:val="es-ES"/>
              </w:rPr>
            </w:pPr>
            <w:r>
              <w:rPr>
                <w:rFonts w:cs="Arial"/>
                <w:sz w:val="20"/>
                <w:szCs w:val="20"/>
                <w:lang w:val="es-ES"/>
              </w:rPr>
              <w:t xml:space="preserve">comparador de simulaciones </w:t>
            </w:r>
            <w:r w:rsidR="00B979AE">
              <w:rPr>
                <w:rFonts w:cs="Arial"/>
                <w:sz w:val="20"/>
                <w:szCs w:val="20"/>
                <w:lang w:val="es-ES"/>
              </w:rPr>
              <w:t>v1.2</w:t>
            </w:r>
          </w:p>
        </w:tc>
        <w:tc>
          <w:tcPr>
            <w:tcW w:w="2930" w:type="dxa"/>
            <w:tcBorders>
              <w:left w:val="single" w:sz="4" w:space="0" w:color="808080"/>
              <w:bottom w:val="single" w:sz="4" w:space="0" w:color="808080"/>
              <w:right w:val="single" w:sz="4" w:space="0" w:color="808080"/>
            </w:tcBorders>
            <w:vAlign w:val="center"/>
          </w:tcPr>
          <w:p w14:paraId="3A3ECB07" w14:textId="155C9906" w:rsidR="00070DBA" w:rsidRPr="001E634B" w:rsidRDefault="00645AFD" w:rsidP="00C67C6B">
            <w:pPr>
              <w:pStyle w:val="TableText"/>
              <w:snapToGrid w:val="0"/>
              <w:rPr>
                <w:rFonts w:cs="Arial"/>
                <w:sz w:val="20"/>
                <w:szCs w:val="20"/>
                <w:lang w:val="es-ES"/>
              </w:rPr>
            </w:pPr>
            <w:r>
              <w:rPr>
                <w:rFonts w:cs="Arial"/>
                <w:sz w:val="20"/>
                <w:szCs w:val="20"/>
                <w:lang w:val="es-ES"/>
              </w:rPr>
              <w:t>Se decidió cambiar a una arquitectura de tres capas y se profundizo en el diseño web</w:t>
            </w:r>
          </w:p>
        </w:tc>
      </w:tr>
      <w:tr w:rsidR="00070DBA" w:rsidRPr="00196AEC" w14:paraId="4D3B7D96" w14:textId="77777777">
        <w:trPr>
          <w:cantSplit/>
        </w:trPr>
        <w:tc>
          <w:tcPr>
            <w:tcW w:w="1769" w:type="dxa"/>
            <w:tcBorders>
              <w:left w:val="single" w:sz="4" w:space="0" w:color="808080"/>
              <w:bottom w:val="single" w:sz="4" w:space="0" w:color="808080"/>
            </w:tcBorders>
            <w:vAlign w:val="center"/>
          </w:tcPr>
          <w:p w14:paraId="08D4F0AB" w14:textId="6A1640FF" w:rsidR="00070DBA" w:rsidRPr="001E634B" w:rsidRDefault="00B979AE" w:rsidP="00C67C6B">
            <w:pPr>
              <w:pStyle w:val="TableText"/>
              <w:snapToGrid w:val="0"/>
              <w:rPr>
                <w:rFonts w:cs="Arial"/>
                <w:sz w:val="20"/>
                <w:szCs w:val="20"/>
                <w:lang w:val="es-ES"/>
              </w:rPr>
            </w:pPr>
            <w:r>
              <w:rPr>
                <w:rFonts w:cs="Arial"/>
                <w:sz w:val="20"/>
                <w:szCs w:val="20"/>
                <w:lang w:val="es-ES"/>
              </w:rPr>
              <w:t>1</w:t>
            </w:r>
            <w:r w:rsidR="0028344B">
              <w:rPr>
                <w:rFonts w:cs="Arial"/>
                <w:sz w:val="20"/>
                <w:szCs w:val="20"/>
                <w:lang w:val="es-ES"/>
              </w:rPr>
              <w:t>.</w:t>
            </w:r>
            <w:r>
              <w:rPr>
                <w:rFonts w:cs="Arial"/>
                <w:sz w:val="20"/>
                <w:szCs w:val="20"/>
                <w:lang w:val="es-ES"/>
              </w:rPr>
              <w:t>3</w:t>
            </w:r>
          </w:p>
        </w:tc>
        <w:tc>
          <w:tcPr>
            <w:tcW w:w="1260" w:type="dxa"/>
            <w:tcBorders>
              <w:left w:val="single" w:sz="4" w:space="0" w:color="808080"/>
              <w:bottom w:val="single" w:sz="4" w:space="0" w:color="808080"/>
            </w:tcBorders>
            <w:shd w:val="clear" w:color="auto" w:fill="FFFFFF"/>
            <w:vAlign w:val="center"/>
          </w:tcPr>
          <w:p w14:paraId="6C218C83" w14:textId="1082E501" w:rsidR="00070DBA" w:rsidRPr="001E634B" w:rsidRDefault="00645AFD" w:rsidP="00C67C6B">
            <w:pPr>
              <w:pStyle w:val="TableText"/>
              <w:snapToGrid w:val="0"/>
              <w:rPr>
                <w:rFonts w:cs="Arial"/>
                <w:sz w:val="20"/>
                <w:szCs w:val="20"/>
                <w:lang w:val="es-ES"/>
              </w:rPr>
            </w:pPr>
            <w:r>
              <w:rPr>
                <w:rFonts w:cs="Arial"/>
                <w:sz w:val="20"/>
                <w:szCs w:val="20"/>
                <w:lang w:val="es-ES"/>
              </w:rPr>
              <w:t>27-11-2017</w:t>
            </w:r>
          </w:p>
        </w:tc>
        <w:tc>
          <w:tcPr>
            <w:tcW w:w="2700" w:type="dxa"/>
            <w:tcBorders>
              <w:left w:val="single" w:sz="4" w:space="0" w:color="808080"/>
              <w:bottom w:val="single" w:sz="4" w:space="0" w:color="808080"/>
            </w:tcBorders>
            <w:vAlign w:val="center"/>
          </w:tcPr>
          <w:p w14:paraId="5E1866DD" w14:textId="04393802" w:rsidR="00070DBA" w:rsidRPr="001E634B" w:rsidRDefault="00645AFD" w:rsidP="00C67C6B">
            <w:pPr>
              <w:pStyle w:val="TableText"/>
              <w:snapToGrid w:val="0"/>
              <w:rPr>
                <w:rFonts w:cs="Arial"/>
                <w:sz w:val="20"/>
                <w:szCs w:val="20"/>
                <w:lang w:val="es-ES"/>
              </w:rPr>
            </w:pPr>
            <w:r>
              <w:rPr>
                <w:rFonts w:cs="Arial"/>
                <w:sz w:val="20"/>
                <w:szCs w:val="20"/>
                <w:lang w:val="es-ES"/>
              </w:rPr>
              <w:t xml:space="preserve">comparador de simulaciones </w:t>
            </w:r>
            <w:r w:rsidR="00B979AE">
              <w:rPr>
                <w:rFonts w:cs="Arial"/>
                <w:sz w:val="20"/>
                <w:szCs w:val="20"/>
                <w:lang w:val="es-ES"/>
              </w:rPr>
              <w:t>v1.3</w:t>
            </w:r>
          </w:p>
        </w:tc>
        <w:tc>
          <w:tcPr>
            <w:tcW w:w="2930" w:type="dxa"/>
            <w:tcBorders>
              <w:left w:val="single" w:sz="4" w:space="0" w:color="808080"/>
              <w:bottom w:val="single" w:sz="4" w:space="0" w:color="808080"/>
              <w:right w:val="single" w:sz="4" w:space="0" w:color="808080"/>
            </w:tcBorders>
            <w:vAlign w:val="center"/>
          </w:tcPr>
          <w:p w14:paraId="692F0E10" w14:textId="7A254090" w:rsidR="00070DBA" w:rsidRPr="001E634B" w:rsidRDefault="00645AFD" w:rsidP="00C67C6B">
            <w:pPr>
              <w:pStyle w:val="TableText"/>
              <w:snapToGrid w:val="0"/>
              <w:rPr>
                <w:rFonts w:cs="Arial"/>
                <w:sz w:val="20"/>
                <w:szCs w:val="20"/>
                <w:lang w:val="es-ES"/>
              </w:rPr>
            </w:pPr>
            <w:r>
              <w:rPr>
                <w:rFonts w:cs="Arial"/>
                <w:sz w:val="20"/>
                <w:szCs w:val="20"/>
                <w:lang w:val="es-ES"/>
              </w:rPr>
              <w:t>Se terminó el diseño de las vistas y se añaden las secciones de registro de actividad y de gráficos y métricas</w:t>
            </w:r>
          </w:p>
        </w:tc>
      </w:tr>
      <w:tr w:rsidR="00070DBA" w:rsidRPr="00196AEC" w14:paraId="282905AD" w14:textId="77777777">
        <w:trPr>
          <w:cantSplit/>
        </w:trPr>
        <w:tc>
          <w:tcPr>
            <w:tcW w:w="1769" w:type="dxa"/>
            <w:tcBorders>
              <w:left w:val="single" w:sz="4" w:space="0" w:color="808080"/>
              <w:bottom w:val="single" w:sz="4" w:space="0" w:color="808080"/>
            </w:tcBorders>
            <w:vAlign w:val="center"/>
          </w:tcPr>
          <w:p w14:paraId="7E4DD468" w14:textId="77777777" w:rsidR="00070DBA" w:rsidRPr="001E634B" w:rsidRDefault="00070DBA" w:rsidP="00C67C6B">
            <w:pPr>
              <w:pStyle w:val="TableText"/>
              <w:snapToGrid w:val="0"/>
              <w:rPr>
                <w:rFonts w:cs="Arial"/>
                <w:sz w:val="20"/>
                <w:szCs w:val="20"/>
                <w:lang w:val="es-ES"/>
              </w:rPr>
            </w:pPr>
          </w:p>
        </w:tc>
        <w:tc>
          <w:tcPr>
            <w:tcW w:w="1260" w:type="dxa"/>
            <w:tcBorders>
              <w:left w:val="single" w:sz="4" w:space="0" w:color="808080"/>
              <w:bottom w:val="single" w:sz="4" w:space="0" w:color="808080"/>
            </w:tcBorders>
            <w:shd w:val="clear" w:color="auto" w:fill="FFFFFF"/>
            <w:vAlign w:val="center"/>
          </w:tcPr>
          <w:p w14:paraId="0ADA8FB9" w14:textId="77777777" w:rsidR="00070DBA" w:rsidRPr="001E634B" w:rsidRDefault="00070DBA" w:rsidP="00C67C6B">
            <w:pPr>
              <w:pStyle w:val="TableText"/>
              <w:snapToGrid w:val="0"/>
              <w:rPr>
                <w:rFonts w:cs="Arial"/>
                <w:sz w:val="20"/>
                <w:szCs w:val="20"/>
                <w:lang w:val="es-ES"/>
              </w:rPr>
            </w:pPr>
          </w:p>
        </w:tc>
        <w:tc>
          <w:tcPr>
            <w:tcW w:w="2700" w:type="dxa"/>
            <w:tcBorders>
              <w:left w:val="single" w:sz="4" w:space="0" w:color="808080"/>
              <w:bottom w:val="single" w:sz="4" w:space="0" w:color="808080"/>
            </w:tcBorders>
            <w:vAlign w:val="center"/>
          </w:tcPr>
          <w:p w14:paraId="7DC85C15" w14:textId="77777777" w:rsidR="00070DBA" w:rsidRPr="001E634B" w:rsidRDefault="00070DBA" w:rsidP="00C67C6B">
            <w:pPr>
              <w:pStyle w:val="TableText"/>
              <w:snapToGrid w:val="0"/>
              <w:rPr>
                <w:rFonts w:cs="Arial"/>
                <w:sz w:val="20"/>
                <w:szCs w:val="20"/>
                <w:lang w:val="es-ES"/>
              </w:rPr>
            </w:pPr>
          </w:p>
        </w:tc>
        <w:tc>
          <w:tcPr>
            <w:tcW w:w="2930" w:type="dxa"/>
            <w:tcBorders>
              <w:left w:val="single" w:sz="4" w:space="0" w:color="808080"/>
              <w:bottom w:val="single" w:sz="4" w:space="0" w:color="808080"/>
              <w:right w:val="single" w:sz="4" w:space="0" w:color="808080"/>
            </w:tcBorders>
            <w:vAlign w:val="center"/>
          </w:tcPr>
          <w:p w14:paraId="0A819475" w14:textId="77777777" w:rsidR="00070DBA" w:rsidRPr="001E634B" w:rsidRDefault="00070DBA" w:rsidP="00C67C6B">
            <w:pPr>
              <w:pStyle w:val="TableText"/>
              <w:snapToGrid w:val="0"/>
              <w:rPr>
                <w:rFonts w:cs="Arial"/>
                <w:sz w:val="20"/>
                <w:szCs w:val="20"/>
                <w:lang w:val="es-ES"/>
              </w:rPr>
            </w:pPr>
          </w:p>
        </w:tc>
      </w:tr>
      <w:tr w:rsidR="00070DBA" w:rsidRPr="00196AEC" w14:paraId="5D432144" w14:textId="77777777">
        <w:trPr>
          <w:cantSplit/>
        </w:trPr>
        <w:tc>
          <w:tcPr>
            <w:tcW w:w="1769" w:type="dxa"/>
            <w:tcBorders>
              <w:left w:val="single" w:sz="4" w:space="0" w:color="808080"/>
              <w:bottom w:val="single" w:sz="4" w:space="0" w:color="808080"/>
            </w:tcBorders>
            <w:vAlign w:val="center"/>
          </w:tcPr>
          <w:p w14:paraId="48CB8807" w14:textId="77777777" w:rsidR="00070DBA" w:rsidRPr="001E634B" w:rsidRDefault="00070DBA" w:rsidP="00C67C6B">
            <w:pPr>
              <w:pStyle w:val="TableText"/>
              <w:snapToGrid w:val="0"/>
              <w:rPr>
                <w:rFonts w:cs="Arial"/>
                <w:sz w:val="20"/>
                <w:szCs w:val="20"/>
                <w:lang w:val="es-ES"/>
              </w:rPr>
            </w:pPr>
          </w:p>
        </w:tc>
        <w:tc>
          <w:tcPr>
            <w:tcW w:w="1260" w:type="dxa"/>
            <w:tcBorders>
              <w:left w:val="single" w:sz="4" w:space="0" w:color="808080"/>
              <w:bottom w:val="single" w:sz="4" w:space="0" w:color="808080"/>
            </w:tcBorders>
            <w:shd w:val="clear" w:color="auto" w:fill="FFFFFF"/>
            <w:vAlign w:val="center"/>
          </w:tcPr>
          <w:p w14:paraId="432E47A3" w14:textId="77777777" w:rsidR="00070DBA" w:rsidRPr="001E634B" w:rsidRDefault="00070DBA" w:rsidP="00C67C6B">
            <w:pPr>
              <w:pStyle w:val="TableText"/>
              <w:snapToGrid w:val="0"/>
              <w:rPr>
                <w:rFonts w:cs="Arial"/>
                <w:sz w:val="20"/>
                <w:szCs w:val="20"/>
                <w:lang w:val="es-ES"/>
              </w:rPr>
            </w:pPr>
          </w:p>
        </w:tc>
        <w:tc>
          <w:tcPr>
            <w:tcW w:w="2700" w:type="dxa"/>
            <w:tcBorders>
              <w:left w:val="single" w:sz="4" w:space="0" w:color="808080"/>
              <w:bottom w:val="single" w:sz="4" w:space="0" w:color="808080"/>
            </w:tcBorders>
            <w:vAlign w:val="center"/>
          </w:tcPr>
          <w:p w14:paraId="617F22E9" w14:textId="77777777" w:rsidR="00070DBA" w:rsidRPr="001E634B" w:rsidRDefault="00070DBA" w:rsidP="00C67C6B">
            <w:pPr>
              <w:pStyle w:val="TableText"/>
              <w:snapToGrid w:val="0"/>
              <w:rPr>
                <w:rFonts w:cs="Arial"/>
                <w:sz w:val="20"/>
                <w:szCs w:val="20"/>
                <w:lang w:val="es-ES"/>
              </w:rPr>
            </w:pPr>
          </w:p>
        </w:tc>
        <w:tc>
          <w:tcPr>
            <w:tcW w:w="2930" w:type="dxa"/>
            <w:tcBorders>
              <w:left w:val="single" w:sz="4" w:space="0" w:color="808080"/>
              <w:bottom w:val="single" w:sz="4" w:space="0" w:color="808080"/>
              <w:right w:val="single" w:sz="4" w:space="0" w:color="808080"/>
            </w:tcBorders>
            <w:vAlign w:val="center"/>
          </w:tcPr>
          <w:p w14:paraId="656B37A8" w14:textId="77777777" w:rsidR="00070DBA" w:rsidRPr="001E634B" w:rsidRDefault="00070DBA" w:rsidP="00C67C6B">
            <w:pPr>
              <w:pStyle w:val="TableText"/>
              <w:snapToGrid w:val="0"/>
              <w:rPr>
                <w:rFonts w:cs="Arial"/>
                <w:sz w:val="20"/>
                <w:szCs w:val="20"/>
                <w:lang w:val="es-ES"/>
              </w:rPr>
            </w:pPr>
          </w:p>
        </w:tc>
      </w:tr>
    </w:tbl>
    <w:p w14:paraId="7360037E" w14:textId="77777777" w:rsidR="009B1A08" w:rsidRPr="001E634B" w:rsidRDefault="009B1A08" w:rsidP="009B1A08">
      <w:pPr>
        <w:rPr>
          <w:rFonts w:cs="Arial"/>
          <w:lang w:val="es-AR" w:eastAsia="en-US"/>
        </w:rPr>
      </w:pPr>
    </w:p>
    <w:p w14:paraId="4572F827" w14:textId="77777777" w:rsidR="009B1A08" w:rsidRPr="001E634B" w:rsidRDefault="009B1A08" w:rsidP="009B1A08">
      <w:pPr>
        <w:rPr>
          <w:rFonts w:cs="Arial"/>
          <w:lang w:val="es-AR" w:eastAsia="en-US"/>
        </w:rPr>
      </w:pPr>
    </w:p>
    <w:p w14:paraId="66A6C1EA" w14:textId="77777777" w:rsidR="009B1A08" w:rsidRPr="001E634B" w:rsidRDefault="009B1A08" w:rsidP="009B1A08">
      <w:pPr>
        <w:rPr>
          <w:rFonts w:cs="Arial"/>
          <w:lang w:val="es-AR" w:eastAsia="en-US"/>
        </w:rPr>
      </w:pPr>
    </w:p>
    <w:p w14:paraId="266A0E5E" w14:textId="77777777" w:rsidR="009B1A08" w:rsidRPr="001E634B" w:rsidRDefault="009B1A08" w:rsidP="009B1A08">
      <w:pPr>
        <w:rPr>
          <w:rFonts w:cs="Arial"/>
          <w:lang w:val="es-AR" w:eastAsia="en-US"/>
        </w:rPr>
      </w:pPr>
    </w:p>
    <w:p w14:paraId="4DB5F641" w14:textId="77777777" w:rsidR="009B1A08" w:rsidRPr="001E634B" w:rsidRDefault="009B1A08" w:rsidP="009B1A08">
      <w:pPr>
        <w:rPr>
          <w:rFonts w:cs="Arial"/>
          <w:lang w:val="es-AR" w:eastAsia="en-US"/>
        </w:rPr>
      </w:pPr>
    </w:p>
    <w:p w14:paraId="58B4E7BD" w14:textId="77777777" w:rsidR="009B1A08" w:rsidRPr="001E634B" w:rsidRDefault="009B1A08" w:rsidP="009B1A08">
      <w:pPr>
        <w:rPr>
          <w:rFonts w:cs="Arial"/>
          <w:lang w:val="es-AR" w:eastAsia="en-US"/>
        </w:rPr>
      </w:pPr>
    </w:p>
    <w:p w14:paraId="2F2B2C7B" w14:textId="77777777" w:rsidR="009B1A08" w:rsidRPr="001E634B" w:rsidRDefault="009B1A08" w:rsidP="009B1A08">
      <w:pPr>
        <w:rPr>
          <w:rFonts w:cs="Arial"/>
          <w:lang w:val="es-AR" w:eastAsia="en-US"/>
        </w:rPr>
      </w:pPr>
    </w:p>
    <w:p w14:paraId="265636F6" w14:textId="77777777" w:rsidR="009B1A08" w:rsidRPr="001E634B" w:rsidRDefault="009B1A08" w:rsidP="009B1A08">
      <w:pPr>
        <w:rPr>
          <w:rFonts w:cs="Arial"/>
          <w:lang w:val="es-AR" w:eastAsia="en-US"/>
        </w:rPr>
      </w:pPr>
    </w:p>
    <w:p w14:paraId="548751C2" w14:textId="77777777" w:rsidR="009B1A08" w:rsidRPr="001E634B" w:rsidRDefault="009B1A08" w:rsidP="009B1A08">
      <w:pPr>
        <w:rPr>
          <w:rFonts w:cs="Arial"/>
          <w:lang w:val="es-AR" w:eastAsia="en-US"/>
        </w:rPr>
      </w:pPr>
    </w:p>
    <w:p w14:paraId="665869DF" w14:textId="77777777" w:rsidR="009B1A08" w:rsidRPr="001E634B" w:rsidRDefault="009B1A08" w:rsidP="009B1A08">
      <w:pPr>
        <w:rPr>
          <w:rFonts w:cs="Arial"/>
          <w:lang w:val="es-AR" w:eastAsia="en-US"/>
        </w:rPr>
      </w:pPr>
    </w:p>
    <w:p w14:paraId="68E28D84" w14:textId="77777777" w:rsidR="009B1A08" w:rsidRPr="001E634B" w:rsidRDefault="009B1A08" w:rsidP="009B1A08">
      <w:pPr>
        <w:rPr>
          <w:rFonts w:cs="Arial"/>
          <w:lang w:val="es-AR" w:eastAsia="en-US"/>
        </w:rPr>
      </w:pPr>
    </w:p>
    <w:p w14:paraId="565BE44F" w14:textId="77777777" w:rsidR="009B1A08" w:rsidRPr="001E634B" w:rsidRDefault="009B1A08" w:rsidP="009B1A08">
      <w:pPr>
        <w:rPr>
          <w:rFonts w:cs="Arial"/>
          <w:lang w:val="es-AR" w:eastAsia="en-US"/>
        </w:rPr>
      </w:pPr>
    </w:p>
    <w:p w14:paraId="1E527EFF" w14:textId="77777777" w:rsidR="009B1A08" w:rsidRPr="001E634B" w:rsidRDefault="009B1A08" w:rsidP="009B1A08">
      <w:pPr>
        <w:rPr>
          <w:rFonts w:cs="Arial"/>
          <w:lang w:val="es-AR" w:eastAsia="en-US"/>
        </w:rPr>
      </w:pPr>
    </w:p>
    <w:p w14:paraId="5DDEBD60" w14:textId="77777777" w:rsidR="009B1A08" w:rsidRPr="001E634B" w:rsidRDefault="009B1A08" w:rsidP="009B1A08">
      <w:pPr>
        <w:rPr>
          <w:rFonts w:cs="Arial"/>
          <w:lang w:val="es-AR" w:eastAsia="en-US"/>
        </w:rPr>
      </w:pPr>
    </w:p>
    <w:p w14:paraId="4513E351" w14:textId="60CC327F" w:rsidR="001D70C3" w:rsidRPr="00132DC1" w:rsidRDefault="00E91C5E" w:rsidP="001D70C3">
      <w:pPr>
        <w:pStyle w:val="EstiloTtulo1TimesNewRoman14ptNegritaVersalesDespus"/>
        <w:ind w:left="346" w:hanging="346"/>
        <w:rPr>
          <w:rFonts w:ascii="Arial" w:hAnsi="Arial" w:cs="Arial"/>
        </w:rPr>
      </w:pPr>
      <w:r>
        <w:rPr>
          <w:rFonts w:ascii="Arial" w:hAnsi="Arial" w:cs="Arial"/>
        </w:rPr>
        <w:lastRenderedPageBreak/>
        <w:t>Introducción</w:t>
      </w:r>
    </w:p>
    <w:p w14:paraId="2704734B" w14:textId="77777777" w:rsidR="001D70C3" w:rsidRPr="00132DC1" w:rsidRDefault="001D70C3" w:rsidP="001D70C3">
      <w:pPr>
        <w:rPr>
          <w:rFonts w:cs="Arial"/>
        </w:rPr>
      </w:pPr>
    </w:p>
    <w:p w14:paraId="3FA1FC96" w14:textId="65766579" w:rsidR="00576DEC" w:rsidRDefault="00110C24" w:rsidP="001D70C3">
      <w:pPr>
        <w:pStyle w:val="Textoindependiente"/>
        <w:tabs>
          <w:tab w:val="left" w:pos="360"/>
        </w:tabs>
        <w:rPr>
          <w:rFonts w:cs="Arial"/>
          <w:lang w:val="es-ES"/>
        </w:rPr>
      </w:pPr>
      <w:r>
        <w:rPr>
          <w:rFonts w:cs="Arial"/>
          <w:lang w:val="es-ES"/>
        </w:rPr>
        <w:t xml:space="preserve">Los créditos de consumo son una operación solicitada en las entidades bancarias por cientos de personas diariamente, para ello existen innumerables herramientas webs o softwares que le permiten a los usuarios como personas naturales realizar simulaciones de un crédito bancario, simplemente ingresando en una plataforma en línea y llenando los campos según los requerimientos de la persona, como el monto deseado, a cuantas cuotas desea pagarlo, etc. Si bien, esta es una herramienta muy útil y funcional para el área de los </w:t>
      </w:r>
      <w:r w:rsidR="003B7208">
        <w:rPr>
          <w:rFonts w:cs="Arial"/>
          <w:lang w:val="es-ES"/>
        </w:rPr>
        <w:t>clientes, ¿qué</w:t>
      </w:r>
      <w:r>
        <w:rPr>
          <w:rFonts w:cs="Arial"/>
          <w:lang w:val="es-ES"/>
        </w:rPr>
        <w:t xml:space="preserve"> hay del sector interno de una empresa o institución bancaria?, ¿Cómo hacen los bancos u organizaciones para manejar y analizar todas las simulaciones realizadas por los clientes?, pues en el presente documento daremos a exponer </w:t>
      </w:r>
      <w:r w:rsidR="00BD2C57">
        <w:rPr>
          <w:rFonts w:cs="Arial"/>
          <w:lang w:val="es-ES"/>
        </w:rPr>
        <w:t>una herramienta destinada al uso interno de una institución o empresa, que le permitirá comparar todas las simulaciones realizadas por los clientes en más de veinte entidades bancarias del país, permitiéndoles así, poder realizar análisis estadísticos y visualizar la información de forma ordenada y versátil.</w:t>
      </w:r>
    </w:p>
    <w:p w14:paraId="6A35ABBF" w14:textId="27D76190" w:rsidR="00BD2C57" w:rsidRDefault="00BD2C57" w:rsidP="001D70C3">
      <w:pPr>
        <w:pStyle w:val="Textoindependiente"/>
        <w:tabs>
          <w:tab w:val="left" w:pos="360"/>
        </w:tabs>
        <w:rPr>
          <w:rFonts w:cs="Arial"/>
          <w:lang w:val="es-ES"/>
        </w:rPr>
      </w:pPr>
      <w:r>
        <w:rPr>
          <w:rFonts w:cs="Arial"/>
          <w:lang w:val="es-ES"/>
        </w:rPr>
        <w:t xml:space="preserve">“Comparador de Créditos en Línea” es una plataforma web que le </w:t>
      </w:r>
      <w:r w:rsidR="009C24AB">
        <w:rPr>
          <w:rFonts w:cs="Arial"/>
          <w:lang w:val="es-ES"/>
        </w:rPr>
        <w:t xml:space="preserve">permite a un usuario ingresar </w:t>
      </w:r>
      <w:r>
        <w:rPr>
          <w:rFonts w:cs="Arial"/>
          <w:lang w:val="es-ES"/>
        </w:rPr>
        <w:t xml:space="preserve">con su correo y contraseña. En </w:t>
      </w:r>
      <w:r w:rsidR="009C24AB">
        <w:rPr>
          <w:rFonts w:cs="Arial"/>
          <w:lang w:val="es-ES"/>
        </w:rPr>
        <w:t>ella</w:t>
      </w:r>
      <w:r>
        <w:rPr>
          <w:rFonts w:cs="Arial"/>
          <w:lang w:val="es-ES"/>
        </w:rPr>
        <w:t xml:space="preserve"> el usuario puede visualizar la información</w:t>
      </w:r>
      <w:r w:rsidR="009C24AB">
        <w:rPr>
          <w:rFonts w:cs="Arial"/>
          <w:lang w:val="es-ES"/>
        </w:rPr>
        <w:t xml:space="preserve"> de todas las simulaciones realizadas</w:t>
      </w:r>
      <w:r>
        <w:rPr>
          <w:rFonts w:cs="Arial"/>
          <w:lang w:val="es-ES"/>
        </w:rPr>
        <w:t xml:space="preserve"> en una grilla ordenada y a su vez puede aplicar filtros</w:t>
      </w:r>
      <w:r w:rsidR="009C24AB">
        <w:rPr>
          <w:rFonts w:cs="Arial"/>
          <w:lang w:val="es-ES"/>
        </w:rPr>
        <w:t xml:space="preserve"> para poder reducir la tabla de datos</w:t>
      </w:r>
      <w:r>
        <w:rPr>
          <w:rFonts w:cs="Arial"/>
          <w:lang w:val="es-ES"/>
        </w:rPr>
        <w:t xml:space="preserve"> según sus requerimientos</w:t>
      </w:r>
      <w:r w:rsidR="009B33A1">
        <w:rPr>
          <w:rFonts w:cs="Arial"/>
          <w:lang w:val="es-ES"/>
        </w:rPr>
        <w:t xml:space="preserve">. El usuario puede de esta forma obtener estadísticas acerca de los créditos que simula la gente, puede obtener estadísticas y realizar análisis que le permitan </w:t>
      </w:r>
      <w:r w:rsidR="009C24AB">
        <w:rPr>
          <w:rFonts w:cs="Arial"/>
          <w:lang w:val="es-ES"/>
        </w:rPr>
        <w:t>por ejemplo, a un</w:t>
      </w:r>
      <w:r w:rsidR="009B33A1">
        <w:rPr>
          <w:rFonts w:cs="Arial"/>
          <w:lang w:val="es-ES"/>
        </w:rPr>
        <w:t xml:space="preserve"> departamento de marketing tener información valiosa y útil para sus campañas publicitarias, también es de gran utilidad al momento de analizar las ofertas de la competencia, entre otras. De esta forma nuestra herramienta tiene aplicación en múltiples áreas </w:t>
      </w:r>
      <w:r w:rsidR="003B7208">
        <w:rPr>
          <w:rFonts w:cs="Arial"/>
          <w:lang w:val="es-ES"/>
        </w:rPr>
        <w:t>como</w:t>
      </w:r>
      <w:r w:rsidR="009B33A1">
        <w:rPr>
          <w:rFonts w:cs="Arial"/>
          <w:lang w:val="es-ES"/>
        </w:rPr>
        <w:t>, la banca, estudios sociales, marketing y publicidad, etc.</w:t>
      </w:r>
    </w:p>
    <w:p w14:paraId="4E7AC805" w14:textId="77777777" w:rsidR="009533CB" w:rsidRDefault="009533CB" w:rsidP="001D70C3">
      <w:pPr>
        <w:pStyle w:val="Textoindependiente"/>
        <w:tabs>
          <w:tab w:val="left" w:pos="360"/>
        </w:tabs>
        <w:rPr>
          <w:rFonts w:cs="Arial"/>
          <w:lang w:val="es-ES"/>
        </w:rPr>
      </w:pPr>
    </w:p>
    <w:p w14:paraId="719A7B58" w14:textId="77777777" w:rsidR="009533CB" w:rsidRPr="00880E80" w:rsidRDefault="009533CB" w:rsidP="001D70C3">
      <w:pPr>
        <w:pStyle w:val="Textoindependiente"/>
        <w:tabs>
          <w:tab w:val="left" w:pos="360"/>
        </w:tabs>
        <w:rPr>
          <w:rFonts w:cs="Arial"/>
          <w:lang w:val="es-ES"/>
        </w:rPr>
      </w:pPr>
    </w:p>
    <w:p w14:paraId="7A13A66A" w14:textId="77777777" w:rsidR="001D70C3" w:rsidRPr="001D70C3" w:rsidRDefault="001D70C3" w:rsidP="001D70C3">
      <w:pPr>
        <w:rPr>
          <w:rFonts w:cs="Arial"/>
          <w:lang w:val="es-ES"/>
        </w:rPr>
      </w:pPr>
    </w:p>
    <w:p w14:paraId="5EE42253" w14:textId="77777777" w:rsidR="001D70C3" w:rsidRPr="001D70C3" w:rsidRDefault="001D70C3" w:rsidP="001D70C3">
      <w:pPr>
        <w:rPr>
          <w:rFonts w:cs="Arial"/>
          <w:lang w:val="es-ES"/>
        </w:rPr>
      </w:pPr>
    </w:p>
    <w:p w14:paraId="7105A0B1" w14:textId="77777777" w:rsidR="001D70C3" w:rsidRPr="001D70C3" w:rsidRDefault="001D70C3" w:rsidP="001D70C3">
      <w:pPr>
        <w:rPr>
          <w:rFonts w:cs="Arial"/>
          <w:lang w:val="es-ES"/>
        </w:rPr>
      </w:pPr>
    </w:p>
    <w:p w14:paraId="7FF29EA2" w14:textId="77777777" w:rsidR="001D70C3" w:rsidRPr="001D70C3" w:rsidRDefault="001D70C3" w:rsidP="001D70C3">
      <w:pPr>
        <w:rPr>
          <w:rFonts w:cs="Arial"/>
          <w:lang w:val="es-ES"/>
        </w:rPr>
      </w:pPr>
    </w:p>
    <w:p w14:paraId="19BCA244" w14:textId="77777777" w:rsidR="001D70C3" w:rsidRPr="001D70C3" w:rsidRDefault="001D70C3" w:rsidP="001D70C3">
      <w:pPr>
        <w:rPr>
          <w:rFonts w:cs="Arial"/>
          <w:lang w:val="es-ES"/>
        </w:rPr>
      </w:pPr>
    </w:p>
    <w:p w14:paraId="74A9D674" w14:textId="77777777" w:rsidR="001D70C3" w:rsidRPr="001D70C3" w:rsidRDefault="001D70C3" w:rsidP="001D70C3">
      <w:pPr>
        <w:rPr>
          <w:rFonts w:cs="Arial"/>
          <w:lang w:val="es-ES"/>
        </w:rPr>
      </w:pPr>
    </w:p>
    <w:p w14:paraId="3295127B" w14:textId="77777777" w:rsidR="001D70C3" w:rsidRPr="001D70C3" w:rsidRDefault="001D70C3" w:rsidP="001D70C3">
      <w:pPr>
        <w:rPr>
          <w:rFonts w:cs="Arial"/>
          <w:lang w:val="es-ES"/>
        </w:rPr>
      </w:pPr>
    </w:p>
    <w:p w14:paraId="1BF2D9B8" w14:textId="77777777" w:rsidR="001D70C3" w:rsidRPr="001D70C3" w:rsidRDefault="001D70C3" w:rsidP="001D70C3">
      <w:pPr>
        <w:rPr>
          <w:rFonts w:cs="Arial"/>
          <w:lang w:val="es-ES"/>
        </w:rPr>
      </w:pPr>
    </w:p>
    <w:p w14:paraId="174A7B97" w14:textId="77777777" w:rsidR="001D70C3" w:rsidRPr="001D70C3" w:rsidRDefault="001D70C3" w:rsidP="003B7208">
      <w:pPr>
        <w:ind w:left="0"/>
        <w:rPr>
          <w:rFonts w:cs="Arial"/>
          <w:lang w:val="es-ES"/>
        </w:rPr>
      </w:pPr>
    </w:p>
    <w:p w14:paraId="6C97F53E" w14:textId="7DF5612E" w:rsidR="003B7208" w:rsidRPr="00CC7F82" w:rsidRDefault="003B7208" w:rsidP="003B7208">
      <w:pPr>
        <w:pStyle w:val="EstiloTtulo1TimesNewRoman14ptNegritaVersalesDespus"/>
        <w:rPr>
          <w:rFonts w:ascii="Arial" w:hAnsi="Arial" w:cs="Arial"/>
          <w:lang w:val="es-AR" w:eastAsia="en-US"/>
        </w:rPr>
      </w:pPr>
      <w:r>
        <w:rPr>
          <w:rFonts w:ascii="Arial" w:hAnsi="Arial" w:cs="Arial"/>
          <w:lang w:val="es-AR" w:eastAsia="en-US"/>
        </w:rPr>
        <w:lastRenderedPageBreak/>
        <w:t xml:space="preserve">objetivos </w:t>
      </w:r>
    </w:p>
    <w:p w14:paraId="1F741BAF" w14:textId="77777777" w:rsidR="001D70C3" w:rsidRDefault="001D70C3" w:rsidP="001D70C3">
      <w:pPr>
        <w:rPr>
          <w:rFonts w:cs="Arial"/>
          <w:lang w:val="es-ES"/>
        </w:rPr>
      </w:pPr>
    </w:p>
    <w:p w14:paraId="1C2981F4" w14:textId="66B442B2" w:rsidR="003B7208" w:rsidRDefault="003B7208" w:rsidP="003B7208">
      <w:pPr>
        <w:pStyle w:val="Ttulo2"/>
        <w:numPr>
          <w:ilvl w:val="1"/>
          <w:numId w:val="11"/>
        </w:numPr>
        <w:rPr>
          <w:rFonts w:ascii="Arial" w:hAnsi="Arial" w:cs="Arial"/>
          <w:smallCaps/>
          <w:lang w:val="es-ES"/>
        </w:rPr>
      </w:pPr>
      <w:r>
        <w:rPr>
          <w:rFonts w:ascii="Arial" w:hAnsi="Arial" w:cs="Arial"/>
          <w:smallCaps/>
          <w:lang w:val="es-ES"/>
        </w:rPr>
        <w:t>Objetivos generales</w:t>
      </w:r>
    </w:p>
    <w:p w14:paraId="499E243C" w14:textId="24CFAAEE" w:rsidR="003B7208" w:rsidRDefault="00AA763E" w:rsidP="001D70C3">
      <w:pPr>
        <w:rPr>
          <w:rFonts w:cs="Arial"/>
          <w:lang w:val="es-ES"/>
        </w:rPr>
      </w:pPr>
      <w:r>
        <w:rPr>
          <w:rFonts w:cs="Arial"/>
          <w:lang w:val="es-ES"/>
        </w:rPr>
        <w:t>-Crear herramienta eficaz que se adapte a las necesidades de nuestro cliente.</w:t>
      </w:r>
    </w:p>
    <w:p w14:paraId="0587C21A" w14:textId="040DE9D1" w:rsidR="00AA763E" w:rsidRDefault="00AA763E" w:rsidP="001D70C3">
      <w:pPr>
        <w:rPr>
          <w:rFonts w:cs="Arial"/>
          <w:lang w:val="es-ES"/>
        </w:rPr>
      </w:pPr>
      <w:r>
        <w:rPr>
          <w:rFonts w:cs="Arial"/>
          <w:lang w:val="es-ES"/>
        </w:rPr>
        <w:t>-Otorgar una herramienta amigable (fácil de usar y visualmente elegante).</w:t>
      </w:r>
    </w:p>
    <w:p w14:paraId="01F8724B" w14:textId="77777777" w:rsidR="00AA763E" w:rsidRDefault="00AA763E" w:rsidP="001D70C3">
      <w:pPr>
        <w:rPr>
          <w:rFonts w:cs="Arial"/>
          <w:lang w:val="es-ES"/>
        </w:rPr>
      </w:pPr>
    </w:p>
    <w:p w14:paraId="71C4DDB0" w14:textId="29926AF1" w:rsidR="00AA763E" w:rsidRDefault="00AA763E" w:rsidP="00AA763E">
      <w:pPr>
        <w:pStyle w:val="Ttulo2"/>
        <w:numPr>
          <w:ilvl w:val="1"/>
          <w:numId w:val="11"/>
        </w:numPr>
        <w:rPr>
          <w:rFonts w:ascii="Arial" w:hAnsi="Arial" w:cs="Arial"/>
          <w:smallCaps/>
          <w:lang w:val="es-ES"/>
        </w:rPr>
      </w:pPr>
      <w:r>
        <w:rPr>
          <w:rFonts w:ascii="Arial" w:hAnsi="Arial" w:cs="Arial"/>
          <w:smallCaps/>
          <w:lang w:val="es-ES"/>
        </w:rPr>
        <w:t xml:space="preserve">Objetivos específicos </w:t>
      </w:r>
    </w:p>
    <w:p w14:paraId="5D7F1D14" w14:textId="5953E155" w:rsidR="00AA763E" w:rsidRDefault="00AA763E" w:rsidP="00AA763E">
      <w:pPr>
        <w:rPr>
          <w:rFonts w:cs="Arial"/>
          <w:lang w:val="es-ES"/>
        </w:rPr>
      </w:pPr>
      <w:r>
        <w:rPr>
          <w:rFonts w:cs="Arial"/>
          <w:lang w:val="es-ES"/>
        </w:rPr>
        <w:t>-Utilizar tecnologías de vanguardia que permitan un adecuado desempeño de nuestra aplicación.</w:t>
      </w:r>
    </w:p>
    <w:p w14:paraId="708B80E6" w14:textId="77777777" w:rsidR="00AA763E" w:rsidRDefault="00AA763E" w:rsidP="00AA763E">
      <w:pPr>
        <w:rPr>
          <w:rFonts w:cs="Arial"/>
          <w:lang w:val="es-ES"/>
        </w:rPr>
      </w:pPr>
      <w:r>
        <w:rPr>
          <w:rFonts w:cs="Arial"/>
          <w:lang w:val="es-ES"/>
        </w:rPr>
        <w:t>-Entregar un trabajo adaptable a diferentes situaciones que permita futuras modificaciones.</w:t>
      </w:r>
    </w:p>
    <w:p w14:paraId="32DCE254" w14:textId="77777777" w:rsidR="00AA763E" w:rsidRDefault="00AA763E" w:rsidP="00AA763E">
      <w:pPr>
        <w:rPr>
          <w:rFonts w:cs="Arial"/>
          <w:lang w:val="es-ES"/>
        </w:rPr>
      </w:pPr>
      <w:r>
        <w:rPr>
          <w:rFonts w:cs="Arial"/>
          <w:lang w:val="es-ES"/>
        </w:rPr>
        <w:t>-Proteger nuestra plataforma para evitar posibles filtraciones de datos.</w:t>
      </w:r>
    </w:p>
    <w:p w14:paraId="5EE38435" w14:textId="77777777" w:rsidR="00AA763E" w:rsidRDefault="00AA763E" w:rsidP="00AA763E">
      <w:pPr>
        <w:rPr>
          <w:rFonts w:cs="Arial"/>
          <w:lang w:val="es-ES"/>
        </w:rPr>
      </w:pPr>
    </w:p>
    <w:p w14:paraId="1D38057B" w14:textId="083467CF" w:rsidR="00AA763E" w:rsidRPr="00AA763E" w:rsidRDefault="00AA763E" w:rsidP="00AA763E">
      <w:pPr>
        <w:rPr>
          <w:lang w:val="es-ES"/>
        </w:rPr>
      </w:pPr>
    </w:p>
    <w:p w14:paraId="28DEDDE3" w14:textId="77777777" w:rsidR="00AA763E" w:rsidRDefault="00AA763E" w:rsidP="001D70C3">
      <w:pPr>
        <w:rPr>
          <w:rFonts w:cs="Arial"/>
          <w:lang w:val="es-ES"/>
        </w:rPr>
      </w:pPr>
    </w:p>
    <w:p w14:paraId="4456DB85" w14:textId="77777777" w:rsidR="00C67C6B" w:rsidRPr="00CC7F82" w:rsidRDefault="00C67C6B" w:rsidP="00CC7F82">
      <w:pPr>
        <w:pStyle w:val="EstiloTtulo1TimesNewRoman14ptNegritaVersalesDespus"/>
        <w:rPr>
          <w:rFonts w:ascii="Arial" w:hAnsi="Arial" w:cs="Arial"/>
          <w:lang w:val="es-AR" w:eastAsia="en-US"/>
        </w:rPr>
      </w:pPr>
      <w:bookmarkStart w:id="2" w:name="_Toc189019363"/>
      <w:r w:rsidRPr="00CC7F82">
        <w:rPr>
          <w:rFonts w:ascii="Arial" w:hAnsi="Arial" w:cs="Arial"/>
          <w:lang w:val="es-AR" w:eastAsia="en-US"/>
        </w:rPr>
        <w:lastRenderedPageBreak/>
        <w:t>Contexto</w:t>
      </w:r>
      <w:bookmarkEnd w:id="2"/>
    </w:p>
    <w:p w14:paraId="53305A14" w14:textId="77777777" w:rsidR="002458BF" w:rsidRPr="002458BF" w:rsidRDefault="002458BF" w:rsidP="003B7208">
      <w:pPr>
        <w:pStyle w:val="Textoindependiente"/>
        <w:tabs>
          <w:tab w:val="left" w:pos="360"/>
        </w:tabs>
        <w:jc w:val="right"/>
        <w:rPr>
          <w:rFonts w:cs="Arial"/>
          <w:iCs/>
          <w:lang w:val="es-ES"/>
        </w:rPr>
      </w:pPr>
    </w:p>
    <w:p w14:paraId="00FC862A" w14:textId="38B6F50D" w:rsidR="00C67C6B" w:rsidRDefault="00FF6916" w:rsidP="005A197E">
      <w:pPr>
        <w:pStyle w:val="Ttulo2"/>
        <w:numPr>
          <w:ilvl w:val="1"/>
          <w:numId w:val="11"/>
        </w:numPr>
        <w:rPr>
          <w:rFonts w:ascii="Arial" w:hAnsi="Arial" w:cs="Arial"/>
          <w:smallCaps/>
          <w:lang w:val="es-ES"/>
        </w:rPr>
      </w:pPr>
      <w:r w:rsidRPr="003A71A5">
        <w:rPr>
          <w:rFonts w:ascii="Arial" w:hAnsi="Arial" w:cs="Arial"/>
          <w:smallCaps/>
          <w:lang w:val="es-ES"/>
        </w:rPr>
        <w:t>P</w:t>
      </w:r>
      <w:r>
        <w:rPr>
          <w:rFonts w:ascii="Arial" w:hAnsi="Arial" w:cs="Arial"/>
          <w:smallCaps/>
          <w:lang w:val="es-ES"/>
        </w:rPr>
        <w:t>roblemática</w:t>
      </w:r>
    </w:p>
    <w:p w14:paraId="79F9E71E" w14:textId="45B7B7D3" w:rsidR="0087259C" w:rsidRPr="009E673D" w:rsidRDefault="0087259C" w:rsidP="0087259C">
      <w:pPr>
        <w:rPr>
          <w:lang w:val="es-ES"/>
        </w:rPr>
      </w:pPr>
      <w:r>
        <w:rPr>
          <w:lang w:val="es-ES"/>
        </w:rPr>
        <w:t>Se requiere la implementación de una herramienta de comparación de créditos de consumo en línea de diferentes instituciones bancarias, en función del monto, cantidad de cuotas y tasa de interés, donde un usuario interno tenga la posibilidad de ver una lista de las simulaciones realizadas por clientes y también poder acceder a métricas y estadísticas</w:t>
      </w:r>
    </w:p>
    <w:p w14:paraId="33C3CABB" w14:textId="28D7CDAB" w:rsidR="0087259C" w:rsidRPr="0087259C" w:rsidRDefault="0087259C" w:rsidP="0087259C">
      <w:pPr>
        <w:rPr>
          <w:lang w:val="es-ES"/>
        </w:rPr>
      </w:pPr>
    </w:p>
    <w:p w14:paraId="395D695C" w14:textId="7B9C78C8" w:rsidR="00C67C6B" w:rsidRDefault="00637833" w:rsidP="005A197E">
      <w:pPr>
        <w:pStyle w:val="Ttulo2"/>
        <w:numPr>
          <w:ilvl w:val="1"/>
          <w:numId w:val="11"/>
        </w:numPr>
        <w:rPr>
          <w:rFonts w:ascii="Arial" w:hAnsi="Arial" w:cs="Arial"/>
          <w:smallCaps/>
          <w:lang w:val="es-ES"/>
        </w:rPr>
      </w:pPr>
      <w:r>
        <w:rPr>
          <w:rFonts w:ascii="Arial" w:hAnsi="Arial" w:cs="Arial"/>
          <w:smallCaps/>
          <w:lang w:val="es-ES"/>
        </w:rPr>
        <w:t>S</w:t>
      </w:r>
      <w:r w:rsidR="007141E1">
        <w:rPr>
          <w:rFonts w:ascii="Arial" w:hAnsi="Arial" w:cs="Arial"/>
          <w:smallCaps/>
          <w:lang w:val="es-ES"/>
        </w:rPr>
        <w:t xml:space="preserve">olución </w:t>
      </w:r>
    </w:p>
    <w:p w14:paraId="4D159471" w14:textId="0634449F" w:rsidR="0087259C" w:rsidRDefault="0087259C" w:rsidP="0087259C">
      <w:pPr>
        <w:rPr>
          <w:lang w:val="es-ES"/>
        </w:rPr>
      </w:pPr>
      <w:r>
        <w:rPr>
          <w:lang w:val="es-ES"/>
        </w:rPr>
        <w:t>Generar una plataforma web que contenga las siguientes características:</w:t>
      </w:r>
    </w:p>
    <w:p w14:paraId="19204643" w14:textId="7AA247D5" w:rsidR="0087259C" w:rsidRPr="006D57E4" w:rsidRDefault="0087259C" w:rsidP="006D57E4">
      <w:pPr>
        <w:pStyle w:val="Prrafodelista"/>
        <w:numPr>
          <w:ilvl w:val="0"/>
          <w:numId w:val="31"/>
        </w:numPr>
        <w:rPr>
          <w:lang w:val="es-ES"/>
        </w:rPr>
      </w:pPr>
      <w:r w:rsidRPr="006D57E4">
        <w:rPr>
          <w:lang w:val="es-ES"/>
        </w:rPr>
        <w:t>Un “log in” o inicio de sesión, con nombre de usuario y contraseña.</w:t>
      </w:r>
    </w:p>
    <w:p w14:paraId="5EE4C278" w14:textId="78CC43DA" w:rsidR="0087259C" w:rsidRPr="006D57E4" w:rsidRDefault="0087259C" w:rsidP="006D57E4">
      <w:pPr>
        <w:pStyle w:val="Prrafodelista"/>
        <w:numPr>
          <w:ilvl w:val="0"/>
          <w:numId w:val="31"/>
        </w:numPr>
        <w:rPr>
          <w:lang w:val="es-ES"/>
        </w:rPr>
      </w:pPr>
      <w:r w:rsidRPr="006D57E4">
        <w:rPr>
          <w:lang w:val="es-ES"/>
        </w:rPr>
        <w:t>Una sección de visualización y filtrado de la información.</w:t>
      </w:r>
    </w:p>
    <w:p w14:paraId="082ACF58" w14:textId="61B999BC" w:rsidR="0087259C" w:rsidRPr="006D57E4" w:rsidRDefault="0087259C" w:rsidP="006D57E4">
      <w:pPr>
        <w:pStyle w:val="Prrafodelista"/>
        <w:numPr>
          <w:ilvl w:val="0"/>
          <w:numId w:val="31"/>
        </w:numPr>
        <w:rPr>
          <w:lang w:val="es-ES"/>
        </w:rPr>
      </w:pPr>
      <w:r w:rsidRPr="006D57E4">
        <w:rPr>
          <w:lang w:val="es-ES"/>
        </w:rPr>
        <w:t>Una sección de gráficos y métricas que entreguen datos relevantes acerca de las simulaciones de créditos bancarios.</w:t>
      </w:r>
    </w:p>
    <w:p w14:paraId="3EAABE00" w14:textId="0A73C920" w:rsidR="0087259C" w:rsidRPr="006D57E4" w:rsidRDefault="0087259C" w:rsidP="006D57E4">
      <w:pPr>
        <w:pStyle w:val="Prrafodelista"/>
        <w:numPr>
          <w:ilvl w:val="0"/>
          <w:numId w:val="31"/>
        </w:numPr>
        <w:rPr>
          <w:lang w:val="es-ES"/>
        </w:rPr>
      </w:pPr>
      <w:r w:rsidRPr="006D57E4">
        <w:rPr>
          <w:lang w:val="es-ES"/>
        </w:rPr>
        <w:t>Permitir al usuario ver un registro de</w:t>
      </w:r>
      <w:r w:rsidR="006D57E4" w:rsidRPr="006D57E4">
        <w:rPr>
          <w:lang w:val="es-ES"/>
        </w:rPr>
        <w:t xml:space="preserve"> actividad, referente</w:t>
      </w:r>
      <w:r w:rsidRPr="006D57E4">
        <w:rPr>
          <w:lang w:val="es-ES"/>
        </w:rPr>
        <w:t xml:space="preserve"> las acciones de filtrado que ha realizado</w:t>
      </w:r>
      <w:r w:rsidR="006D57E4" w:rsidRPr="006D57E4">
        <w:rPr>
          <w:lang w:val="es-ES"/>
        </w:rPr>
        <w:t>.</w:t>
      </w:r>
    </w:p>
    <w:p w14:paraId="76FE2BB1" w14:textId="4A4C202E" w:rsidR="009E673D" w:rsidRPr="006D57E4" w:rsidRDefault="006D57E4" w:rsidP="006D57E4">
      <w:pPr>
        <w:pStyle w:val="Prrafodelista"/>
        <w:numPr>
          <w:ilvl w:val="0"/>
          <w:numId w:val="31"/>
        </w:numPr>
        <w:rPr>
          <w:lang w:val="es-ES"/>
        </w:rPr>
      </w:pPr>
      <w:r w:rsidRPr="006D57E4">
        <w:rPr>
          <w:lang w:val="es-ES"/>
        </w:rPr>
        <w:t>Ofrecer al usuario un ci</w:t>
      </w:r>
      <w:r w:rsidR="006E6046">
        <w:rPr>
          <w:lang w:val="es-ES"/>
        </w:rPr>
        <w:t>erre de sesión o “log</w:t>
      </w:r>
      <w:r w:rsidRPr="006D57E4">
        <w:rPr>
          <w:lang w:val="es-ES"/>
        </w:rPr>
        <w:t>out”.</w:t>
      </w:r>
    </w:p>
    <w:p w14:paraId="41D941EF" w14:textId="77777777" w:rsidR="00C67C6B" w:rsidRPr="001E634B" w:rsidRDefault="00C67C6B" w:rsidP="009F2F11">
      <w:pPr>
        <w:pStyle w:val="Textoindependiente"/>
        <w:tabs>
          <w:tab w:val="left" w:pos="360"/>
        </w:tabs>
        <w:ind w:left="0"/>
        <w:rPr>
          <w:rFonts w:cs="Arial"/>
          <w:iCs/>
          <w:lang w:val="es-ES"/>
        </w:rPr>
      </w:pPr>
    </w:p>
    <w:p w14:paraId="46C34E7B" w14:textId="6D9268D5" w:rsidR="00C67C6B" w:rsidRPr="00C031DD" w:rsidRDefault="009E673D" w:rsidP="005A197E">
      <w:pPr>
        <w:pStyle w:val="Ttulo2"/>
        <w:numPr>
          <w:ilvl w:val="1"/>
          <w:numId w:val="11"/>
        </w:numPr>
        <w:rPr>
          <w:rFonts w:ascii="Arial" w:hAnsi="Arial" w:cs="Arial"/>
          <w:smallCaps/>
          <w:lang w:val="es-ES"/>
        </w:rPr>
      </w:pPr>
      <w:r w:rsidRPr="00C031DD">
        <w:rPr>
          <w:rFonts w:ascii="Arial" w:hAnsi="Arial" w:cs="Arial"/>
          <w:smallCaps/>
          <w:lang w:val="es-ES"/>
        </w:rPr>
        <w:t>Descripción del proyecto</w:t>
      </w:r>
    </w:p>
    <w:p w14:paraId="0DEDF767" w14:textId="5C6B2901" w:rsidR="00C67C6B" w:rsidRPr="0075604F" w:rsidRDefault="00C67C6B" w:rsidP="006E6046">
      <w:pPr>
        <w:pStyle w:val="Textoindependiente"/>
        <w:tabs>
          <w:tab w:val="left" w:pos="360"/>
        </w:tabs>
        <w:ind w:left="360"/>
        <w:rPr>
          <w:rFonts w:cs="Arial"/>
          <w:i/>
          <w:iCs/>
          <w:color w:val="0000FF"/>
          <w:lang w:val="es-ES"/>
        </w:rPr>
      </w:pPr>
    </w:p>
    <w:p w14:paraId="7499EC20" w14:textId="1F9F2CA9" w:rsidR="006E6046" w:rsidRPr="006E6046" w:rsidRDefault="006E6046" w:rsidP="006E6046">
      <w:pPr>
        <w:pStyle w:val="Textoindependiente"/>
        <w:tabs>
          <w:tab w:val="left" w:pos="360"/>
        </w:tabs>
        <w:rPr>
          <w:rFonts w:cs="Arial"/>
          <w:iCs/>
          <w:lang w:val="es-ES"/>
        </w:rPr>
      </w:pPr>
      <w:r w:rsidRPr="006E6046">
        <w:rPr>
          <w:rFonts w:cs="Arial"/>
          <w:iCs/>
          <w:lang w:val="es-ES"/>
        </w:rPr>
        <w:t xml:space="preserve">Plataforma web. Posee una base de datos, la que permite validar los diferentes campos y/o formularios que completa el usuario. Estos ingresados por medios del </w:t>
      </w:r>
      <w:r>
        <w:rPr>
          <w:rFonts w:cs="Arial"/>
          <w:iCs/>
          <w:lang w:val="es-ES"/>
        </w:rPr>
        <w:t>logi</w:t>
      </w:r>
      <w:r w:rsidRPr="006E6046">
        <w:rPr>
          <w:rFonts w:cs="Arial"/>
          <w:iCs/>
          <w:lang w:val="es-ES"/>
        </w:rPr>
        <w:t>n (como correo y contraseña) o al filtrar resultados en otras secciones de la página.</w:t>
      </w:r>
    </w:p>
    <w:p w14:paraId="5004891A" w14:textId="026EFF88" w:rsidR="006E6046" w:rsidRPr="006E6046" w:rsidRDefault="006E6046" w:rsidP="006E6046">
      <w:pPr>
        <w:pStyle w:val="Textoindependiente"/>
        <w:tabs>
          <w:tab w:val="left" w:pos="360"/>
        </w:tabs>
        <w:rPr>
          <w:rFonts w:cs="Arial"/>
          <w:iCs/>
          <w:lang w:val="es-ES"/>
        </w:rPr>
      </w:pPr>
      <w:r w:rsidRPr="006E6046">
        <w:rPr>
          <w:rFonts w:cs="Arial"/>
          <w:iCs/>
          <w:lang w:val="es-ES"/>
        </w:rPr>
        <w:t>La plataforma inicialmente permitirá visualizar en pantalla la información sobre simulaciones de créditos de consumo que posee la base de datos, estos organizados en una grilla con diez elementos por paginación, ordenando estos en columnas con los datos más relevantes a evaluar: Fecha (de la simulación realizada), Banco (En el que simulo), monto (el solicitado en el crédito), número de cuotas, tasa de interés y Nombre (de la persona que simulo).</w:t>
      </w:r>
    </w:p>
    <w:p w14:paraId="590C7F7D" w14:textId="4CA5BD6C" w:rsidR="006E6046" w:rsidRPr="006E6046" w:rsidRDefault="006E6046" w:rsidP="006E6046">
      <w:pPr>
        <w:pStyle w:val="Textoindependiente"/>
        <w:tabs>
          <w:tab w:val="left" w:pos="360"/>
        </w:tabs>
        <w:rPr>
          <w:rFonts w:cs="Arial"/>
          <w:iCs/>
          <w:lang w:val="es-ES"/>
        </w:rPr>
      </w:pPr>
      <w:r w:rsidRPr="006E6046">
        <w:rPr>
          <w:rFonts w:cs="Arial"/>
          <w:iCs/>
          <w:lang w:val="es-ES"/>
        </w:rPr>
        <w:t>En la parte superior de la misma sección el usuario podrá seleccionar diferentes ítems predefinidos para personalizar su búsqueda de simulaciones mediante nuestra plataforma. Las opciones se desplegarán en formato de "Drop Down List" y consideraran como parámetros 4 principales: Banco, rango de monto, rango de cuotas y rango de tasas de interés. Toda la información es ordenada de forma “Descendente" y ordenada por fechas más recientes.</w:t>
      </w:r>
    </w:p>
    <w:p w14:paraId="43C5A4E7" w14:textId="4E56FD43" w:rsidR="006E6046" w:rsidRPr="0025009F" w:rsidRDefault="006E6046" w:rsidP="006E6046">
      <w:pPr>
        <w:pStyle w:val="Textoindependiente"/>
        <w:tabs>
          <w:tab w:val="left" w:pos="360"/>
        </w:tabs>
        <w:rPr>
          <w:rFonts w:cs="Arial"/>
          <w:iCs/>
          <w:lang w:val="es-ES"/>
        </w:rPr>
      </w:pPr>
      <w:r w:rsidRPr="006E6046">
        <w:rPr>
          <w:rFonts w:cs="Arial"/>
          <w:iCs/>
          <w:lang w:val="es-ES"/>
        </w:rPr>
        <w:t xml:space="preserve">En la siguiente sección de nuestro menú, el usuario podrá ingresar a la sección de métricas en donde podrá visualizar un gráfico de barras, 3 bloques con información necesaria (n° de simulaciones realizadas, n° bancos ingresados en sistema, n° de usuarios registrados) y un </w:t>
      </w:r>
      <w:r w:rsidRPr="006E6046">
        <w:rPr>
          <w:rFonts w:cs="Arial"/>
          <w:iCs/>
          <w:lang w:val="es-ES"/>
        </w:rPr>
        <w:lastRenderedPageBreak/>
        <w:t>gráfico de torta, el que contendrá el porcentaje de montos más solicitados para un crédito de consumo en las simulaciones ingresadas en sistema.</w:t>
      </w:r>
    </w:p>
    <w:p w14:paraId="10541A72" w14:textId="77777777" w:rsidR="006E6046" w:rsidRDefault="006E6046" w:rsidP="009E673D">
      <w:pPr>
        <w:pStyle w:val="Textoindependiente"/>
        <w:tabs>
          <w:tab w:val="left" w:pos="360"/>
        </w:tabs>
        <w:rPr>
          <w:rFonts w:cs="Arial"/>
          <w:iCs/>
          <w:lang w:val="es-ES"/>
        </w:rPr>
      </w:pPr>
    </w:p>
    <w:p w14:paraId="058749CE" w14:textId="77777777" w:rsidR="006E6046" w:rsidRDefault="006E6046" w:rsidP="009E673D">
      <w:pPr>
        <w:pStyle w:val="Textoindependiente"/>
        <w:tabs>
          <w:tab w:val="left" w:pos="360"/>
        </w:tabs>
        <w:rPr>
          <w:rFonts w:cs="Arial"/>
          <w:iCs/>
          <w:lang w:val="es-ES"/>
        </w:rPr>
      </w:pPr>
    </w:p>
    <w:p w14:paraId="612674DB" w14:textId="77777777" w:rsidR="009B1A08" w:rsidRPr="001E634B" w:rsidRDefault="009B1A08" w:rsidP="009B1A08">
      <w:pPr>
        <w:rPr>
          <w:rFonts w:cs="Arial"/>
          <w:lang w:val="es-ES"/>
        </w:rPr>
      </w:pPr>
    </w:p>
    <w:p w14:paraId="1B5DDA7D" w14:textId="77777777" w:rsidR="004F393D" w:rsidRDefault="004F393D" w:rsidP="004F393D">
      <w:pPr>
        <w:pStyle w:val="EstiloTtulo1TimesNewRoman14ptNegritaVersalesDespus"/>
        <w:ind w:left="346" w:hanging="346"/>
        <w:rPr>
          <w:rFonts w:ascii="Arial" w:hAnsi="Arial" w:cs="Arial"/>
        </w:rPr>
      </w:pPr>
      <w:bookmarkStart w:id="3" w:name="_Toc165093953"/>
      <w:bookmarkStart w:id="4" w:name="_Toc169427307"/>
      <w:bookmarkStart w:id="5" w:name="_Toc189019367"/>
      <w:r w:rsidRPr="00707A31">
        <w:rPr>
          <w:rFonts w:ascii="Arial" w:hAnsi="Arial" w:cs="Arial"/>
        </w:rPr>
        <w:lastRenderedPageBreak/>
        <w:t>Descripción de perfiles</w:t>
      </w:r>
      <w:bookmarkEnd w:id="3"/>
      <w:bookmarkEnd w:id="4"/>
      <w:bookmarkEnd w:id="5"/>
    </w:p>
    <w:p w14:paraId="7A93BA95" w14:textId="77777777" w:rsidR="004F393D" w:rsidRDefault="004F393D" w:rsidP="004F393D">
      <w:pPr>
        <w:rPr>
          <w:rFonts w:cs="Arial"/>
        </w:rPr>
      </w:pPr>
    </w:p>
    <w:p w14:paraId="4A3A56AD" w14:textId="77777777" w:rsidR="004F393D" w:rsidRPr="004F393D" w:rsidRDefault="004F393D" w:rsidP="004F393D">
      <w:pPr>
        <w:rPr>
          <w:rFonts w:cs="Arial"/>
          <w:lang w:val="es-ES"/>
        </w:rPr>
      </w:pPr>
    </w:p>
    <w:p w14:paraId="3B1C0D74" w14:textId="595AD6F4" w:rsidR="004F393D" w:rsidRDefault="00315882" w:rsidP="005A197E">
      <w:pPr>
        <w:pStyle w:val="Ttulo2"/>
        <w:numPr>
          <w:ilvl w:val="1"/>
          <w:numId w:val="11"/>
        </w:numPr>
        <w:rPr>
          <w:rFonts w:ascii="Arial" w:hAnsi="Arial" w:cs="Arial"/>
          <w:smallCaps/>
          <w:lang w:val="es-ES"/>
        </w:rPr>
      </w:pPr>
      <w:bookmarkStart w:id="6" w:name="_Toc169427308"/>
      <w:bookmarkStart w:id="7" w:name="_Toc189019368"/>
      <w:r>
        <w:rPr>
          <w:rFonts w:ascii="Arial" w:hAnsi="Arial" w:cs="Arial"/>
          <w:smallCaps/>
          <w:lang w:val="es-ES"/>
        </w:rPr>
        <w:t xml:space="preserve">&lt;Analista/Usuario </w:t>
      </w:r>
      <w:r w:rsidR="004F393D" w:rsidRPr="00B13474">
        <w:rPr>
          <w:rFonts w:ascii="Arial" w:hAnsi="Arial" w:cs="Arial"/>
          <w:smallCaps/>
          <w:lang w:val="es-ES"/>
        </w:rPr>
        <w:t>&gt;</w:t>
      </w:r>
      <w:bookmarkEnd w:id="6"/>
      <w:bookmarkEnd w:id="7"/>
    </w:p>
    <w:p w14:paraId="3F8B473B" w14:textId="6A301E1B" w:rsidR="00315882" w:rsidRPr="00FF6916" w:rsidRDefault="00315882" w:rsidP="00FF6916">
      <w:pPr>
        <w:rPr>
          <w:lang w:val="es-ES"/>
        </w:rPr>
      </w:pPr>
      <w:r>
        <w:rPr>
          <w:lang w:val="es-ES"/>
        </w:rPr>
        <w:t xml:space="preserve">Usuario que puede ver y filtrar datos de simulaciones, como visualizar los gráficos dinámicos </w:t>
      </w:r>
      <w:r w:rsidR="00AD1C2F">
        <w:rPr>
          <w:lang w:val="es-ES"/>
        </w:rPr>
        <w:t>pre existente</w:t>
      </w:r>
      <w:r>
        <w:rPr>
          <w:lang w:val="es-ES"/>
        </w:rPr>
        <w:t>.</w:t>
      </w:r>
    </w:p>
    <w:p w14:paraId="12EBC48B" w14:textId="61E703E5" w:rsidR="00315882" w:rsidRDefault="00315882" w:rsidP="00315882">
      <w:pPr>
        <w:pStyle w:val="Prrafodelista"/>
        <w:numPr>
          <w:ilvl w:val="0"/>
          <w:numId w:val="26"/>
        </w:numPr>
        <w:rPr>
          <w:lang w:val="es-ES"/>
        </w:rPr>
      </w:pPr>
      <w:r>
        <w:rPr>
          <w:lang w:val="es-ES"/>
        </w:rPr>
        <w:t xml:space="preserve">Filtrar simulaciones pre existentes para un post análisis </w:t>
      </w:r>
    </w:p>
    <w:p w14:paraId="768D49D2" w14:textId="08674B3C" w:rsidR="00315882" w:rsidRDefault="00315882" w:rsidP="00315882">
      <w:pPr>
        <w:pStyle w:val="Prrafodelista"/>
        <w:numPr>
          <w:ilvl w:val="0"/>
          <w:numId w:val="26"/>
        </w:numPr>
        <w:rPr>
          <w:lang w:val="es-ES"/>
        </w:rPr>
      </w:pPr>
      <w:r>
        <w:rPr>
          <w:lang w:val="es-ES"/>
        </w:rPr>
        <w:t>Ver estadísticas y métricas de los datos sorbe simulaciones en sistema.</w:t>
      </w:r>
    </w:p>
    <w:p w14:paraId="41624485" w14:textId="6B1CB877" w:rsidR="00FF6916" w:rsidRPr="00315882" w:rsidRDefault="00FF6916" w:rsidP="00315882">
      <w:pPr>
        <w:pStyle w:val="Prrafodelista"/>
        <w:numPr>
          <w:ilvl w:val="0"/>
          <w:numId w:val="26"/>
        </w:numPr>
        <w:rPr>
          <w:lang w:val="es-ES"/>
        </w:rPr>
      </w:pPr>
      <w:r>
        <w:rPr>
          <w:lang w:val="es-ES"/>
        </w:rPr>
        <w:t>Acceder a un registro ordenado por fecha de todos de todas las visualizaciones de información que se han realizado referentes al filtrado de datos</w:t>
      </w:r>
    </w:p>
    <w:p w14:paraId="00537AC4" w14:textId="77777777" w:rsidR="004E7BDC" w:rsidRPr="004E7BDC" w:rsidRDefault="004E7BDC" w:rsidP="004E7BDC">
      <w:pPr>
        <w:rPr>
          <w:lang w:val="es-ES"/>
        </w:rPr>
      </w:pPr>
    </w:p>
    <w:p w14:paraId="1D99608F" w14:textId="77777777" w:rsidR="004F393D" w:rsidRPr="00315882" w:rsidRDefault="004F393D" w:rsidP="004F393D">
      <w:pPr>
        <w:rPr>
          <w:rFonts w:cs="Arial"/>
          <w:lang w:val="es-CL"/>
        </w:rPr>
      </w:pPr>
    </w:p>
    <w:p w14:paraId="71D5B92A" w14:textId="71543A6D" w:rsidR="007F41C7" w:rsidRPr="00757363" w:rsidRDefault="00E24863" w:rsidP="00E71E48">
      <w:pPr>
        <w:pStyle w:val="EstiloTtulo1TimesNewRoman14ptNegritaVersalesDespus"/>
        <w:tabs>
          <w:tab w:val="clear" w:pos="1980"/>
        </w:tabs>
        <w:ind w:left="0"/>
        <w:rPr>
          <w:rFonts w:cs="Arial"/>
          <w:lang w:val="es-AR" w:eastAsia="en-US"/>
        </w:rPr>
      </w:pPr>
      <w:bookmarkStart w:id="8" w:name="_Toc189019370"/>
      <w:bookmarkStart w:id="9" w:name="_Toc22476369"/>
      <w:bookmarkStart w:id="10" w:name="_Toc22704259"/>
      <w:bookmarkStart w:id="11" w:name="_Toc45593391"/>
      <w:r w:rsidRPr="00757363">
        <w:rPr>
          <w:rFonts w:ascii="Arial" w:hAnsi="Arial" w:cs="Arial"/>
          <w:lang w:val="es-AR" w:eastAsia="en-US"/>
        </w:rPr>
        <w:lastRenderedPageBreak/>
        <w:t>Diagrama</w:t>
      </w:r>
      <w:bookmarkEnd w:id="8"/>
      <w:r w:rsidR="00757363">
        <w:rPr>
          <w:rFonts w:ascii="Arial" w:hAnsi="Arial" w:cs="Arial"/>
          <w:lang w:val="es-AR" w:eastAsia="en-US"/>
        </w:rPr>
        <w:t>s</w:t>
      </w:r>
    </w:p>
    <w:p w14:paraId="5C0ECE42" w14:textId="0E895935" w:rsidR="000A28B4" w:rsidRDefault="000A28B4" w:rsidP="00E71E48">
      <w:pPr>
        <w:pStyle w:val="Ttulo2"/>
        <w:numPr>
          <w:ilvl w:val="1"/>
          <w:numId w:val="11"/>
        </w:numPr>
        <w:rPr>
          <w:rFonts w:ascii="Arial" w:hAnsi="Arial" w:cs="Arial"/>
          <w:smallCaps/>
          <w:lang w:val="es-ES"/>
        </w:rPr>
      </w:pPr>
      <w:bookmarkStart w:id="12" w:name="_Toc172632967"/>
      <w:r>
        <w:rPr>
          <w:noProof/>
          <w:lang w:val="es-CL" w:eastAsia="es-CL"/>
        </w:rPr>
        <w:drawing>
          <wp:inline distT="0" distB="0" distL="0" distR="0" wp14:anchorId="55BF923E" wp14:editId="3B5B17C9">
            <wp:extent cx="5619750" cy="30194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3019425"/>
                    </a:xfrm>
                    <a:prstGeom prst="rect">
                      <a:avLst/>
                    </a:prstGeom>
                  </pic:spPr>
                </pic:pic>
              </a:graphicData>
            </a:graphic>
          </wp:inline>
        </w:drawing>
      </w:r>
      <w:r w:rsidRPr="00E71E48">
        <w:rPr>
          <w:rFonts w:ascii="Arial" w:hAnsi="Arial" w:cs="Arial"/>
          <w:smallCaps/>
          <w:lang w:val="es-ES"/>
        </w:rPr>
        <w:t xml:space="preserve"> </w:t>
      </w:r>
      <w:r w:rsidR="00E71E48">
        <w:rPr>
          <w:rFonts w:ascii="Arial" w:hAnsi="Arial" w:cs="Arial"/>
          <w:smallCaps/>
          <w:lang w:val="es-ES"/>
        </w:rPr>
        <w:t xml:space="preserve"> Modelo tablas de base de datos</w:t>
      </w:r>
    </w:p>
    <w:p w14:paraId="496A75F2" w14:textId="2F574734" w:rsidR="00183061" w:rsidRDefault="00183061" w:rsidP="00183061">
      <w:pPr>
        <w:rPr>
          <w:lang w:val="es-ES"/>
        </w:rPr>
      </w:pPr>
    </w:p>
    <w:p w14:paraId="143B904C" w14:textId="42535714" w:rsidR="00183061" w:rsidRDefault="00183061" w:rsidP="00183061">
      <w:pPr>
        <w:rPr>
          <w:lang w:val="es-ES"/>
        </w:rPr>
      </w:pPr>
      <w:r>
        <w:rPr>
          <w:noProof/>
          <w:lang w:val="es-CL" w:eastAsia="es-CL"/>
        </w:rPr>
        <w:drawing>
          <wp:anchor distT="0" distB="0" distL="114300" distR="114300" simplePos="0" relativeHeight="251777536" behindDoc="0" locked="0" layoutInCell="1" allowOverlap="1" wp14:anchorId="6D6F11BE" wp14:editId="712A0E1C">
            <wp:simplePos x="0" y="0"/>
            <wp:positionH relativeFrom="column">
              <wp:posOffset>-495300</wp:posOffset>
            </wp:positionH>
            <wp:positionV relativeFrom="paragraph">
              <wp:posOffset>354330</wp:posOffset>
            </wp:positionV>
            <wp:extent cx="6927850" cy="2533650"/>
            <wp:effectExtent l="0" t="0" r="635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27850" cy="2533650"/>
                    </a:xfrm>
                    <a:prstGeom prst="rect">
                      <a:avLst/>
                    </a:prstGeom>
                  </pic:spPr>
                </pic:pic>
              </a:graphicData>
            </a:graphic>
            <wp14:sizeRelH relativeFrom="page">
              <wp14:pctWidth>0</wp14:pctWidth>
            </wp14:sizeRelH>
            <wp14:sizeRelV relativeFrom="page">
              <wp14:pctHeight>0</wp14:pctHeight>
            </wp14:sizeRelV>
          </wp:anchor>
        </w:drawing>
      </w:r>
    </w:p>
    <w:p w14:paraId="4C1B5CBF" w14:textId="50323865" w:rsidR="00183061" w:rsidRDefault="00183061" w:rsidP="00183061">
      <w:pPr>
        <w:rPr>
          <w:lang w:val="es-ES"/>
        </w:rPr>
      </w:pPr>
    </w:p>
    <w:p w14:paraId="50C1DA83" w14:textId="4F10B64A" w:rsidR="00183061" w:rsidRDefault="00183061" w:rsidP="00183061">
      <w:pPr>
        <w:rPr>
          <w:lang w:val="es-ES"/>
        </w:rPr>
      </w:pPr>
    </w:p>
    <w:p w14:paraId="37E8A63D" w14:textId="3B4DA464" w:rsidR="00183061" w:rsidRDefault="00183061" w:rsidP="00183061">
      <w:pPr>
        <w:rPr>
          <w:lang w:val="es-ES"/>
        </w:rPr>
      </w:pPr>
    </w:p>
    <w:p w14:paraId="733E330C" w14:textId="0A22538A" w:rsidR="00183061" w:rsidRDefault="00183061" w:rsidP="00183061">
      <w:pPr>
        <w:rPr>
          <w:lang w:val="es-ES"/>
        </w:rPr>
      </w:pPr>
    </w:p>
    <w:p w14:paraId="343938BD" w14:textId="51DAD382" w:rsidR="00183061" w:rsidRDefault="00183061" w:rsidP="00183061">
      <w:pPr>
        <w:rPr>
          <w:lang w:val="es-ES"/>
        </w:rPr>
      </w:pPr>
    </w:p>
    <w:p w14:paraId="12427B5C" w14:textId="5EB7F504" w:rsidR="00183061" w:rsidRDefault="00183061" w:rsidP="00183061">
      <w:pPr>
        <w:rPr>
          <w:lang w:val="es-ES"/>
        </w:rPr>
      </w:pPr>
    </w:p>
    <w:p w14:paraId="1B8343F4" w14:textId="47B98A8D" w:rsidR="00183061" w:rsidRDefault="00183061" w:rsidP="00183061">
      <w:pPr>
        <w:rPr>
          <w:lang w:val="es-ES"/>
        </w:rPr>
      </w:pPr>
    </w:p>
    <w:p w14:paraId="15D29EB7" w14:textId="0DFDB383" w:rsidR="00183061" w:rsidRDefault="00183061" w:rsidP="00183061">
      <w:pPr>
        <w:rPr>
          <w:lang w:val="es-ES"/>
        </w:rPr>
      </w:pPr>
    </w:p>
    <w:p w14:paraId="3747256D" w14:textId="2C3E61FE" w:rsidR="00183061" w:rsidRDefault="00183061" w:rsidP="00183061">
      <w:pPr>
        <w:rPr>
          <w:lang w:val="es-ES"/>
        </w:rPr>
      </w:pPr>
    </w:p>
    <w:p w14:paraId="3F738ADC" w14:textId="5F93DFE1" w:rsidR="00183061" w:rsidRDefault="00183061" w:rsidP="00183061">
      <w:pPr>
        <w:rPr>
          <w:lang w:val="es-ES"/>
        </w:rPr>
      </w:pPr>
    </w:p>
    <w:p w14:paraId="4C1F995D" w14:textId="6BE625C8" w:rsidR="00183061" w:rsidRDefault="00183061" w:rsidP="00183061">
      <w:pPr>
        <w:rPr>
          <w:lang w:val="es-ES"/>
        </w:rPr>
      </w:pPr>
    </w:p>
    <w:p w14:paraId="3560B503" w14:textId="4DBA0165" w:rsidR="00183061" w:rsidRDefault="00183061" w:rsidP="00183061">
      <w:pPr>
        <w:rPr>
          <w:lang w:val="es-ES"/>
        </w:rPr>
      </w:pPr>
    </w:p>
    <w:p w14:paraId="5A0CFF64" w14:textId="4604A474" w:rsidR="00183061" w:rsidRDefault="00183061" w:rsidP="00183061">
      <w:pPr>
        <w:rPr>
          <w:lang w:val="es-ES"/>
        </w:rPr>
      </w:pPr>
    </w:p>
    <w:p w14:paraId="3FAE8E39" w14:textId="5CD90A0F" w:rsidR="00183061" w:rsidRDefault="00183061" w:rsidP="00183061">
      <w:pPr>
        <w:rPr>
          <w:lang w:val="es-ES"/>
        </w:rPr>
      </w:pPr>
    </w:p>
    <w:p w14:paraId="2692F3F4" w14:textId="611E2E0B" w:rsidR="00183061" w:rsidRDefault="00183061" w:rsidP="00183061">
      <w:pPr>
        <w:rPr>
          <w:lang w:val="es-ES"/>
        </w:rPr>
      </w:pPr>
    </w:p>
    <w:p w14:paraId="6EA5A9E9" w14:textId="3647EBC3" w:rsidR="00183061" w:rsidRPr="00183061" w:rsidRDefault="00183061" w:rsidP="00183061">
      <w:pPr>
        <w:rPr>
          <w:lang w:val="es-ES"/>
        </w:rPr>
      </w:pPr>
    </w:p>
    <w:p w14:paraId="3F0BA859" w14:textId="3D7A4A64" w:rsidR="000A28B4" w:rsidRDefault="000A28B4" w:rsidP="000A28B4">
      <w:pPr>
        <w:rPr>
          <w:rFonts w:cs="Arial"/>
          <w:lang w:val="es-ES"/>
        </w:rPr>
      </w:pPr>
    </w:p>
    <w:p w14:paraId="3D46272A" w14:textId="7EB71D2C" w:rsidR="000A28B4" w:rsidRDefault="000A28B4" w:rsidP="000A28B4">
      <w:pPr>
        <w:rPr>
          <w:rFonts w:cs="Arial"/>
          <w:lang w:val="es-ES"/>
        </w:rPr>
      </w:pPr>
    </w:p>
    <w:p w14:paraId="47593F03" w14:textId="431ACCEF" w:rsidR="000A28B4" w:rsidRDefault="000A28B4" w:rsidP="000A28B4">
      <w:pPr>
        <w:rPr>
          <w:rFonts w:cs="Arial"/>
          <w:lang w:val="es-ES"/>
        </w:rPr>
      </w:pPr>
    </w:p>
    <w:p w14:paraId="45D33E3D" w14:textId="4083EC89" w:rsidR="000A28B4" w:rsidRDefault="000A28B4" w:rsidP="000A28B4">
      <w:pPr>
        <w:rPr>
          <w:rFonts w:cs="Arial"/>
          <w:lang w:val="es-ES"/>
        </w:rPr>
      </w:pPr>
    </w:p>
    <w:p w14:paraId="0872EACC" w14:textId="0AF6C9C3" w:rsidR="00183061" w:rsidRDefault="00183061" w:rsidP="00924E29">
      <w:pPr>
        <w:ind w:left="0"/>
        <w:rPr>
          <w:rFonts w:cs="Arial"/>
          <w:lang w:val="es-AR" w:eastAsia="en-US"/>
        </w:rPr>
      </w:pPr>
    </w:p>
    <w:p w14:paraId="3BA658AB" w14:textId="0B90E30D" w:rsidR="00183061" w:rsidRDefault="00183061" w:rsidP="00924E29">
      <w:pPr>
        <w:ind w:left="0"/>
        <w:rPr>
          <w:rFonts w:cs="Arial"/>
          <w:lang w:val="es-AR" w:eastAsia="en-US"/>
        </w:rPr>
      </w:pPr>
    </w:p>
    <w:p w14:paraId="77A479AD" w14:textId="6920364D" w:rsidR="00183061" w:rsidRDefault="00183061" w:rsidP="00924E29">
      <w:pPr>
        <w:ind w:left="0"/>
        <w:rPr>
          <w:rFonts w:cs="Arial"/>
          <w:lang w:val="es-AR" w:eastAsia="en-US"/>
        </w:rPr>
      </w:pPr>
    </w:p>
    <w:p w14:paraId="3345B577" w14:textId="42AB9E6A" w:rsidR="000A28B4" w:rsidRDefault="000A28B4" w:rsidP="00AE7979">
      <w:pPr>
        <w:pStyle w:val="Ttulo2"/>
        <w:numPr>
          <w:ilvl w:val="1"/>
          <w:numId w:val="11"/>
        </w:numPr>
        <w:rPr>
          <w:rFonts w:ascii="Arial" w:hAnsi="Arial" w:cs="Arial"/>
          <w:smallCaps/>
          <w:lang w:val="es-ES"/>
        </w:rPr>
      </w:pPr>
      <w:r>
        <w:rPr>
          <w:rFonts w:cs="Arial"/>
          <w:lang w:val="es-AR" w:eastAsia="en-US"/>
        </w:rPr>
        <w:t xml:space="preserve">  </w:t>
      </w:r>
      <w:r>
        <w:rPr>
          <w:rFonts w:ascii="Arial" w:hAnsi="Arial" w:cs="Arial"/>
          <w:smallCaps/>
          <w:lang w:val="es-ES"/>
        </w:rPr>
        <w:t>Modelo</w:t>
      </w:r>
      <w:r w:rsidR="00E71E48">
        <w:rPr>
          <w:rFonts w:ascii="Arial" w:hAnsi="Arial" w:cs="Arial"/>
          <w:smallCaps/>
          <w:lang w:val="es-ES"/>
        </w:rPr>
        <w:t xml:space="preserve"> </w:t>
      </w:r>
      <w:r w:rsidR="00924E29">
        <w:rPr>
          <w:rFonts w:ascii="Arial" w:hAnsi="Arial" w:cs="Arial"/>
          <w:smallCaps/>
          <w:lang w:val="es-ES"/>
        </w:rPr>
        <w:t>entidad</w:t>
      </w:r>
      <w:r w:rsidR="00196AEC">
        <w:rPr>
          <w:rFonts w:ascii="Arial" w:hAnsi="Arial" w:cs="Arial"/>
          <w:smallCaps/>
          <w:lang w:val="es-ES"/>
        </w:rPr>
        <w:t xml:space="preserve"> </w:t>
      </w:r>
      <w:r w:rsidR="00924E29">
        <w:rPr>
          <w:rFonts w:ascii="Arial" w:hAnsi="Arial" w:cs="Arial"/>
          <w:smallCaps/>
          <w:lang w:val="es-ES"/>
        </w:rPr>
        <w:t>:</w:t>
      </w:r>
      <w:r w:rsidR="00196AEC">
        <w:rPr>
          <w:rFonts w:ascii="Arial" w:hAnsi="Arial" w:cs="Arial"/>
          <w:smallCaps/>
          <w:lang w:val="es-ES"/>
        </w:rPr>
        <w:t xml:space="preserve"> </w:t>
      </w:r>
      <w:r w:rsidR="00E71B40">
        <w:rPr>
          <w:rFonts w:ascii="Arial" w:hAnsi="Arial" w:cs="Arial"/>
          <w:smallCaps/>
          <w:lang w:val="es-ES"/>
        </w:rPr>
        <w:t>relación</w:t>
      </w:r>
    </w:p>
    <w:p w14:paraId="69B24F55" w14:textId="5296BC93" w:rsidR="00E71E48" w:rsidRDefault="00183061" w:rsidP="00E71E48">
      <w:pPr>
        <w:rPr>
          <w:lang w:val="es-ES"/>
        </w:rPr>
      </w:pPr>
      <w:r>
        <w:rPr>
          <w:noProof/>
          <w:lang w:val="es-CL" w:eastAsia="es-CL"/>
        </w:rPr>
        <w:drawing>
          <wp:anchor distT="0" distB="0" distL="114300" distR="114300" simplePos="0" relativeHeight="251621888" behindDoc="0" locked="0" layoutInCell="1" allowOverlap="1" wp14:anchorId="4AE61C1F" wp14:editId="0B475E70">
            <wp:simplePos x="0" y="0"/>
            <wp:positionH relativeFrom="column">
              <wp:posOffset>0</wp:posOffset>
            </wp:positionH>
            <wp:positionV relativeFrom="paragraph">
              <wp:posOffset>193675</wp:posOffset>
            </wp:positionV>
            <wp:extent cx="5943600" cy="3083560"/>
            <wp:effectExtent l="0" t="0" r="0" b="254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83560"/>
                    </a:xfrm>
                    <a:prstGeom prst="rect">
                      <a:avLst/>
                    </a:prstGeom>
                  </pic:spPr>
                </pic:pic>
              </a:graphicData>
            </a:graphic>
            <wp14:sizeRelH relativeFrom="page">
              <wp14:pctWidth>0</wp14:pctWidth>
            </wp14:sizeRelH>
            <wp14:sizeRelV relativeFrom="page">
              <wp14:pctHeight>0</wp14:pctHeight>
            </wp14:sizeRelV>
          </wp:anchor>
        </w:drawing>
      </w:r>
    </w:p>
    <w:p w14:paraId="79BAA04E" w14:textId="48B45BB7" w:rsidR="00E71E48" w:rsidRDefault="00E71E48" w:rsidP="00E71E48">
      <w:pPr>
        <w:rPr>
          <w:lang w:val="es-ES"/>
        </w:rPr>
      </w:pPr>
    </w:p>
    <w:p w14:paraId="17C7D74E" w14:textId="66679CC3" w:rsidR="00E71E48" w:rsidRDefault="00E71E48" w:rsidP="00E71E48">
      <w:pPr>
        <w:rPr>
          <w:lang w:val="es-ES"/>
        </w:rPr>
      </w:pPr>
    </w:p>
    <w:p w14:paraId="47F196D4" w14:textId="034B81F2" w:rsidR="00E71E48" w:rsidRDefault="00E71E48" w:rsidP="00E71E48">
      <w:pPr>
        <w:rPr>
          <w:lang w:val="es-ES"/>
        </w:rPr>
      </w:pPr>
    </w:p>
    <w:p w14:paraId="4A90BF68" w14:textId="3C6CCD55" w:rsidR="00E71E48" w:rsidRDefault="00E71E48" w:rsidP="00E71E48">
      <w:pPr>
        <w:rPr>
          <w:lang w:val="es-ES"/>
        </w:rPr>
      </w:pPr>
    </w:p>
    <w:p w14:paraId="1D16CDF9" w14:textId="7936B797" w:rsidR="00E71E48" w:rsidRDefault="00E71E48" w:rsidP="00E71E48">
      <w:pPr>
        <w:rPr>
          <w:lang w:val="es-ES"/>
        </w:rPr>
      </w:pPr>
    </w:p>
    <w:p w14:paraId="246EF533" w14:textId="22A8B26B" w:rsidR="00E71E48" w:rsidRDefault="00E71E48" w:rsidP="00E71E48">
      <w:pPr>
        <w:rPr>
          <w:lang w:val="es-ES"/>
        </w:rPr>
      </w:pPr>
    </w:p>
    <w:p w14:paraId="1DBC5B85" w14:textId="221A3441" w:rsidR="00E71E48" w:rsidRDefault="00E71E48" w:rsidP="00E71E48">
      <w:pPr>
        <w:rPr>
          <w:lang w:val="es-ES"/>
        </w:rPr>
      </w:pPr>
    </w:p>
    <w:p w14:paraId="27F0607D" w14:textId="7AE718C0" w:rsidR="00E71E48" w:rsidRDefault="00E71E48" w:rsidP="00E71E48">
      <w:pPr>
        <w:rPr>
          <w:lang w:val="es-ES"/>
        </w:rPr>
      </w:pPr>
    </w:p>
    <w:p w14:paraId="7BFF4CC6" w14:textId="3CD1855E" w:rsidR="00E71E48" w:rsidRDefault="00183061" w:rsidP="00E71E48">
      <w:pPr>
        <w:rPr>
          <w:lang w:val="es-ES"/>
        </w:rPr>
      </w:pPr>
      <w:r>
        <w:rPr>
          <w:noProof/>
          <w:lang w:val="es-CL" w:eastAsia="es-CL"/>
        </w:rPr>
        <w:drawing>
          <wp:anchor distT="0" distB="0" distL="114300" distR="114300" simplePos="0" relativeHeight="251715072" behindDoc="0" locked="0" layoutInCell="1" allowOverlap="1" wp14:anchorId="460B78E4" wp14:editId="44E6A3A6">
            <wp:simplePos x="0" y="0"/>
            <wp:positionH relativeFrom="column">
              <wp:posOffset>0</wp:posOffset>
            </wp:positionH>
            <wp:positionV relativeFrom="paragraph">
              <wp:posOffset>288925</wp:posOffset>
            </wp:positionV>
            <wp:extent cx="5943600" cy="2379980"/>
            <wp:effectExtent l="0" t="0" r="0" b="127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379980"/>
                    </a:xfrm>
                    <a:prstGeom prst="rect">
                      <a:avLst/>
                    </a:prstGeom>
                  </pic:spPr>
                </pic:pic>
              </a:graphicData>
            </a:graphic>
            <wp14:sizeRelH relativeFrom="page">
              <wp14:pctWidth>0</wp14:pctWidth>
            </wp14:sizeRelH>
            <wp14:sizeRelV relativeFrom="page">
              <wp14:pctHeight>0</wp14:pctHeight>
            </wp14:sizeRelV>
          </wp:anchor>
        </w:drawing>
      </w:r>
    </w:p>
    <w:p w14:paraId="36CBE5AB" w14:textId="57C38542" w:rsidR="00E71E48" w:rsidRDefault="00E71E48" w:rsidP="00E71E48">
      <w:pPr>
        <w:rPr>
          <w:lang w:val="es-ES"/>
        </w:rPr>
      </w:pPr>
    </w:p>
    <w:p w14:paraId="12DFE6A8" w14:textId="2FA07292" w:rsidR="00E71E48" w:rsidRDefault="00E71E48" w:rsidP="00E71E48">
      <w:pPr>
        <w:ind w:left="0"/>
        <w:rPr>
          <w:lang w:val="es-ES"/>
        </w:rPr>
      </w:pPr>
    </w:p>
    <w:p w14:paraId="5E1672EF" w14:textId="55E3E755" w:rsidR="00E71E48" w:rsidRPr="00255F50" w:rsidRDefault="00E71E48" w:rsidP="00E71E48">
      <w:pPr>
        <w:pStyle w:val="Ttulo2"/>
        <w:numPr>
          <w:ilvl w:val="0"/>
          <w:numId w:val="0"/>
        </w:numPr>
        <w:rPr>
          <w:rFonts w:ascii="Arial" w:hAnsi="Arial" w:cs="Arial"/>
          <w:smallCaps/>
          <w:lang w:val="es-ES"/>
        </w:rPr>
      </w:pPr>
    </w:p>
    <w:p w14:paraId="5A32FF72" w14:textId="77777777" w:rsidR="00E71E48" w:rsidRPr="00E71E48" w:rsidRDefault="00E71E48" w:rsidP="00E71E48">
      <w:pPr>
        <w:rPr>
          <w:lang w:val="es-ES"/>
        </w:rPr>
      </w:pPr>
    </w:p>
    <w:p w14:paraId="2B329A27" w14:textId="7D2A5003" w:rsidR="000A28B4" w:rsidRDefault="000A28B4" w:rsidP="00315882">
      <w:pPr>
        <w:ind w:left="0"/>
        <w:rPr>
          <w:rFonts w:cs="Arial"/>
          <w:lang w:val="es-AR" w:eastAsia="en-US"/>
        </w:rPr>
      </w:pPr>
    </w:p>
    <w:p w14:paraId="2EE94895" w14:textId="77777777" w:rsidR="00183061" w:rsidRDefault="00183061" w:rsidP="00315882">
      <w:pPr>
        <w:ind w:left="0"/>
        <w:rPr>
          <w:rFonts w:cs="Arial"/>
          <w:lang w:val="es-AR" w:eastAsia="en-US"/>
        </w:rPr>
      </w:pPr>
    </w:p>
    <w:p w14:paraId="46924209" w14:textId="77777777" w:rsidR="00183061" w:rsidRDefault="00183061" w:rsidP="00315882">
      <w:pPr>
        <w:ind w:left="0"/>
        <w:rPr>
          <w:rFonts w:cs="Arial"/>
          <w:lang w:val="es-AR" w:eastAsia="en-US"/>
        </w:rPr>
      </w:pPr>
    </w:p>
    <w:p w14:paraId="73FC3F2A" w14:textId="77777777" w:rsidR="00183061" w:rsidRDefault="00183061" w:rsidP="00315882">
      <w:pPr>
        <w:ind w:left="0"/>
        <w:rPr>
          <w:rFonts w:cs="Arial"/>
          <w:lang w:val="es-AR" w:eastAsia="en-US"/>
        </w:rPr>
      </w:pPr>
    </w:p>
    <w:p w14:paraId="2F101DAD" w14:textId="0FC09FF0" w:rsidR="00183061" w:rsidRDefault="00183061" w:rsidP="00315882">
      <w:pPr>
        <w:ind w:left="0"/>
        <w:rPr>
          <w:rFonts w:cs="Arial"/>
          <w:lang w:val="es-AR" w:eastAsia="en-US"/>
        </w:rPr>
      </w:pPr>
    </w:p>
    <w:p w14:paraId="184F5396" w14:textId="77777777" w:rsidR="00183061" w:rsidRDefault="00183061" w:rsidP="00315882">
      <w:pPr>
        <w:ind w:left="0"/>
        <w:rPr>
          <w:rFonts w:cs="Arial"/>
          <w:lang w:val="es-AR" w:eastAsia="en-US"/>
        </w:rPr>
      </w:pPr>
    </w:p>
    <w:p w14:paraId="36465DE3" w14:textId="3D3786C2" w:rsidR="00183061" w:rsidRDefault="00183061" w:rsidP="00315882">
      <w:pPr>
        <w:ind w:left="0"/>
        <w:rPr>
          <w:rFonts w:cs="Arial"/>
          <w:lang w:val="es-AR" w:eastAsia="en-US"/>
        </w:rPr>
      </w:pPr>
    </w:p>
    <w:p w14:paraId="1EFB4F59" w14:textId="6EEAB53D" w:rsidR="00AE7979" w:rsidRDefault="00AE7979" w:rsidP="00AE7979">
      <w:pPr>
        <w:ind w:left="0"/>
        <w:rPr>
          <w:rFonts w:cs="Arial"/>
          <w:lang w:val="es-AR" w:eastAsia="en-US"/>
        </w:rPr>
      </w:pPr>
      <w:bookmarkStart w:id="13" w:name="_GoBack"/>
      <w:bookmarkEnd w:id="13"/>
    </w:p>
    <w:p w14:paraId="2A1FD623" w14:textId="3DF0A649" w:rsidR="00AE7979" w:rsidRDefault="00AE7979" w:rsidP="00AE7979">
      <w:pPr>
        <w:pStyle w:val="Ttulo2"/>
        <w:numPr>
          <w:ilvl w:val="1"/>
          <w:numId w:val="11"/>
        </w:numPr>
        <w:rPr>
          <w:rFonts w:ascii="Arial" w:hAnsi="Arial" w:cs="Arial"/>
          <w:smallCaps/>
          <w:lang w:val="es-ES"/>
        </w:rPr>
      </w:pPr>
      <w:r>
        <w:rPr>
          <w:rFonts w:cs="Arial"/>
          <w:lang w:val="es-AR" w:eastAsia="en-US"/>
        </w:rPr>
        <w:lastRenderedPageBreak/>
        <w:t xml:space="preserve">  </w:t>
      </w:r>
      <w:r>
        <w:rPr>
          <w:rFonts w:ascii="Arial" w:hAnsi="Arial" w:cs="Arial"/>
          <w:smallCaps/>
          <w:lang w:val="es-ES"/>
        </w:rPr>
        <w:t>Diagrama de secuencia:</w:t>
      </w:r>
    </w:p>
    <w:p w14:paraId="60540706" w14:textId="0091EBB2" w:rsidR="00A73D2E" w:rsidRDefault="00E71B40" w:rsidP="00315882">
      <w:pPr>
        <w:ind w:left="0"/>
        <w:rPr>
          <w:rFonts w:cs="Arial"/>
          <w:lang w:val="es-AR" w:eastAsia="en-US"/>
        </w:rPr>
      </w:pPr>
      <w:r>
        <w:rPr>
          <w:rFonts w:cs="Arial"/>
          <w:noProof/>
          <w:lang w:val="es-CL" w:eastAsia="es-CL"/>
        </w:rPr>
        <w:drawing>
          <wp:anchor distT="0" distB="0" distL="114300" distR="114300" simplePos="0" relativeHeight="251551232" behindDoc="0" locked="0" layoutInCell="1" allowOverlap="1" wp14:anchorId="21A3B80F" wp14:editId="14B4800C">
            <wp:simplePos x="0" y="0"/>
            <wp:positionH relativeFrom="column">
              <wp:posOffset>-228600</wp:posOffset>
            </wp:positionH>
            <wp:positionV relativeFrom="paragraph">
              <wp:posOffset>352425</wp:posOffset>
            </wp:positionV>
            <wp:extent cx="5943600" cy="459295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_de_secuencia_-_Página_1_.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anchor>
        </w:drawing>
      </w:r>
    </w:p>
    <w:p w14:paraId="047760BE" w14:textId="4DE31700" w:rsidR="00AE7979" w:rsidRDefault="00AE7979" w:rsidP="00AE7979">
      <w:pPr>
        <w:ind w:left="792"/>
        <w:rPr>
          <w:rFonts w:cs="Arial"/>
          <w:lang w:val="es-AR" w:eastAsia="en-US"/>
        </w:rPr>
      </w:pPr>
    </w:p>
    <w:p w14:paraId="336C0C41" w14:textId="77777777" w:rsidR="00E71B40" w:rsidRDefault="00E71B40" w:rsidP="00AE7979">
      <w:pPr>
        <w:ind w:left="792"/>
        <w:rPr>
          <w:rFonts w:cs="Arial"/>
          <w:lang w:val="es-AR" w:eastAsia="en-US"/>
        </w:rPr>
      </w:pPr>
    </w:p>
    <w:p w14:paraId="65ADB7F7" w14:textId="77777777" w:rsidR="00E71B40" w:rsidRDefault="00E71B40" w:rsidP="00AE7979">
      <w:pPr>
        <w:ind w:left="792"/>
        <w:rPr>
          <w:rFonts w:cs="Arial"/>
          <w:lang w:val="es-AR" w:eastAsia="en-US"/>
        </w:rPr>
      </w:pPr>
    </w:p>
    <w:p w14:paraId="7367F844" w14:textId="01965EA0" w:rsidR="00AE7979" w:rsidRDefault="00AE7979" w:rsidP="00315882">
      <w:pPr>
        <w:ind w:left="0"/>
        <w:rPr>
          <w:rFonts w:cs="Arial"/>
          <w:lang w:val="es-AR" w:eastAsia="en-US"/>
        </w:rPr>
      </w:pPr>
    </w:p>
    <w:p w14:paraId="76AC3BF1" w14:textId="77777777" w:rsidR="00AE7979" w:rsidRDefault="00AE7979" w:rsidP="00315882">
      <w:pPr>
        <w:ind w:left="0"/>
        <w:rPr>
          <w:rFonts w:cs="Arial"/>
          <w:lang w:val="es-AR" w:eastAsia="en-US"/>
        </w:rPr>
      </w:pPr>
    </w:p>
    <w:p w14:paraId="4884747A" w14:textId="77777777" w:rsidR="00AE7979" w:rsidRDefault="00AE7979" w:rsidP="00315882">
      <w:pPr>
        <w:ind w:left="0"/>
        <w:rPr>
          <w:rFonts w:cs="Arial"/>
          <w:lang w:val="es-AR" w:eastAsia="en-US"/>
        </w:rPr>
      </w:pPr>
    </w:p>
    <w:p w14:paraId="448C9060" w14:textId="77777777" w:rsidR="00183061" w:rsidRDefault="00183061" w:rsidP="00315882">
      <w:pPr>
        <w:ind w:left="0"/>
        <w:rPr>
          <w:rFonts w:cs="Arial"/>
          <w:lang w:val="es-AR" w:eastAsia="en-US"/>
        </w:rPr>
      </w:pPr>
    </w:p>
    <w:p w14:paraId="1C7543C4" w14:textId="77777777" w:rsidR="00AE7979" w:rsidRDefault="00AE7979" w:rsidP="00315882">
      <w:pPr>
        <w:ind w:left="0"/>
        <w:rPr>
          <w:rFonts w:cs="Arial"/>
          <w:lang w:val="es-AR" w:eastAsia="en-US"/>
        </w:rPr>
      </w:pPr>
    </w:p>
    <w:p w14:paraId="30885229" w14:textId="77777777" w:rsidR="00E71B40" w:rsidRDefault="00E71B40" w:rsidP="00E71B40">
      <w:pPr>
        <w:ind w:left="0"/>
        <w:rPr>
          <w:rFonts w:cs="Arial"/>
          <w:lang w:val="es-AR" w:eastAsia="en-US"/>
        </w:rPr>
      </w:pPr>
    </w:p>
    <w:p w14:paraId="098C557F" w14:textId="0DBA61B5" w:rsidR="00E71B40" w:rsidRDefault="00E71B40" w:rsidP="00E71B40">
      <w:pPr>
        <w:pStyle w:val="Ttulo2"/>
        <w:numPr>
          <w:ilvl w:val="1"/>
          <w:numId w:val="29"/>
        </w:numPr>
        <w:rPr>
          <w:rFonts w:ascii="Arial" w:hAnsi="Arial" w:cs="Arial"/>
          <w:smallCaps/>
          <w:lang w:val="es-ES"/>
        </w:rPr>
      </w:pPr>
      <w:r>
        <w:rPr>
          <w:rFonts w:cs="Arial"/>
          <w:lang w:val="es-AR" w:eastAsia="en-US"/>
        </w:rPr>
        <w:lastRenderedPageBreak/>
        <w:t xml:space="preserve">  </w:t>
      </w:r>
      <w:r>
        <w:rPr>
          <w:rFonts w:ascii="Arial" w:hAnsi="Arial" w:cs="Arial"/>
          <w:smallCaps/>
          <w:lang w:val="es-ES"/>
        </w:rPr>
        <w:t>Diagrama de clases:</w:t>
      </w:r>
    </w:p>
    <w:p w14:paraId="5F8B9494" w14:textId="77777777" w:rsidR="00183061" w:rsidRDefault="00183061" w:rsidP="00E71B40">
      <w:pPr>
        <w:ind w:left="0"/>
        <w:rPr>
          <w:rFonts w:cs="Arial"/>
          <w:lang w:val="es-AR" w:eastAsia="en-US"/>
        </w:rPr>
      </w:pPr>
    </w:p>
    <w:p w14:paraId="21569D4C" w14:textId="416A1E59" w:rsidR="00E71B40" w:rsidRDefault="001F69DF" w:rsidP="00E71B40">
      <w:pPr>
        <w:ind w:left="0"/>
        <w:rPr>
          <w:rFonts w:cs="Arial"/>
          <w:lang w:val="es-AR" w:eastAsia="en-US"/>
        </w:rPr>
      </w:pPr>
      <w:r>
        <w:rPr>
          <w:rFonts w:cs="Arial"/>
          <w:noProof/>
          <w:lang w:val="es-CL" w:eastAsia="es-CL"/>
        </w:rPr>
        <w:drawing>
          <wp:anchor distT="0" distB="0" distL="114300" distR="114300" simplePos="0" relativeHeight="251555328" behindDoc="0" locked="0" layoutInCell="1" allowOverlap="1" wp14:anchorId="22B5AF37" wp14:editId="5DF1E240">
            <wp:simplePos x="0" y="0"/>
            <wp:positionH relativeFrom="column">
              <wp:posOffset>-635</wp:posOffset>
            </wp:positionH>
            <wp:positionV relativeFrom="paragraph">
              <wp:posOffset>307975</wp:posOffset>
            </wp:positionV>
            <wp:extent cx="5791200" cy="312420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17-11-14 at 00.14.33.jpeg"/>
                    <pic:cNvPicPr/>
                  </pic:nvPicPr>
                  <pic:blipFill rotWithShape="1">
                    <a:blip r:embed="rId15">
                      <a:extLst>
                        <a:ext uri="{28A0092B-C50C-407E-A947-70E740481C1C}">
                          <a14:useLocalDpi xmlns:a14="http://schemas.microsoft.com/office/drawing/2010/main" val="0"/>
                        </a:ext>
                      </a:extLst>
                    </a:blip>
                    <a:srcRect l="22116" t="28528" r="14904" b="10992"/>
                    <a:stretch/>
                  </pic:blipFill>
                  <pic:spPr bwMode="auto">
                    <a:xfrm>
                      <a:off x="0" y="0"/>
                      <a:ext cx="5791200" cy="3124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98724F" w14:textId="72656E2E" w:rsidR="001F69DF" w:rsidRDefault="001F69DF" w:rsidP="001F69DF">
      <w:pPr>
        <w:pStyle w:val="Ttulo2"/>
        <w:numPr>
          <w:ilvl w:val="1"/>
          <w:numId w:val="30"/>
        </w:numPr>
        <w:rPr>
          <w:rFonts w:ascii="Arial" w:hAnsi="Arial" w:cs="Arial"/>
          <w:smallCaps/>
          <w:lang w:val="es-ES"/>
        </w:rPr>
      </w:pPr>
      <w:r>
        <w:rPr>
          <w:rFonts w:cs="Arial"/>
          <w:lang w:val="es-AR" w:eastAsia="en-US"/>
        </w:rPr>
        <w:t xml:space="preserve">  </w:t>
      </w:r>
      <w:r>
        <w:rPr>
          <w:rFonts w:ascii="Arial" w:hAnsi="Arial" w:cs="Arial"/>
          <w:smallCaps/>
          <w:lang w:val="es-ES"/>
        </w:rPr>
        <w:t>Diagrama de casos de uso:</w:t>
      </w:r>
    </w:p>
    <w:p w14:paraId="12DD31C5" w14:textId="32249B64" w:rsidR="00E71B40" w:rsidRDefault="00E71B40" w:rsidP="00E71B40">
      <w:pPr>
        <w:ind w:left="0"/>
        <w:rPr>
          <w:rFonts w:cs="Arial"/>
          <w:lang w:val="es-AR" w:eastAsia="en-US"/>
        </w:rPr>
      </w:pPr>
    </w:p>
    <w:p w14:paraId="4ACB1F25" w14:textId="41C89EB8" w:rsidR="00E71B40" w:rsidRDefault="001F69DF" w:rsidP="00E71B40">
      <w:pPr>
        <w:ind w:left="0"/>
        <w:rPr>
          <w:rFonts w:cs="Arial"/>
          <w:lang w:val="es-AR" w:eastAsia="en-US"/>
        </w:rPr>
      </w:pPr>
      <w:r>
        <w:rPr>
          <w:noProof/>
          <w:lang w:val="es-CL" w:eastAsia="es-CL"/>
        </w:rPr>
        <w:drawing>
          <wp:anchor distT="0" distB="0" distL="114300" distR="114300" simplePos="0" relativeHeight="251547136" behindDoc="0" locked="0" layoutInCell="1" allowOverlap="1" wp14:anchorId="487DDF58" wp14:editId="1FEE1F64">
            <wp:simplePos x="0" y="0"/>
            <wp:positionH relativeFrom="column">
              <wp:posOffset>0</wp:posOffset>
            </wp:positionH>
            <wp:positionV relativeFrom="paragraph">
              <wp:posOffset>-635</wp:posOffset>
            </wp:positionV>
            <wp:extent cx="5943600" cy="3230880"/>
            <wp:effectExtent l="0" t="0" r="0" b="762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230880"/>
                    </a:xfrm>
                    <a:prstGeom prst="rect">
                      <a:avLst/>
                    </a:prstGeom>
                  </pic:spPr>
                </pic:pic>
              </a:graphicData>
            </a:graphic>
            <wp14:sizeRelH relativeFrom="page">
              <wp14:pctWidth>0</wp14:pctWidth>
            </wp14:sizeRelH>
            <wp14:sizeRelV relativeFrom="page">
              <wp14:pctHeight>0</wp14:pctHeight>
            </wp14:sizeRelV>
          </wp:anchor>
        </w:drawing>
      </w:r>
    </w:p>
    <w:p w14:paraId="6D769A57" w14:textId="1AC10A0A" w:rsidR="00E71B40" w:rsidRDefault="00E71B40" w:rsidP="00E71B40">
      <w:pPr>
        <w:ind w:left="0"/>
        <w:rPr>
          <w:rFonts w:cs="Arial"/>
          <w:lang w:val="es-AR" w:eastAsia="en-US"/>
        </w:rPr>
      </w:pPr>
    </w:p>
    <w:p w14:paraId="7A0BFBE1" w14:textId="15FA7582" w:rsidR="00E71B40" w:rsidRDefault="00E71B40" w:rsidP="00E71B40">
      <w:pPr>
        <w:ind w:left="0"/>
        <w:rPr>
          <w:rFonts w:cs="Arial"/>
          <w:lang w:val="es-AR" w:eastAsia="en-US"/>
        </w:rPr>
      </w:pPr>
    </w:p>
    <w:p w14:paraId="38CAE5BE" w14:textId="7AA1FD03" w:rsidR="00E71B40" w:rsidRDefault="00E71B40" w:rsidP="00E71B40">
      <w:pPr>
        <w:ind w:left="0"/>
        <w:rPr>
          <w:rFonts w:cs="Arial"/>
          <w:lang w:val="es-AR" w:eastAsia="en-US"/>
        </w:rPr>
      </w:pPr>
    </w:p>
    <w:p w14:paraId="5ADC7F5E" w14:textId="482329AF" w:rsidR="00E71B40" w:rsidRDefault="00E71B40" w:rsidP="00E71B40">
      <w:pPr>
        <w:ind w:left="0"/>
        <w:rPr>
          <w:rFonts w:cs="Arial"/>
          <w:lang w:val="es-AR" w:eastAsia="en-US"/>
        </w:rPr>
      </w:pPr>
    </w:p>
    <w:p w14:paraId="62807628" w14:textId="4F88EBB9" w:rsidR="00A73D2E" w:rsidRPr="00315882" w:rsidRDefault="00A73D2E" w:rsidP="00315882">
      <w:pPr>
        <w:ind w:left="0"/>
        <w:rPr>
          <w:rFonts w:cs="Arial"/>
          <w:lang w:val="es-AR" w:eastAsia="en-US"/>
        </w:rPr>
      </w:pPr>
    </w:p>
    <w:bookmarkEnd w:id="9"/>
    <w:bookmarkEnd w:id="10"/>
    <w:bookmarkEnd w:id="11"/>
    <w:bookmarkEnd w:id="12"/>
    <w:p w14:paraId="1A7A5E65" w14:textId="0EB4F2D4" w:rsidR="004E7BDC" w:rsidRPr="000A28B4" w:rsidRDefault="006D57E4" w:rsidP="004E7BDC">
      <w:pPr>
        <w:pStyle w:val="EstiloTtulo1TimesNewRoman14ptNegritaVersalesDespus"/>
        <w:ind w:left="346" w:hanging="346"/>
        <w:rPr>
          <w:rFonts w:ascii="Arial" w:hAnsi="Arial" w:cs="Arial"/>
          <w:lang w:val="es-CL"/>
        </w:rPr>
      </w:pPr>
      <w:r>
        <w:rPr>
          <w:rFonts w:ascii="Arial" w:hAnsi="Arial" w:cs="Arial"/>
          <w:lang w:val="es-CL"/>
        </w:rPr>
        <w:lastRenderedPageBreak/>
        <w:t>Plazos y resultados esperados</w:t>
      </w:r>
    </w:p>
    <w:p w14:paraId="6383FE90" w14:textId="77777777" w:rsidR="004E7BDC" w:rsidRPr="004E7BDC" w:rsidRDefault="004E7BDC" w:rsidP="004E7BDC">
      <w:pPr>
        <w:rPr>
          <w:lang w:val="es-ES"/>
        </w:rPr>
      </w:pPr>
      <w:bookmarkStart w:id="14" w:name="_Toc22476370"/>
      <w:bookmarkStart w:id="15" w:name="_Toc22704260"/>
      <w:bookmarkStart w:id="16" w:name="_Toc45593392"/>
    </w:p>
    <w:bookmarkEnd w:id="14"/>
    <w:bookmarkEnd w:id="15"/>
    <w:bookmarkEnd w:id="16"/>
    <w:p w14:paraId="59C9CB27" w14:textId="11B48B06" w:rsidR="004E7BDC" w:rsidRDefault="00443B3F" w:rsidP="005A197E">
      <w:pPr>
        <w:pStyle w:val="Ttulo2"/>
        <w:numPr>
          <w:ilvl w:val="1"/>
          <w:numId w:val="11"/>
        </w:numPr>
        <w:tabs>
          <w:tab w:val="num" w:pos="1066"/>
        </w:tabs>
        <w:rPr>
          <w:rFonts w:ascii="Arial" w:hAnsi="Arial" w:cs="Arial"/>
          <w:smallCaps/>
          <w:lang w:val="es-ES"/>
        </w:rPr>
      </w:pPr>
      <w:r>
        <w:rPr>
          <w:rFonts w:ascii="Arial" w:hAnsi="Arial" w:cs="Arial"/>
          <w:smallCaps/>
          <w:lang w:val="es-ES"/>
        </w:rPr>
        <w:t xml:space="preserve">Plazos </w:t>
      </w:r>
    </w:p>
    <w:p w14:paraId="21E49311" w14:textId="084E727E" w:rsidR="005E454F" w:rsidRPr="005E454F" w:rsidRDefault="005E454F" w:rsidP="005E454F">
      <w:pPr>
        <w:rPr>
          <w:b/>
          <w:lang w:val="es-ES"/>
        </w:rPr>
      </w:pPr>
      <w:r>
        <w:rPr>
          <w:b/>
          <w:lang w:val="es-ES"/>
        </w:rPr>
        <w:t>-13</w:t>
      </w:r>
      <w:r w:rsidRPr="005E454F">
        <w:rPr>
          <w:b/>
          <w:lang w:val="es-ES"/>
        </w:rPr>
        <w:t xml:space="preserve"> al 17 de noviembre:</w:t>
      </w:r>
    </w:p>
    <w:p w14:paraId="42FF0922" w14:textId="5288B5F8" w:rsidR="005E454F" w:rsidRDefault="005E454F" w:rsidP="005E454F">
      <w:pPr>
        <w:rPr>
          <w:lang w:val="es-ES"/>
        </w:rPr>
      </w:pPr>
      <w:r>
        <w:rPr>
          <w:lang w:val="es-ES"/>
        </w:rPr>
        <w:t>Definición, ajuste y prueba de software.</w:t>
      </w:r>
    </w:p>
    <w:p w14:paraId="52FA1675" w14:textId="26C7FD08" w:rsidR="005E454F" w:rsidRPr="005E454F" w:rsidRDefault="005E454F" w:rsidP="005E454F">
      <w:pPr>
        <w:rPr>
          <w:b/>
          <w:lang w:val="es-ES"/>
        </w:rPr>
      </w:pPr>
      <w:r w:rsidRPr="005E454F">
        <w:rPr>
          <w:b/>
          <w:lang w:val="es-ES"/>
        </w:rPr>
        <w:t>-</w:t>
      </w:r>
      <w:r>
        <w:rPr>
          <w:b/>
          <w:lang w:val="es-ES"/>
        </w:rPr>
        <w:t xml:space="preserve">20 </w:t>
      </w:r>
      <w:r w:rsidRPr="005E454F">
        <w:rPr>
          <w:b/>
          <w:lang w:val="es-ES"/>
        </w:rPr>
        <w:t>al 24 de noviembre:</w:t>
      </w:r>
    </w:p>
    <w:p w14:paraId="7C7F9CE0" w14:textId="11108380" w:rsidR="005E454F" w:rsidRDefault="005E454F" w:rsidP="005E454F">
      <w:pPr>
        <w:rPr>
          <w:lang w:val="es-ES"/>
        </w:rPr>
      </w:pPr>
      <w:r>
        <w:rPr>
          <w:lang w:val="es-ES"/>
        </w:rPr>
        <w:t>Desarrollo y optimización.</w:t>
      </w:r>
    </w:p>
    <w:p w14:paraId="61B9D32B" w14:textId="669EEDF4" w:rsidR="005E454F" w:rsidRDefault="005E454F" w:rsidP="005E454F">
      <w:pPr>
        <w:rPr>
          <w:b/>
          <w:lang w:val="es-ES"/>
        </w:rPr>
      </w:pPr>
      <w:r w:rsidRPr="005E454F">
        <w:rPr>
          <w:b/>
          <w:lang w:val="es-ES"/>
        </w:rPr>
        <w:t>-27 al 29 de noviembre:</w:t>
      </w:r>
    </w:p>
    <w:p w14:paraId="045C6630" w14:textId="24BFEB1B" w:rsidR="005E454F" w:rsidRDefault="005E454F" w:rsidP="005E454F">
      <w:pPr>
        <w:rPr>
          <w:lang w:val="es-ES"/>
        </w:rPr>
      </w:pPr>
      <w:r w:rsidRPr="005E454F">
        <w:rPr>
          <w:lang w:val="es-ES"/>
        </w:rPr>
        <w:t>Ajustes finales y preparación de la presentación</w:t>
      </w:r>
    </w:p>
    <w:p w14:paraId="71AB4386" w14:textId="7176D9C8" w:rsidR="005E454F" w:rsidRPr="005E454F" w:rsidRDefault="005E454F" w:rsidP="005E454F">
      <w:pPr>
        <w:rPr>
          <w:b/>
          <w:lang w:val="es-ES"/>
        </w:rPr>
      </w:pPr>
      <w:r w:rsidRPr="005E454F">
        <w:rPr>
          <w:b/>
          <w:lang w:val="es-ES"/>
        </w:rPr>
        <w:t>-30 de noviembre:</w:t>
      </w:r>
    </w:p>
    <w:p w14:paraId="43CB833F" w14:textId="5ACE2F2E" w:rsidR="005E454F" w:rsidRDefault="005E454F" w:rsidP="005E454F">
      <w:pPr>
        <w:rPr>
          <w:lang w:val="es-ES"/>
        </w:rPr>
      </w:pPr>
      <w:r>
        <w:rPr>
          <w:lang w:val="es-ES"/>
        </w:rPr>
        <w:t>Presentación técnica y entrega de informe</w:t>
      </w:r>
    </w:p>
    <w:p w14:paraId="32F4EA34" w14:textId="6873439B" w:rsidR="005E454F" w:rsidRPr="00645AFD" w:rsidRDefault="005E454F" w:rsidP="005E454F">
      <w:pPr>
        <w:rPr>
          <w:b/>
          <w:lang w:val="es-ES"/>
        </w:rPr>
      </w:pPr>
      <w:r w:rsidRPr="00645AFD">
        <w:rPr>
          <w:b/>
          <w:lang w:val="es-ES"/>
        </w:rPr>
        <w:t>-5 de noviembre:</w:t>
      </w:r>
    </w:p>
    <w:p w14:paraId="78C99558" w14:textId="5C5D6623" w:rsidR="005E454F" w:rsidRPr="005E454F" w:rsidRDefault="005E454F" w:rsidP="005E454F">
      <w:pPr>
        <w:rPr>
          <w:lang w:val="es-ES"/>
        </w:rPr>
      </w:pPr>
      <w:r>
        <w:rPr>
          <w:lang w:val="es-ES"/>
        </w:rPr>
        <w:t xml:space="preserve">Presentación </w:t>
      </w:r>
      <w:r w:rsidR="00645AFD">
        <w:rPr>
          <w:lang w:val="es-ES"/>
        </w:rPr>
        <w:t>formal y entrega final de proyecto</w:t>
      </w:r>
    </w:p>
    <w:p w14:paraId="29BDC6EE" w14:textId="5D241958" w:rsidR="004E7BDC" w:rsidRPr="00BA4814" w:rsidRDefault="004E7BDC" w:rsidP="004E7BDC">
      <w:pPr>
        <w:rPr>
          <w:lang w:val="es-ES"/>
        </w:rPr>
      </w:pPr>
    </w:p>
    <w:p w14:paraId="19107F37" w14:textId="307F2243" w:rsidR="004E7BDC" w:rsidRPr="00717BF0" w:rsidRDefault="004E7BDC" w:rsidP="00717BF0">
      <w:pPr>
        <w:pStyle w:val="Ttulo2"/>
        <w:numPr>
          <w:ilvl w:val="0"/>
          <w:numId w:val="0"/>
        </w:numPr>
        <w:tabs>
          <w:tab w:val="num" w:pos="1066"/>
        </w:tabs>
        <w:ind w:left="1283" w:hanging="432"/>
        <w:rPr>
          <w:rFonts w:ascii="Arial" w:hAnsi="Arial" w:cs="Arial"/>
          <w:smallCaps/>
          <w:lang w:val="es-ES"/>
        </w:rPr>
      </w:pPr>
    </w:p>
    <w:p w14:paraId="2E752D4B" w14:textId="77777777" w:rsidR="004F393D" w:rsidRPr="004E7BDC" w:rsidRDefault="004F393D" w:rsidP="004F393D">
      <w:pPr>
        <w:rPr>
          <w:rFonts w:cs="Arial"/>
          <w:lang w:val="es-ES"/>
        </w:rPr>
      </w:pPr>
    </w:p>
    <w:p w14:paraId="60575868" w14:textId="77777777" w:rsidR="00591FB7" w:rsidRPr="001E634B" w:rsidRDefault="00C67C6B" w:rsidP="00591FB7">
      <w:pPr>
        <w:pStyle w:val="EstiloTtulo1TimesNewRoman14ptNegritaVersalesDespus"/>
        <w:rPr>
          <w:rFonts w:ascii="Arial" w:hAnsi="Arial" w:cs="Arial"/>
          <w:lang w:val="es-AR" w:eastAsia="en-US"/>
        </w:rPr>
      </w:pPr>
      <w:bookmarkStart w:id="17" w:name="_Toc189019375"/>
      <w:r w:rsidRPr="001E634B">
        <w:rPr>
          <w:rFonts w:ascii="Arial" w:hAnsi="Arial" w:cs="Arial"/>
          <w:lang w:val="es-AR" w:eastAsia="en-US"/>
        </w:rPr>
        <w:lastRenderedPageBreak/>
        <w:t>Organización de los Casos de Uso</w:t>
      </w:r>
      <w:bookmarkEnd w:id="17"/>
    </w:p>
    <w:p w14:paraId="11E77689" w14:textId="77777777" w:rsidR="002458BF" w:rsidRPr="002458BF" w:rsidRDefault="002458BF" w:rsidP="002458BF">
      <w:pPr>
        <w:rPr>
          <w:rFonts w:cs="Arial"/>
          <w:lang w:val="es-ES"/>
        </w:rPr>
      </w:pPr>
    </w:p>
    <w:p w14:paraId="77BB16B2" w14:textId="77777777" w:rsidR="00C67C6B" w:rsidRPr="001E634B" w:rsidRDefault="00C67C6B" w:rsidP="005A197E">
      <w:pPr>
        <w:pStyle w:val="Ttulo2"/>
        <w:numPr>
          <w:ilvl w:val="1"/>
          <w:numId w:val="11"/>
        </w:numPr>
        <w:rPr>
          <w:rFonts w:ascii="Arial" w:hAnsi="Arial" w:cs="Arial"/>
          <w:smallCaps/>
          <w:lang w:val="es-AR" w:eastAsia="en-US"/>
        </w:rPr>
      </w:pPr>
      <w:bookmarkStart w:id="18" w:name="_Toc189019376"/>
      <w:r w:rsidRPr="001E634B">
        <w:rPr>
          <w:rFonts w:ascii="Arial" w:hAnsi="Arial" w:cs="Arial"/>
          <w:smallCaps/>
          <w:lang w:val="es-ES"/>
        </w:rPr>
        <w:t>Organización de los casos de uso</w:t>
      </w:r>
      <w:bookmarkEnd w:id="18"/>
    </w:p>
    <w:p w14:paraId="0824CA62" w14:textId="6F18AE3A" w:rsidR="00B23686" w:rsidRDefault="00B23686" w:rsidP="00B23686">
      <w:pPr>
        <w:pStyle w:val="Prrafodelista"/>
        <w:numPr>
          <w:ilvl w:val="0"/>
          <w:numId w:val="24"/>
        </w:numPr>
        <w:rPr>
          <w:rFonts w:cs="Arial"/>
          <w:lang w:val="es-ES"/>
        </w:rPr>
      </w:pPr>
      <w:r>
        <w:rPr>
          <w:rFonts w:cs="Arial"/>
          <w:lang w:val="es-ES"/>
        </w:rPr>
        <w:t xml:space="preserve">Caso de uso n°1, </w:t>
      </w:r>
      <w:r w:rsidR="000346A8">
        <w:rPr>
          <w:rFonts w:cs="Arial"/>
          <w:lang w:val="es-ES"/>
        </w:rPr>
        <w:t>Filtrar datos de simulaciones en panel.</w:t>
      </w:r>
    </w:p>
    <w:p w14:paraId="7984AFA4" w14:textId="69D4678D" w:rsidR="003324A5" w:rsidRPr="00717BF0" w:rsidRDefault="000346A8" w:rsidP="00717BF0">
      <w:pPr>
        <w:pStyle w:val="Prrafodelista"/>
        <w:numPr>
          <w:ilvl w:val="0"/>
          <w:numId w:val="24"/>
        </w:numPr>
        <w:rPr>
          <w:rFonts w:cs="Arial"/>
          <w:lang w:val="es-ES"/>
        </w:rPr>
      </w:pPr>
      <w:r>
        <w:rPr>
          <w:rFonts w:cs="Arial"/>
          <w:lang w:val="es-ES"/>
        </w:rPr>
        <w:t>Caso de uso n°2</w:t>
      </w:r>
      <w:r w:rsidR="00B23686" w:rsidRPr="000346A8">
        <w:rPr>
          <w:rFonts w:cs="Arial"/>
          <w:lang w:val="es-ES"/>
        </w:rPr>
        <w:t xml:space="preserve">, </w:t>
      </w:r>
      <w:r>
        <w:rPr>
          <w:rFonts w:cs="Arial"/>
          <w:lang w:val="es-ES"/>
        </w:rPr>
        <w:t>análisis de información de simulaciones</w:t>
      </w:r>
      <w:r w:rsidR="00717BF0">
        <w:rPr>
          <w:rFonts w:cs="Arial"/>
          <w:lang w:val="es-ES"/>
        </w:rPr>
        <w:t>.</w:t>
      </w:r>
    </w:p>
    <w:p w14:paraId="2B2F4505" w14:textId="473EEE85" w:rsidR="003324A5" w:rsidRPr="003324A5" w:rsidRDefault="003324A5" w:rsidP="003324A5">
      <w:pPr>
        <w:pStyle w:val="Prrafodelista"/>
        <w:numPr>
          <w:ilvl w:val="0"/>
          <w:numId w:val="24"/>
        </w:numPr>
        <w:rPr>
          <w:rFonts w:cs="Arial"/>
          <w:lang w:val="es-ES"/>
        </w:rPr>
      </w:pPr>
      <w:r w:rsidRPr="003324A5">
        <w:rPr>
          <w:rFonts w:cs="Arial"/>
          <w:lang w:val="es-ES"/>
        </w:rPr>
        <w:t>C</w:t>
      </w:r>
      <w:r w:rsidR="00717BF0">
        <w:rPr>
          <w:rFonts w:cs="Arial"/>
          <w:lang w:val="es-ES"/>
        </w:rPr>
        <w:t>aso de uso n°3</w:t>
      </w:r>
      <w:r w:rsidRPr="003324A5">
        <w:rPr>
          <w:rFonts w:cs="Arial"/>
          <w:lang w:val="es-ES"/>
        </w:rPr>
        <w:t xml:space="preserve">, </w:t>
      </w:r>
      <w:r w:rsidRPr="003324A5">
        <w:rPr>
          <w:rFonts w:cs="Arial"/>
          <w:bCs/>
          <w:szCs w:val="20"/>
          <w:lang w:val="es-ES"/>
        </w:rPr>
        <w:t>Seleccionar pestaña de gráficos y estadísticas</w:t>
      </w:r>
    </w:p>
    <w:p w14:paraId="7DB4E978" w14:textId="4344450E" w:rsidR="003324A5" w:rsidRPr="003324A5" w:rsidRDefault="00717BF0" w:rsidP="003324A5">
      <w:pPr>
        <w:pStyle w:val="Prrafodelista"/>
        <w:numPr>
          <w:ilvl w:val="0"/>
          <w:numId w:val="24"/>
        </w:numPr>
        <w:rPr>
          <w:rFonts w:cs="Arial"/>
          <w:lang w:val="es-ES"/>
        </w:rPr>
      </w:pPr>
      <w:r>
        <w:rPr>
          <w:rFonts w:cs="Arial"/>
          <w:lang w:val="es-ES"/>
        </w:rPr>
        <w:t>Caso de uso n°4,</w:t>
      </w:r>
      <w:r w:rsidR="003324A5" w:rsidRPr="003324A5">
        <w:rPr>
          <w:rFonts w:cs="Arial"/>
          <w:lang w:val="es-ES"/>
        </w:rPr>
        <w:t xml:space="preserve"> </w:t>
      </w:r>
      <w:r w:rsidR="003324A5">
        <w:rPr>
          <w:rFonts w:cs="Arial"/>
          <w:bCs/>
          <w:szCs w:val="20"/>
          <w:lang w:val="es-ES"/>
        </w:rPr>
        <w:t>Selección de pestaña de registro de consultas</w:t>
      </w:r>
    </w:p>
    <w:p w14:paraId="42AB3E75" w14:textId="1F33C59C" w:rsidR="000346A8" w:rsidRPr="00B23686" w:rsidRDefault="000346A8" w:rsidP="000346A8">
      <w:pPr>
        <w:pStyle w:val="Prrafodelista"/>
        <w:ind w:left="1080"/>
        <w:rPr>
          <w:rFonts w:cs="Arial"/>
          <w:lang w:val="es-ES"/>
        </w:rPr>
      </w:pPr>
    </w:p>
    <w:p w14:paraId="2B584AF0" w14:textId="77777777" w:rsidR="002458BF" w:rsidRPr="002458BF" w:rsidRDefault="002458BF">
      <w:pPr>
        <w:rPr>
          <w:rFonts w:cs="Arial"/>
          <w:lang w:val="es-ES"/>
        </w:rPr>
      </w:pPr>
    </w:p>
    <w:p w14:paraId="753FA995" w14:textId="77777777" w:rsidR="00C67C6B" w:rsidRPr="001E634B" w:rsidRDefault="00C67C6B" w:rsidP="005A197E">
      <w:pPr>
        <w:pStyle w:val="Ttulo2"/>
        <w:numPr>
          <w:ilvl w:val="1"/>
          <w:numId w:val="11"/>
        </w:numPr>
        <w:rPr>
          <w:rFonts w:ascii="Arial" w:hAnsi="Arial" w:cs="Arial"/>
          <w:smallCaps/>
          <w:lang w:val="es-ES"/>
        </w:rPr>
      </w:pPr>
      <w:bookmarkStart w:id="19" w:name="_Toc189019377"/>
      <w:r w:rsidRPr="001E634B">
        <w:rPr>
          <w:rFonts w:ascii="Arial" w:hAnsi="Arial" w:cs="Arial"/>
          <w:smallCaps/>
          <w:lang w:val="es-ES"/>
        </w:rPr>
        <w:t>Actores</w:t>
      </w:r>
      <w:bookmarkEnd w:id="19"/>
    </w:p>
    <w:p w14:paraId="2659B583" w14:textId="1652D19F" w:rsidR="00C67C6B" w:rsidRPr="001E634B" w:rsidRDefault="00C67C6B" w:rsidP="00731102">
      <w:pPr>
        <w:jc w:val="both"/>
        <w:rPr>
          <w:rFonts w:cs="Arial"/>
          <w:i/>
          <w:color w:val="0000FF"/>
          <w:lang w:val="es-ES"/>
        </w:rPr>
      </w:pPr>
    </w:p>
    <w:tbl>
      <w:tblPr>
        <w:tblW w:w="0" w:type="auto"/>
        <w:jc w:val="center"/>
        <w:tblLayout w:type="fixed"/>
        <w:tblCellMar>
          <w:left w:w="70" w:type="dxa"/>
          <w:right w:w="70" w:type="dxa"/>
        </w:tblCellMar>
        <w:tblLook w:val="0000" w:firstRow="0" w:lastRow="0" w:firstColumn="0" w:lastColumn="0" w:noHBand="0" w:noVBand="0"/>
      </w:tblPr>
      <w:tblGrid>
        <w:gridCol w:w="540"/>
        <w:gridCol w:w="2468"/>
        <w:gridCol w:w="1954"/>
        <w:gridCol w:w="915"/>
        <w:gridCol w:w="2593"/>
      </w:tblGrid>
      <w:tr w:rsidR="00C67C6B" w:rsidRPr="001E634B" w14:paraId="5131E9AB" w14:textId="77777777">
        <w:trPr>
          <w:trHeight w:val="284"/>
          <w:jc w:val="center"/>
        </w:trPr>
        <w:tc>
          <w:tcPr>
            <w:tcW w:w="540" w:type="dxa"/>
            <w:tcBorders>
              <w:top w:val="single" w:sz="4" w:space="0" w:color="000000"/>
              <w:left w:val="single" w:sz="4" w:space="0" w:color="000000"/>
              <w:bottom w:val="single" w:sz="4" w:space="0" w:color="000000"/>
            </w:tcBorders>
            <w:shd w:val="clear" w:color="auto" w:fill="E5E5E5"/>
            <w:vAlign w:val="center"/>
          </w:tcPr>
          <w:p w14:paraId="5A952A25" w14:textId="77777777" w:rsidR="00C67C6B" w:rsidRPr="001E634B" w:rsidRDefault="00C67C6B" w:rsidP="00B20657">
            <w:pPr>
              <w:snapToGrid w:val="0"/>
              <w:ind w:left="0"/>
              <w:rPr>
                <w:rFonts w:cs="Arial"/>
                <w:b/>
                <w:szCs w:val="20"/>
                <w:lang w:val="es-ES"/>
              </w:rPr>
            </w:pPr>
            <w:r w:rsidRPr="001E634B">
              <w:rPr>
                <w:rFonts w:cs="Arial"/>
                <w:b/>
                <w:szCs w:val="20"/>
                <w:lang w:val="es-ES"/>
              </w:rPr>
              <w:t>ID</w:t>
            </w:r>
          </w:p>
        </w:tc>
        <w:tc>
          <w:tcPr>
            <w:tcW w:w="2468" w:type="dxa"/>
            <w:tcBorders>
              <w:top w:val="single" w:sz="4" w:space="0" w:color="000000"/>
              <w:left w:val="single" w:sz="4" w:space="0" w:color="000000"/>
              <w:bottom w:val="single" w:sz="4" w:space="0" w:color="000000"/>
            </w:tcBorders>
            <w:shd w:val="clear" w:color="auto" w:fill="E5E5E5"/>
            <w:vAlign w:val="center"/>
          </w:tcPr>
          <w:p w14:paraId="277EB931" w14:textId="77777777" w:rsidR="00C67C6B" w:rsidRPr="001E634B" w:rsidRDefault="00C67C6B" w:rsidP="00B20657">
            <w:pPr>
              <w:snapToGrid w:val="0"/>
              <w:ind w:left="0"/>
              <w:rPr>
                <w:rFonts w:cs="Arial"/>
                <w:b/>
                <w:szCs w:val="20"/>
                <w:lang w:val="es-ES"/>
              </w:rPr>
            </w:pPr>
            <w:r w:rsidRPr="001E634B">
              <w:rPr>
                <w:rFonts w:cs="Arial"/>
                <w:b/>
                <w:szCs w:val="20"/>
                <w:lang w:val="es-ES"/>
              </w:rPr>
              <w:t>Actor</w:t>
            </w:r>
          </w:p>
        </w:tc>
        <w:tc>
          <w:tcPr>
            <w:tcW w:w="1954" w:type="dxa"/>
            <w:tcBorders>
              <w:top w:val="single" w:sz="4" w:space="0" w:color="000000"/>
              <w:left w:val="single" w:sz="4" w:space="0" w:color="000000"/>
              <w:bottom w:val="single" w:sz="4" w:space="0" w:color="000000"/>
            </w:tcBorders>
            <w:shd w:val="clear" w:color="auto" w:fill="E5E5E5"/>
            <w:vAlign w:val="center"/>
          </w:tcPr>
          <w:p w14:paraId="439347EB" w14:textId="77777777" w:rsidR="00C67C6B" w:rsidRPr="001E634B" w:rsidRDefault="00C67C6B" w:rsidP="00B20657">
            <w:pPr>
              <w:snapToGrid w:val="0"/>
              <w:ind w:left="0"/>
              <w:rPr>
                <w:rFonts w:cs="Arial"/>
                <w:b/>
                <w:szCs w:val="20"/>
                <w:lang w:val="es-ES"/>
              </w:rPr>
            </w:pPr>
            <w:r w:rsidRPr="001E634B">
              <w:rPr>
                <w:rFonts w:cs="Arial"/>
                <w:b/>
                <w:szCs w:val="20"/>
                <w:lang w:val="es-ES"/>
              </w:rPr>
              <w:t>Descripción</w:t>
            </w:r>
          </w:p>
        </w:tc>
        <w:tc>
          <w:tcPr>
            <w:tcW w:w="915" w:type="dxa"/>
            <w:tcBorders>
              <w:top w:val="single" w:sz="4" w:space="0" w:color="000000"/>
              <w:left w:val="single" w:sz="4" w:space="0" w:color="000000"/>
              <w:bottom w:val="single" w:sz="4" w:space="0" w:color="000000"/>
            </w:tcBorders>
            <w:shd w:val="clear" w:color="auto" w:fill="E5E5E5"/>
            <w:vAlign w:val="center"/>
          </w:tcPr>
          <w:p w14:paraId="043AE847" w14:textId="77777777" w:rsidR="00C67C6B" w:rsidRPr="001E634B" w:rsidRDefault="00C67C6B" w:rsidP="00B20657">
            <w:pPr>
              <w:snapToGrid w:val="0"/>
              <w:ind w:left="0"/>
              <w:rPr>
                <w:rFonts w:cs="Arial"/>
                <w:b/>
                <w:szCs w:val="20"/>
                <w:lang w:val="es-ES"/>
              </w:rPr>
            </w:pPr>
            <w:r w:rsidRPr="001E634B">
              <w:rPr>
                <w:rFonts w:cs="Arial"/>
                <w:b/>
                <w:szCs w:val="20"/>
                <w:lang w:val="es-ES"/>
              </w:rPr>
              <w:t>Int/Ext</w:t>
            </w:r>
          </w:p>
        </w:tc>
        <w:tc>
          <w:tcPr>
            <w:tcW w:w="2593"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62EDA077" w14:textId="77777777" w:rsidR="00C67C6B" w:rsidRPr="001E634B" w:rsidRDefault="00C67C6B" w:rsidP="00B20657">
            <w:pPr>
              <w:snapToGrid w:val="0"/>
              <w:ind w:left="0"/>
              <w:rPr>
                <w:rFonts w:cs="Arial"/>
                <w:b/>
                <w:szCs w:val="20"/>
                <w:lang w:val="es-ES"/>
              </w:rPr>
            </w:pPr>
            <w:r w:rsidRPr="001E634B">
              <w:rPr>
                <w:rFonts w:cs="Arial"/>
                <w:b/>
                <w:szCs w:val="20"/>
                <w:lang w:val="es-ES"/>
              </w:rPr>
              <w:t>Observaciones</w:t>
            </w:r>
          </w:p>
        </w:tc>
      </w:tr>
      <w:tr w:rsidR="00B23686" w:rsidRPr="00196AEC" w14:paraId="497027C5" w14:textId="77777777">
        <w:trPr>
          <w:trHeight w:val="284"/>
          <w:jc w:val="center"/>
        </w:trPr>
        <w:tc>
          <w:tcPr>
            <w:tcW w:w="540" w:type="dxa"/>
            <w:tcBorders>
              <w:left w:val="single" w:sz="4" w:space="0" w:color="000000"/>
              <w:bottom w:val="single" w:sz="4" w:space="0" w:color="000000"/>
            </w:tcBorders>
            <w:vAlign w:val="center"/>
          </w:tcPr>
          <w:p w14:paraId="2421B66B" w14:textId="3A1D1E01" w:rsidR="00B23686" w:rsidRDefault="00717BF0">
            <w:pPr>
              <w:snapToGrid w:val="0"/>
              <w:ind w:left="0"/>
              <w:rPr>
                <w:rFonts w:cs="Arial"/>
                <w:b/>
                <w:sz w:val="22"/>
                <w:szCs w:val="22"/>
                <w:lang w:val="es-ES"/>
              </w:rPr>
            </w:pPr>
            <w:r>
              <w:rPr>
                <w:rFonts w:cs="Arial"/>
                <w:b/>
                <w:sz w:val="22"/>
                <w:szCs w:val="22"/>
                <w:lang w:val="es-ES"/>
              </w:rPr>
              <w:t xml:space="preserve"> 1</w:t>
            </w:r>
          </w:p>
        </w:tc>
        <w:tc>
          <w:tcPr>
            <w:tcW w:w="2468" w:type="dxa"/>
            <w:tcBorders>
              <w:left w:val="single" w:sz="4" w:space="0" w:color="000000"/>
              <w:bottom w:val="single" w:sz="4" w:space="0" w:color="000000"/>
            </w:tcBorders>
            <w:vAlign w:val="center"/>
          </w:tcPr>
          <w:p w14:paraId="3C5FE01E" w14:textId="5B40F38F" w:rsidR="00B23686" w:rsidRPr="001E634B" w:rsidRDefault="00717BF0" w:rsidP="00717BF0">
            <w:pPr>
              <w:snapToGrid w:val="0"/>
              <w:ind w:left="0"/>
              <w:rPr>
                <w:rFonts w:cs="Arial"/>
                <w:sz w:val="22"/>
                <w:szCs w:val="22"/>
                <w:lang w:val="es-ES"/>
              </w:rPr>
            </w:pPr>
            <w:r>
              <w:rPr>
                <w:rFonts w:cs="Arial"/>
                <w:sz w:val="22"/>
                <w:szCs w:val="22"/>
                <w:lang w:val="es-ES"/>
              </w:rPr>
              <w:t xml:space="preserve">       Usuario interno</w:t>
            </w:r>
          </w:p>
        </w:tc>
        <w:tc>
          <w:tcPr>
            <w:tcW w:w="1954" w:type="dxa"/>
            <w:tcBorders>
              <w:left w:val="single" w:sz="4" w:space="0" w:color="000000"/>
              <w:bottom w:val="single" w:sz="4" w:space="0" w:color="000000"/>
            </w:tcBorders>
            <w:vAlign w:val="center"/>
          </w:tcPr>
          <w:p w14:paraId="4525B00C" w14:textId="50ABFB4D" w:rsidR="00B23686" w:rsidRPr="001E634B" w:rsidRDefault="00B23686" w:rsidP="00B23686">
            <w:pPr>
              <w:snapToGrid w:val="0"/>
              <w:ind w:left="0"/>
              <w:rPr>
                <w:rFonts w:cs="Arial"/>
                <w:sz w:val="22"/>
                <w:szCs w:val="22"/>
                <w:lang w:val="es-ES"/>
              </w:rPr>
            </w:pPr>
            <w:r>
              <w:rPr>
                <w:rFonts w:cs="Arial"/>
                <w:sz w:val="22"/>
                <w:szCs w:val="22"/>
                <w:lang w:val="es-ES"/>
              </w:rPr>
              <w:t>Usuario con permisos de ingreso analíticos al sistema.</w:t>
            </w:r>
          </w:p>
        </w:tc>
        <w:tc>
          <w:tcPr>
            <w:tcW w:w="915" w:type="dxa"/>
            <w:tcBorders>
              <w:left w:val="single" w:sz="4" w:space="0" w:color="000000"/>
              <w:bottom w:val="single" w:sz="4" w:space="0" w:color="000000"/>
            </w:tcBorders>
            <w:vAlign w:val="center"/>
          </w:tcPr>
          <w:p w14:paraId="51DF8B55" w14:textId="51A592D1" w:rsidR="00B23686" w:rsidRPr="001E634B" w:rsidRDefault="00B23686" w:rsidP="00B23686">
            <w:pPr>
              <w:snapToGrid w:val="0"/>
              <w:ind w:left="0"/>
              <w:rPr>
                <w:rFonts w:cs="Arial"/>
                <w:sz w:val="22"/>
                <w:szCs w:val="22"/>
                <w:lang w:val="es-ES"/>
              </w:rPr>
            </w:pPr>
            <w:r>
              <w:rPr>
                <w:rFonts w:cs="Arial"/>
                <w:sz w:val="22"/>
                <w:szCs w:val="22"/>
                <w:lang w:val="es-ES"/>
              </w:rPr>
              <w:t>Interno</w:t>
            </w:r>
          </w:p>
        </w:tc>
        <w:tc>
          <w:tcPr>
            <w:tcW w:w="2593" w:type="dxa"/>
            <w:tcBorders>
              <w:left w:val="single" w:sz="4" w:space="0" w:color="000000"/>
              <w:bottom w:val="single" w:sz="4" w:space="0" w:color="000000"/>
              <w:right w:val="single" w:sz="4" w:space="0" w:color="000000"/>
            </w:tcBorders>
            <w:vAlign w:val="center"/>
          </w:tcPr>
          <w:p w14:paraId="07F126F5" w14:textId="04D4FF67" w:rsidR="00B23686" w:rsidRPr="001E634B" w:rsidRDefault="00B23686" w:rsidP="00B23686">
            <w:pPr>
              <w:snapToGrid w:val="0"/>
              <w:ind w:left="0"/>
              <w:rPr>
                <w:rFonts w:cs="Arial"/>
                <w:sz w:val="22"/>
                <w:szCs w:val="22"/>
                <w:lang w:val="es-ES"/>
              </w:rPr>
            </w:pPr>
            <w:r>
              <w:rPr>
                <w:rFonts w:cs="Arial"/>
                <w:sz w:val="22"/>
                <w:szCs w:val="22"/>
                <w:lang w:val="es-ES"/>
              </w:rPr>
              <w:t>Posee capacidad de ver simulaciones con información detallada, ordenar por filtros e ingresar al sector analítico de los mismos.</w:t>
            </w:r>
          </w:p>
        </w:tc>
      </w:tr>
    </w:tbl>
    <w:p w14:paraId="2D24AE09" w14:textId="77777777" w:rsidR="00731102" w:rsidRPr="00BA4814" w:rsidRDefault="00731102" w:rsidP="00717BF0">
      <w:pPr>
        <w:ind w:left="0"/>
        <w:rPr>
          <w:lang w:val="es-ES"/>
        </w:rPr>
      </w:pPr>
    </w:p>
    <w:p w14:paraId="6660E5DE" w14:textId="6F42F8C6" w:rsidR="00ED40F3" w:rsidRPr="00544741" w:rsidRDefault="00731102" w:rsidP="00544741">
      <w:pPr>
        <w:pStyle w:val="Ttulo2"/>
        <w:numPr>
          <w:ilvl w:val="1"/>
          <w:numId w:val="11"/>
        </w:numPr>
        <w:ind w:left="792"/>
        <w:rPr>
          <w:rFonts w:ascii="Arial" w:hAnsi="Arial" w:cs="Arial"/>
          <w:smallCaps/>
          <w:lang w:val="es-ES"/>
        </w:rPr>
      </w:pPr>
      <w:bookmarkStart w:id="20" w:name="_Toc22704270"/>
      <w:bookmarkStart w:id="21" w:name="_Toc45593402"/>
      <w:bookmarkStart w:id="22" w:name="_Toc189019378"/>
      <w:bookmarkStart w:id="23" w:name="_Toc22476380"/>
      <w:r w:rsidRPr="00731102">
        <w:rPr>
          <w:rFonts w:ascii="Arial" w:hAnsi="Arial" w:cs="Arial"/>
          <w:smallCaps/>
          <w:lang w:val="es-ES"/>
        </w:rPr>
        <w:t>Lista de Eventos</w:t>
      </w:r>
      <w:bookmarkEnd w:id="20"/>
      <w:bookmarkEnd w:id="21"/>
      <w:bookmarkEnd w:id="22"/>
      <w:r w:rsidRPr="00731102">
        <w:rPr>
          <w:rFonts w:ascii="Arial" w:hAnsi="Arial" w:cs="Arial"/>
          <w:smallCaps/>
          <w:lang w:val="es-ES"/>
        </w:rPr>
        <w:t xml:space="preserve"> </w:t>
      </w:r>
      <w:bookmarkEnd w:id="23"/>
    </w:p>
    <w:p w14:paraId="2E5F5FD3" w14:textId="77777777" w:rsidR="00ED40F3" w:rsidRPr="00BA4814" w:rsidRDefault="00ED40F3" w:rsidP="00731102"/>
    <w:tbl>
      <w:tblPr>
        <w:tblW w:w="951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26"/>
        <w:gridCol w:w="1170"/>
        <w:gridCol w:w="1224"/>
        <w:gridCol w:w="1793"/>
        <w:gridCol w:w="1557"/>
        <w:gridCol w:w="2214"/>
        <w:gridCol w:w="1134"/>
      </w:tblGrid>
      <w:tr w:rsidR="00731102" w:rsidRPr="00943077" w14:paraId="79577164" w14:textId="77777777" w:rsidTr="00543066">
        <w:trPr>
          <w:trHeight w:val="280"/>
          <w:jc w:val="center"/>
        </w:trPr>
        <w:tc>
          <w:tcPr>
            <w:tcW w:w="426" w:type="dxa"/>
            <w:shd w:val="pct10" w:color="auto" w:fill="auto"/>
          </w:tcPr>
          <w:p w14:paraId="03C82CAB" w14:textId="77777777" w:rsidR="00731102" w:rsidRPr="00943077" w:rsidRDefault="001D1627" w:rsidP="00313C09">
            <w:pPr>
              <w:ind w:left="0"/>
              <w:jc w:val="center"/>
              <w:rPr>
                <w:b/>
                <w:lang w:val="es-CL"/>
              </w:rPr>
            </w:pPr>
            <w:r w:rsidRPr="00943077">
              <w:rPr>
                <w:b/>
                <w:lang w:val="es-CL"/>
              </w:rPr>
              <w:t>I</w:t>
            </w:r>
            <w:r w:rsidR="00731102" w:rsidRPr="00943077">
              <w:rPr>
                <w:b/>
                <w:lang w:val="es-CL"/>
              </w:rPr>
              <w:t>D</w:t>
            </w:r>
          </w:p>
        </w:tc>
        <w:tc>
          <w:tcPr>
            <w:tcW w:w="1170" w:type="dxa"/>
            <w:shd w:val="pct10" w:color="auto" w:fill="auto"/>
          </w:tcPr>
          <w:p w14:paraId="31664974" w14:textId="77777777" w:rsidR="00731102" w:rsidRPr="00943077" w:rsidRDefault="00731102" w:rsidP="00313C09">
            <w:pPr>
              <w:ind w:left="0"/>
              <w:jc w:val="center"/>
              <w:rPr>
                <w:b/>
                <w:lang w:val="es-CL"/>
              </w:rPr>
            </w:pPr>
            <w:r w:rsidRPr="00943077">
              <w:rPr>
                <w:b/>
                <w:lang w:val="es-CL"/>
              </w:rPr>
              <w:t>Actor Originador</w:t>
            </w:r>
          </w:p>
        </w:tc>
        <w:tc>
          <w:tcPr>
            <w:tcW w:w="1224" w:type="dxa"/>
            <w:shd w:val="pct10" w:color="auto" w:fill="auto"/>
          </w:tcPr>
          <w:p w14:paraId="3C1CBCDC" w14:textId="77777777" w:rsidR="00731102" w:rsidRPr="00943077" w:rsidRDefault="00731102" w:rsidP="00313C09">
            <w:pPr>
              <w:ind w:left="0"/>
              <w:jc w:val="center"/>
              <w:rPr>
                <w:b/>
                <w:lang w:val="es-CL"/>
              </w:rPr>
            </w:pPr>
            <w:r w:rsidRPr="00943077">
              <w:rPr>
                <w:b/>
                <w:lang w:val="es-CL"/>
              </w:rPr>
              <w:t>Evento</w:t>
            </w:r>
          </w:p>
        </w:tc>
        <w:tc>
          <w:tcPr>
            <w:tcW w:w="1793" w:type="dxa"/>
            <w:shd w:val="pct10" w:color="auto" w:fill="auto"/>
          </w:tcPr>
          <w:p w14:paraId="358615F8" w14:textId="77777777" w:rsidR="00731102" w:rsidRPr="00943077" w:rsidRDefault="00731102" w:rsidP="00313C09">
            <w:pPr>
              <w:ind w:left="0"/>
              <w:jc w:val="center"/>
              <w:rPr>
                <w:b/>
                <w:lang w:val="es-CL"/>
              </w:rPr>
            </w:pPr>
            <w:r w:rsidRPr="00943077">
              <w:rPr>
                <w:b/>
                <w:lang w:val="es-CL"/>
              </w:rPr>
              <w:t>Flujo de Datos de Entrada</w:t>
            </w:r>
          </w:p>
        </w:tc>
        <w:tc>
          <w:tcPr>
            <w:tcW w:w="1557" w:type="dxa"/>
            <w:shd w:val="pct10" w:color="auto" w:fill="auto"/>
          </w:tcPr>
          <w:p w14:paraId="7405A0F5" w14:textId="77777777" w:rsidR="00731102" w:rsidRPr="00943077" w:rsidRDefault="00731102" w:rsidP="00313C09">
            <w:pPr>
              <w:ind w:left="0"/>
              <w:jc w:val="center"/>
              <w:rPr>
                <w:b/>
                <w:lang w:val="es-CL"/>
              </w:rPr>
            </w:pPr>
            <w:r w:rsidRPr="00943077">
              <w:rPr>
                <w:b/>
                <w:lang w:val="es-CL"/>
              </w:rPr>
              <w:t>Respuesta del Sistema</w:t>
            </w:r>
          </w:p>
        </w:tc>
        <w:tc>
          <w:tcPr>
            <w:tcW w:w="2214" w:type="dxa"/>
            <w:shd w:val="pct10" w:color="auto" w:fill="auto"/>
          </w:tcPr>
          <w:p w14:paraId="16FCDD5A" w14:textId="77777777" w:rsidR="00731102" w:rsidRPr="00943077" w:rsidRDefault="00731102" w:rsidP="00313C09">
            <w:pPr>
              <w:ind w:left="0"/>
              <w:jc w:val="center"/>
              <w:rPr>
                <w:b/>
                <w:lang w:val="es-CL"/>
              </w:rPr>
            </w:pPr>
            <w:r w:rsidRPr="00943077">
              <w:rPr>
                <w:b/>
                <w:lang w:val="es-CL"/>
              </w:rPr>
              <w:t>Flujo de Datos de Salida</w:t>
            </w:r>
          </w:p>
        </w:tc>
        <w:tc>
          <w:tcPr>
            <w:tcW w:w="1134" w:type="dxa"/>
            <w:shd w:val="pct10" w:color="auto" w:fill="auto"/>
          </w:tcPr>
          <w:p w14:paraId="7DC49364" w14:textId="77777777" w:rsidR="00731102" w:rsidRPr="00943077" w:rsidRDefault="00731102" w:rsidP="00313C09">
            <w:pPr>
              <w:ind w:left="0"/>
              <w:jc w:val="center"/>
              <w:rPr>
                <w:b/>
                <w:lang w:val="es-CL"/>
              </w:rPr>
            </w:pPr>
            <w:r w:rsidRPr="00943077">
              <w:rPr>
                <w:b/>
                <w:lang w:val="es-CL"/>
              </w:rPr>
              <w:t>Actor Receptor</w:t>
            </w:r>
          </w:p>
        </w:tc>
      </w:tr>
      <w:tr w:rsidR="00731102" w:rsidRPr="00943077" w14:paraId="522D6D8D" w14:textId="77777777" w:rsidTr="00543066">
        <w:trPr>
          <w:trHeight w:val="280"/>
          <w:jc w:val="center"/>
        </w:trPr>
        <w:tc>
          <w:tcPr>
            <w:tcW w:w="426" w:type="dxa"/>
            <w:vAlign w:val="center"/>
          </w:tcPr>
          <w:p w14:paraId="2AA5F228" w14:textId="3BFEEA11" w:rsidR="00731102" w:rsidRPr="00943077" w:rsidRDefault="00943077" w:rsidP="00066006">
            <w:pPr>
              <w:ind w:left="0"/>
              <w:rPr>
                <w:lang w:val="es-CL"/>
              </w:rPr>
            </w:pPr>
            <w:r w:rsidRPr="00943077">
              <w:rPr>
                <w:lang w:val="es-CL"/>
              </w:rPr>
              <w:t>2</w:t>
            </w:r>
          </w:p>
        </w:tc>
        <w:tc>
          <w:tcPr>
            <w:tcW w:w="1170" w:type="dxa"/>
            <w:vAlign w:val="center"/>
          </w:tcPr>
          <w:p w14:paraId="3B47A081" w14:textId="4B440E92" w:rsidR="00731102" w:rsidRPr="00943077" w:rsidRDefault="00943077" w:rsidP="00066006">
            <w:pPr>
              <w:ind w:left="0"/>
              <w:rPr>
                <w:lang w:val="es-CL"/>
              </w:rPr>
            </w:pPr>
            <w:r w:rsidRPr="00943077">
              <w:rPr>
                <w:lang w:val="es-CL"/>
              </w:rPr>
              <w:t>Usuario</w:t>
            </w:r>
          </w:p>
        </w:tc>
        <w:tc>
          <w:tcPr>
            <w:tcW w:w="1224" w:type="dxa"/>
            <w:vAlign w:val="center"/>
          </w:tcPr>
          <w:p w14:paraId="45E542A4" w14:textId="3ED52044" w:rsidR="00731102" w:rsidRPr="00943077" w:rsidRDefault="00196AEC" w:rsidP="00066006">
            <w:pPr>
              <w:ind w:left="0"/>
              <w:rPr>
                <w:lang w:val="es-CL"/>
              </w:rPr>
            </w:pPr>
            <w:r>
              <w:rPr>
                <w:lang w:val="es-CL"/>
              </w:rPr>
              <w:t>Seleccionar filtros para organizar simulaciones</w:t>
            </w:r>
          </w:p>
        </w:tc>
        <w:tc>
          <w:tcPr>
            <w:tcW w:w="1793" w:type="dxa"/>
            <w:vAlign w:val="center"/>
          </w:tcPr>
          <w:p w14:paraId="073A55E3" w14:textId="2D945EE7" w:rsidR="00543066" w:rsidRPr="00943077" w:rsidRDefault="00943077" w:rsidP="001F62E8">
            <w:pPr>
              <w:ind w:left="37"/>
              <w:rPr>
                <w:lang w:val="es-CL"/>
              </w:rPr>
            </w:pPr>
            <w:r w:rsidRPr="00943077">
              <w:rPr>
                <w:lang w:val="es-CL"/>
              </w:rPr>
              <w:t xml:space="preserve">Seleccionar Filtros y enviar = {Banco, </w:t>
            </w:r>
            <w:r w:rsidR="00E555B2">
              <w:rPr>
                <w:lang w:val="es-CL"/>
              </w:rPr>
              <w:t xml:space="preserve">monto, </w:t>
            </w:r>
            <w:r w:rsidRPr="00943077">
              <w:rPr>
                <w:lang w:val="es-CL"/>
              </w:rPr>
              <w:t>cuotas,</w:t>
            </w:r>
            <w:r w:rsidR="00196AEC">
              <w:rPr>
                <w:lang w:val="es-CL"/>
              </w:rPr>
              <w:t xml:space="preserve"> </w:t>
            </w:r>
            <w:r w:rsidR="00E555B2">
              <w:rPr>
                <w:lang w:val="es-CL"/>
              </w:rPr>
              <w:t xml:space="preserve">tasa de </w:t>
            </w:r>
            <w:r w:rsidRPr="00943077">
              <w:rPr>
                <w:lang w:val="es-CL"/>
              </w:rPr>
              <w:t>interés</w:t>
            </w:r>
            <w:r w:rsidR="00196AEC">
              <w:rPr>
                <w:lang w:val="es-CL"/>
              </w:rPr>
              <w:t xml:space="preserve"> </w:t>
            </w:r>
            <w:r w:rsidRPr="00943077">
              <w:rPr>
                <w:rStyle w:val="Textoennegrita"/>
                <w:rFonts w:cs="Arial"/>
                <w:sz w:val="21"/>
                <w:szCs w:val="21"/>
                <w:shd w:val="clear" w:color="auto" w:fill="E6EEFF"/>
                <w:lang w:val="es-CL"/>
              </w:rPr>
              <w:t>}</w:t>
            </w:r>
          </w:p>
        </w:tc>
        <w:tc>
          <w:tcPr>
            <w:tcW w:w="1557" w:type="dxa"/>
            <w:vAlign w:val="center"/>
          </w:tcPr>
          <w:p w14:paraId="63FDA3CE" w14:textId="6244D56A" w:rsidR="00731102" w:rsidRPr="00943077" w:rsidRDefault="00943077" w:rsidP="00066006">
            <w:pPr>
              <w:ind w:left="0"/>
              <w:rPr>
                <w:lang w:val="es-CL"/>
              </w:rPr>
            </w:pPr>
            <w:r w:rsidRPr="00943077">
              <w:rPr>
                <w:lang w:val="es-CL"/>
              </w:rPr>
              <w:t>Mostrar Simulaciones realizadas en base a los filtros seleccionados</w:t>
            </w:r>
          </w:p>
        </w:tc>
        <w:tc>
          <w:tcPr>
            <w:tcW w:w="2214" w:type="dxa"/>
            <w:vAlign w:val="center"/>
          </w:tcPr>
          <w:p w14:paraId="2279EDB6" w14:textId="3EFBB106" w:rsidR="004820A6" w:rsidRPr="00943077" w:rsidRDefault="00943077" w:rsidP="00943077">
            <w:pPr>
              <w:ind w:left="0"/>
              <w:rPr>
                <w:lang w:val="es-CL"/>
              </w:rPr>
            </w:pPr>
            <w:r w:rsidRPr="00943077">
              <w:rPr>
                <w:lang w:val="es-CL"/>
              </w:rPr>
              <w:t>Simulaciones adheridas</w:t>
            </w:r>
          </w:p>
        </w:tc>
        <w:tc>
          <w:tcPr>
            <w:tcW w:w="1134" w:type="dxa"/>
            <w:vAlign w:val="center"/>
          </w:tcPr>
          <w:p w14:paraId="3AA11EF5" w14:textId="556D21B6" w:rsidR="00731102" w:rsidRPr="00943077" w:rsidRDefault="00943077" w:rsidP="00066006">
            <w:pPr>
              <w:ind w:left="0"/>
              <w:rPr>
                <w:lang w:val="es-CL"/>
              </w:rPr>
            </w:pPr>
            <w:r w:rsidRPr="00943077">
              <w:rPr>
                <w:lang w:val="es-CL"/>
              </w:rPr>
              <w:t>Usuario</w:t>
            </w:r>
          </w:p>
        </w:tc>
      </w:tr>
      <w:tr w:rsidR="00943077" w:rsidRPr="00943077" w14:paraId="16167A1F" w14:textId="77777777" w:rsidTr="00543066">
        <w:trPr>
          <w:trHeight w:val="280"/>
          <w:jc w:val="center"/>
        </w:trPr>
        <w:tc>
          <w:tcPr>
            <w:tcW w:w="426" w:type="dxa"/>
            <w:vAlign w:val="center"/>
          </w:tcPr>
          <w:p w14:paraId="20A08B0B" w14:textId="2C43E176" w:rsidR="00943077" w:rsidRPr="00943077" w:rsidRDefault="00943077" w:rsidP="00066006">
            <w:pPr>
              <w:ind w:left="0"/>
              <w:rPr>
                <w:lang w:val="es-CL"/>
              </w:rPr>
            </w:pPr>
            <w:r w:rsidRPr="00943077">
              <w:rPr>
                <w:lang w:val="es-CL"/>
              </w:rPr>
              <w:t>2</w:t>
            </w:r>
          </w:p>
        </w:tc>
        <w:tc>
          <w:tcPr>
            <w:tcW w:w="1170" w:type="dxa"/>
            <w:vAlign w:val="center"/>
          </w:tcPr>
          <w:p w14:paraId="4A02F971" w14:textId="0BF983E1" w:rsidR="00943077" w:rsidRPr="00943077" w:rsidRDefault="00943077" w:rsidP="00066006">
            <w:pPr>
              <w:ind w:left="0"/>
              <w:rPr>
                <w:lang w:val="es-CL"/>
              </w:rPr>
            </w:pPr>
            <w:r w:rsidRPr="00943077">
              <w:rPr>
                <w:lang w:val="es-CL"/>
              </w:rPr>
              <w:t>Usuario</w:t>
            </w:r>
          </w:p>
        </w:tc>
        <w:tc>
          <w:tcPr>
            <w:tcW w:w="1224" w:type="dxa"/>
            <w:vAlign w:val="center"/>
          </w:tcPr>
          <w:p w14:paraId="6F2832B9" w14:textId="1B19BEB5" w:rsidR="00943077" w:rsidRPr="00943077" w:rsidRDefault="00943077" w:rsidP="00066006">
            <w:pPr>
              <w:ind w:left="0"/>
              <w:rPr>
                <w:lang w:val="es-CL"/>
              </w:rPr>
            </w:pPr>
            <w:r w:rsidRPr="00943077">
              <w:rPr>
                <w:lang w:val="es-CL"/>
              </w:rPr>
              <w:t>Visualizar Análisis de datos</w:t>
            </w:r>
          </w:p>
        </w:tc>
        <w:tc>
          <w:tcPr>
            <w:tcW w:w="1793" w:type="dxa"/>
            <w:vAlign w:val="center"/>
          </w:tcPr>
          <w:p w14:paraId="742ED8C4" w14:textId="6175ADB3" w:rsidR="00943077" w:rsidRPr="00943077" w:rsidRDefault="00943077" w:rsidP="001F62E8">
            <w:pPr>
              <w:ind w:left="37"/>
              <w:rPr>
                <w:lang w:val="es-CL"/>
              </w:rPr>
            </w:pPr>
            <w:r>
              <w:rPr>
                <w:lang w:val="es-CL"/>
              </w:rPr>
              <w:t>Visualizar análisis d</w:t>
            </w:r>
            <w:r w:rsidR="00ED40F3">
              <w:rPr>
                <w:lang w:val="es-CL"/>
              </w:rPr>
              <w:t>e datos = {Pincha botón de gráficos</w:t>
            </w:r>
            <w:r w:rsidRPr="00BA6CAE">
              <w:rPr>
                <w:rStyle w:val="Textoennegrita"/>
                <w:rFonts w:cs="Arial"/>
                <w:sz w:val="21"/>
                <w:szCs w:val="21"/>
                <w:shd w:val="clear" w:color="auto" w:fill="E6EEFF"/>
                <w:lang w:val="es-CL"/>
              </w:rPr>
              <w:t>}</w:t>
            </w:r>
          </w:p>
        </w:tc>
        <w:tc>
          <w:tcPr>
            <w:tcW w:w="1557" w:type="dxa"/>
            <w:vAlign w:val="center"/>
          </w:tcPr>
          <w:p w14:paraId="443ED741" w14:textId="7D99B623" w:rsidR="00943077" w:rsidRPr="00943077" w:rsidRDefault="00943077" w:rsidP="00066006">
            <w:pPr>
              <w:ind w:left="0"/>
              <w:rPr>
                <w:lang w:val="es-CL"/>
              </w:rPr>
            </w:pPr>
            <w:r>
              <w:rPr>
                <w:lang w:val="es-CL"/>
              </w:rPr>
              <w:t>Mostrar gráficas analíticas</w:t>
            </w:r>
          </w:p>
        </w:tc>
        <w:tc>
          <w:tcPr>
            <w:tcW w:w="2214" w:type="dxa"/>
            <w:vAlign w:val="center"/>
          </w:tcPr>
          <w:p w14:paraId="39D4C2CA" w14:textId="66787FEB" w:rsidR="00943077" w:rsidRPr="00943077" w:rsidRDefault="00943077" w:rsidP="00943077">
            <w:pPr>
              <w:ind w:left="0"/>
              <w:rPr>
                <w:lang w:val="es-CL"/>
              </w:rPr>
            </w:pPr>
            <w:r>
              <w:rPr>
                <w:lang w:val="es-CL"/>
              </w:rPr>
              <w:t>Simulaciones graficadas</w:t>
            </w:r>
          </w:p>
        </w:tc>
        <w:tc>
          <w:tcPr>
            <w:tcW w:w="1134" w:type="dxa"/>
            <w:vAlign w:val="center"/>
          </w:tcPr>
          <w:p w14:paraId="3241819F" w14:textId="3FA33563" w:rsidR="00943077" w:rsidRPr="00943077" w:rsidRDefault="00943077" w:rsidP="00066006">
            <w:pPr>
              <w:ind w:left="0"/>
              <w:rPr>
                <w:lang w:val="es-CL"/>
              </w:rPr>
            </w:pPr>
            <w:r>
              <w:rPr>
                <w:lang w:val="es-CL"/>
              </w:rPr>
              <w:t>Usuario</w:t>
            </w:r>
          </w:p>
        </w:tc>
      </w:tr>
      <w:tr w:rsidR="00731102" w:rsidRPr="00943077" w14:paraId="284DC38B" w14:textId="77777777" w:rsidTr="00543066">
        <w:trPr>
          <w:trHeight w:val="280"/>
          <w:jc w:val="center"/>
        </w:trPr>
        <w:tc>
          <w:tcPr>
            <w:tcW w:w="426" w:type="dxa"/>
          </w:tcPr>
          <w:p w14:paraId="33D09E2E" w14:textId="4B41961D" w:rsidR="00731102" w:rsidRPr="00943077" w:rsidRDefault="00BA6CAE" w:rsidP="00397FC7">
            <w:pPr>
              <w:ind w:left="0"/>
              <w:rPr>
                <w:lang w:val="es-CL"/>
              </w:rPr>
            </w:pPr>
            <w:r w:rsidRPr="00943077">
              <w:rPr>
                <w:lang w:val="es-CL"/>
              </w:rPr>
              <w:lastRenderedPageBreak/>
              <w:t>1</w:t>
            </w:r>
          </w:p>
        </w:tc>
        <w:tc>
          <w:tcPr>
            <w:tcW w:w="1170" w:type="dxa"/>
          </w:tcPr>
          <w:p w14:paraId="65510A06" w14:textId="14D5758A" w:rsidR="00731102" w:rsidRPr="00943077" w:rsidRDefault="00ED40F3" w:rsidP="00397FC7">
            <w:pPr>
              <w:ind w:left="0"/>
              <w:rPr>
                <w:lang w:val="es-CL"/>
              </w:rPr>
            </w:pPr>
            <w:r>
              <w:rPr>
                <w:lang w:val="es-CL"/>
              </w:rPr>
              <w:t xml:space="preserve">               Usuario </w:t>
            </w:r>
          </w:p>
        </w:tc>
        <w:tc>
          <w:tcPr>
            <w:tcW w:w="1224" w:type="dxa"/>
          </w:tcPr>
          <w:p w14:paraId="70FA74AC" w14:textId="1A602100" w:rsidR="00731102" w:rsidRPr="00943077" w:rsidRDefault="00ED40F3" w:rsidP="00943077">
            <w:pPr>
              <w:ind w:left="0"/>
              <w:rPr>
                <w:lang w:val="es-CL"/>
              </w:rPr>
            </w:pPr>
            <w:r>
              <w:rPr>
                <w:lang w:val="es-CL"/>
              </w:rPr>
              <w:t>Selecciona pestaña de registro de actividad</w:t>
            </w:r>
          </w:p>
        </w:tc>
        <w:tc>
          <w:tcPr>
            <w:tcW w:w="1793" w:type="dxa"/>
          </w:tcPr>
          <w:p w14:paraId="535AEB49" w14:textId="7275D1E9" w:rsidR="00731102" w:rsidRPr="00943077" w:rsidRDefault="00ED40F3" w:rsidP="00397FC7">
            <w:pPr>
              <w:ind w:left="0"/>
              <w:rPr>
                <w:lang w:val="es-CL"/>
              </w:rPr>
            </w:pPr>
            <w:r>
              <w:rPr>
                <w:lang w:val="es-CL"/>
              </w:rPr>
              <w:t>Visualiza pestaña de registros = {Pincha botón de registro de actividad</w:t>
            </w:r>
            <w:r w:rsidR="00BA6CAE" w:rsidRPr="00943077">
              <w:rPr>
                <w:rStyle w:val="WW8Num5z0"/>
                <w:rFonts w:ascii="Arial" w:hAnsi="Arial" w:cs="Arial"/>
                <w:sz w:val="21"/>
                <w:szCs w:val="21"/>
                <w:shd w:val="clear" w:color="auto" w:fill="E6EEFF"/>
                <w:lang w:val="es-CL"/>
              </w:rPr>
              <w:t xml:space="preserve"> </w:t>
            </w:r>
            <w:r w:rsidR="00BA6CAE" w:rsidRPr="00943077">
              <w:rPr>
                <w:rStyle w:val="Textoennegrita"/>
                <w:rFonts w:cs="Arial"/>
                <w:sz w:val="21"/>
                <w:szCs w:val="21"/>
                <w:shd w:val="clear" w:color="auto" w:fill="E6EEFF"/>
                <w:lang w:val="es-CL"/>
              </w:rPr>
              <w:t>}</w:t>
            </w:r>
          </w:p>
        </w:tc>
        <w:tc>
          <w:tcPr>
            <w:tcW w:w="1557" w:type="dxa"/>
          </w:tcPr>
          <w:p w14:paraId="620132A6" w14:textId="7A25B208" w:rsidR="00731102" w:rsidRPr="00943077" w:rsidRDefault="00E555B2" w:rsidP="00943077">
            <w:pPr>
              <w:ind w:left="0"/>
              <w:rPr>
                <w:lang w:val="es-CL"/>
              </w:rPr>
            </w:pPr>
            <w:r>
              <w:rPr>
                <w:lang w:val="es-CL"/>
              </w:rPr>
              <w:t>Mostrar</w:t>
            </w:r>
            <w:r w:rsidR="00ED40F3">
              <w:rPr>
                <w:lang w:val="es-CL"/>
              </w:rPr>
              <w:t xml:space="preserve"> una grilla con todos los filtros realizados por el usuario</w:t>
            </w:r>
          </w:p>
        </w:tc>
        <w:tc>
          <w:tcPr>
            <w:tcW w:w="2214" w:type="dxa"/>
          </w:tcPr>
          <w:p w14:paraId="6300F00E" w14:textId="3F364BF7" w:rsidR="00731102" w:rsidRPr="00943077" w:rsidRDefault="00ED40F3" w:rsidP="00943077">
            <w:pPr>
              <w:ind w:left="0"/>
              <w:rPr>
                <w:lang w:val="es-CL"/>
              </w:rPr>
            </w:pPr>
            <w:r>
              <w:rPr>
                <w:lang w:val="es-CL"/>
              </w:rPr>
              <w:t>Registros generados</w:t>
            </w:r>
          </w:p>
        </w:tc>
        <w:tc>
          <w:tcPr>
            <w:tcW w:w="1134" w:type="dxa"/>
          </w:tcPr>
          <w:p w14:paraId="36063C8D" w14:textId="0C602D0F" w:rsidR="00731102" w:rsidRPr="00943077" w:rsidRDefault="00ED40F3" w:rsidP="00397FC7">
            <w:pPr>
              <w:ind w:left="0"/>
              <w:rPr>
                <w:lang w:val="es-CL"/>
              </w:rPr>
            </w:pPr>
            <w:r>
              <w:rPr>
                <w:lang w:val="es-CL"/>
              </w:rPr>
              <w:t>Usuario</w:t>
            </w:r>
          </w:p>
        </w:tc>
      </w:tr>
    </w:tbl>
    <w:p w14:paraId="6999383B" w14:textId="58B7D36A" w:rsidR="00943077" w:rsidRPr="001E634B" w:rsidRDefault="00943077" w:rsidP="00943077">
      <w:pPr>
        <w:ind w:left="0"/>
        <w:rPr>
          <w:rFonts w:cs="Arial"/>
          <w:lang w:val="es-ES"/>
        </w:rPr>
      </w:pPr>
    </w:p>
    <w:p w14:paraId="7CDF3792" w14:textId="14D9034A" w:rsidR="004F393D" w:rsidRPr="001E634B" w:rsidRDefault="004F393D" w:rsidP="001F69DF">
      <w:pPr>
        <w:pStyle w:val="Ttulo2"/>
        <w:numPr>
          <w:ilvl w:val="0"/>
          <w:numId w:val="0"/>
        </w:numPr>
        <w:ind w:left="792"/>
        <w:rPr>
          <w:rFonts w:ascii="Arial" w:hAnsi="Arial" w:cs="Arial"/>
          <w:smallCaps/>
          <w:lang w:val="es-ES"/>
        </w:rPr>
      </w:pPr>
    </w:p>
    <w:p w14:paraId="0563B87F" w14:textId="0D3712CD" w:rsidR="00FE2411" w:rsidRDefault="00FE2411" w:rsidP="00FE2411">
      <w:pPr>
        <w:rPr>
          <w:rFonts w:cs="Arial"/>
          <w:lang w:val="es-ES_tradnl"/>
        </w:rPr>
      </w:pPr>
    </w:p>
    <w:p w14:paraId="5DA99615" w14:textId="3D024AF7" w:rsidR="00FE2411" w:rsidRPr="004A068C" w:rsidRDefault="00FE2411" w:rsidP="00FE2411">
      <w:pPr>
        <w:rPr>
          <w:rFonts w:cs="Arial"/>
          <w:lang w:val="es-ES_tradnl"/>
        </w:rPr>
      </w:pPr>
    </w:p>
    <w:p w14:paraId="4DEF9B70" w14:textId="77777777" w:rsidR="00FE2411" w:rsidRDefault="00FE2411" w:rsidP="00FE2411">
      <w:pPr>
        <w:rPr>
          <w:rFonts w:cs="Arial"/>
          <w:lang w:val="es-ES_tradnl"/>
        </w:rPr>
      </w:pPr>
    </w:p>
    <w:p w14:paraId="7C2B0288" w14:textId="1DEF7006" w:rsidR="00FE2411" w:rsidRDefault="00FE2411" w:rsidP="00FE2411">
      <w:pPr>
        <w:rPr>
          <w:rFonts w:cs="Arial"/>
          <w:lang w:val="es-ES_tradnl"/>
        </w:rPr>
      </w:pPr>
    </w:p>
    <w:p w14:paraId="190D1C5C" w14:textId="77777777" w:rsidR="00FE2411" w:rsidRDefault="00FE2411" w:rsidP="00FE2411">
      <w:pPr>
        <w:rPr>
          <w:rFonts w:cs="Arial"/>
          <w:lang w:val="es-ES_tradnl"/>
        </w:rPr>
      </w:pPr>
    </w:p>
    <w:p w14:paraId="2705C021" w14:textId="77777777" w:rsidR="00FE2411" w:rsidRDefault="00FE2411" w:rsidP="00FE2411">
      <w:pPr>
        <w:rPr>
          <w:rFonts w:cs="Arial"/>
          <w:lang w:val="es-ES_tradnl"/>
        </w:rPr>
      </w:pPr>
    </w:p>
    <w:p w14:paraId="22A86923" w14:textId="77777777" w:rsidR="00FE2411" w:rsidRDefault="00FE2411" w:rsidP="00FE2411">
      <w:pPr>
        <w:rPr>
          <w:rFonts w:cs="Arial"/>
          <w:lang w:val="es-ES_tradnl"/>
        </w:rPr>
      </w:pPr>
    </w:p>
    <w:p w14:paraId="31D63191" w14:textId="77777777" w:rsidR="00FE2411" w:rsidRDefault="00FE2411" w:rsidP="00FE2411">
      <w:pPr>
        <w:rPr>
          <w:rFonts w:cs="Arial"/>
          <w:lang w:val="es-ES_tradnl"/>
        </w:rPr>
      </w:pPr>
    </w:p>
    <w:p w14:paraId="013856F4" w14:textId="77777777" w:rsidR="00FE2411" w:rsidRDefault="00FE2411" w:rsidP="00FE2411">
      <w:pPr>
        <w:rPr>
          <w:rFonts w:cs="Arial"/>
          <w:lang w:val="es-ES_tradnl"/>
        </w:rPr>
      </w:pPr>
    </w:p>
    <w:p w14:paraId="696C88DC" w14:textId="77777777" w:rsidR="00FE2411" w:rsidRDefault="00FE2411" w:rsidP="00FE2411">
      <w:pPr>
        <w:rPr>
          <w:rFonts w:cs="Arial"/>
          <w:lang w:val="es-ES_tradnl"/>
        </w:rPr>
      </w:pPr>
    </w:p>
    <w:p w14:paraId="03CB3EF0" w14:textId="77777777" w:rsidR="00FE2411" w:rsidRDefault="00FE2411" w:rsidP="00FE2411">
      <w:pPr>
        <w:rPr>
          <w:rFonts w:cs="Arial"/>
          <w:lang w:val="es-ES_tradnl"/>
        </w:rPr>
      </w:pPr>
    </w:p>
    <w:p w14:paraId="5E2BB769" w14:textId="58669033" w:rsidR="00FE2411" w:rsidRDefault="00FE2411" w:rsidP="008A083B">
      <w:pPr>
        <w:ind w:left="0"/>
        <w:rPr>
          <w:rFonts w:cs="Arial"/>
          <w:lang w:val="es-ES_tradnl"/>
        </w:rPr>
      </w:pPr>
    </w:p>
    <w:p w14:paraId="760B9815" w14:textId="77777777" w:rsidR="004161EF" w:rsidRPr="001E634B" w:rsidRDefault="004161EF" w:rsidP="00FA3009">
      <w:pPr>
        <w:pStyle w:val="EstiloTtulo1TimesNewRoman14ptNegritaVersalesDespus"/>
        <w:rPr>
          <w:rFonts w:ascii="Arial" w:hAnsi="Arial" w:cs="Arial"/>
          <w:lang w:val="es-AR" w:eastAsia="en-US"/>
        </w:rPr>
      </w:pPr>
      <w:bookmarkStart w:id="24" w:name="_Toc189019380"/>
      <w:r w:rsidRPr="001E634B">
        <w:rPr>
          <w:rFonts w:ascii="Arial" w:hAnsi="Arial" w:cs="Arial"/>
          <w:lang w:val="es-AR" w:eastAsia="en-US"/>
        </w:rPr>
        <w:lastRenderedPageBreak/>
        <w:t xml:space="preserve">Especificación de los </w:t>
      </w:r>
      <w:r w:rsidR="00804389">
        <w:rPr>
          <w:rFonts w:ascii="Arial" w:hAnsi="Arial" w:cs="Arial"/>
          <w:lang w:val="es-AR" w:eastAsia="en-US"/>
        </w:rPr>
        <w:t>Casos de U</w:t>
      </w:r>
      <w:r w:rsidRPr="001E634B">
        <w:rPr>
          <w:rFonts w:ascii="Arial" w:hAnsi="Arial" w:cs="Arial"/>
          <w:lang w:val="es-AR" w:eastAsia="en-US"/>
        </w:rPr>
        <w:t>so</w:t>
      </w:r>
      <w:bookmarkEnd w:id="24"/>
    </w:p>
    <w:p w14:paraId="35D64A93" w14:textId="77777777" w:rsidR="002458BF" w:rsidRPr="002458BF" w:rsidRDefault="002458BF" w:rsidP="002458BF">
      <w:pPr>
        <w:rPr>
          <w:rFonts w:cs="Arial"/>
          <w:lang w:val="es-AR" w:eastAsia="en-US"/>
        </w:rPr>
      </w:pPr>
    </w:p>
    <w:p w14:paraId="54AAEBF4" w14:textId="0EAD2662" w:rsidR="004161EF" w:rsidRDefault="00544741" w:rsidP="005A197E">
      <w:pPr>
        <w:pStyle w:val="Ttulo2"/>
        <w:numPr>
          <w:ilvl w:val="1"/>
          <w:numId w:val="11"/>
        </w:numPr>
        <w:rPr>
          <w:rFonts w:ascii="Arial" w:hAnsi="Arial" w:cs="Arial"/>
          <w:smallCaps/>
          <w:lang w:val="es-ES"/>
        </w:rPr>
      </w:pPr>
      <w:bookmarkStart w:id="25" w:name="_Toc189019381"/>
      <w:r>
        <w:rPr>
          <w:rFonts w:ascii="Arial" w:hAnsi="Arial" w:cs="Arial"/>
          <w:smallCaps/>
          <w:lang w:val="es-ES"/>
        </w:rPr>
        <w:t>Caso de Uso &lt;Selección de filtro</w:t>
      </w:r>
      <w:r w:rsidR="004161EF" w:rsidRPr="004F393D">
        <w:rPr>
          <w:rFonts w:ascii="Arial" w:hAnsi="Arial" w:cs="Arial"/>
          <w:smallCaps/>
          <w:lang w:val="es-ES"/>
        </w:rPr>
        <w:t>&gt;</w:t>
      </w:r>
      <w:bookmarkEnd w:id="25"/>
    </w:p>
    <w:p w14:paraId="3C2AC895" w14:textId="77777777" w:rsidR="004F393D" w:rsidRPr="004F393D" w:rsidRDefault="004F393D" w:rsidP="004F393D">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35"/>
        <w:gridCol w:w="2260"/>
        <w:gridCol w:w="4130"/>
      </w:tblGrid>
      <w:tr w:rsidR="004161EF" w:rsidRPr="001E634B" w14:paraId="38A496C3" w14:textId="77777777">
        <w:trPr>
          <w:cantSplit/>
          <w:jc w:val="center"/>
        </w:trPr>
        <w:tc>
          <w:tcPr>
            <w:tcW w:w="8525" w:type="dxa"/>
            <w:gridSpan w:val="3"/>
            <w:shd w:val="clear" w:color="auto" w:fill="BFBFBF"/>
          </w:tcPr>
          <w:p w14:paraId="505DC6E8" w14:textId="77777777" w:rsidR="004161EF" w:rsidRPr="001E634B" w:rsidRDefault="004161EF" w:rsidP="00AA336A">
            <w:pPr>
              <w:snapToGrid w:val="0"/>
              <w:ind w:left="0"/>
              <w:rPr>
                <w:rFonts w:cs="Arial"/>
                <w:b/>
                <w:i/>
                <w:szCs w:val="20"/>
                <w:lang w:val="es-ES"/>
              </w:rPr>
            </w:pPr>
            <w:r w:rsidRPr="001E634B">
              <w:rPr>
                <w:rFonts w:cs="Arial"/>
                <w:b/>
                <w:i/>
                <w:szCs w:val="20"/>
                <w:lang w:val="es-ES"/>
              </w:rPr>
              <w:t>Datos Generales</w:t>
            </w:r>
          </w:p>
        </w:tc>
      </w:tr>
      <w:tr w:rsidR="004161EF" w:rsidRPr="00196AEC" w14:paraId="44BDAD00" w14:textId="77777777">
        <w:trPr>
          <w:cantSplit/>
          <w:jc w:val="center"/>
        </w:trPr>
        <w:tc>
          <w:tcPr>
            <w:tcW w:w="2135" w:type="dxa"/>
            <w:shd w:val="clear" w:color="auto" w:fill="E5E5E5"/>
          </w:tcPr>
          <w:p w14:paraId="1D388092" w14:textId="77777777" w:rsidR="004161EF" w:rsidRPr="001E634B" w:rsidRDefault="004161EF" w:rsidP="00AA336A">
            <w:pPr>
              <w:snapToGrid w:val="0"/>
              <w:ind w:left="0"/>
              <w:rPr>
                <w:rFonts w:cs="Arial"/>
                <w:bCs/>
                <w:i/>
                <w:szCs w:val="20"/>
                <w:lang w:val="es-ES"/>
              </w:rPr>
            </w:pPr>
            <w:r w:rsidRPr="001E634B">
              <w:rPr>
                <w:rFonts w:cs="Arial"/>
                <w:bCs/>
                <w:i/>
                <w:szCs w:val="20"/>
                <w:lang w:val="es-ES"/>
              </w:rPr>
              <w:t>Descripción Contextual</w:t>
            </w:r>
          </w:p>
        </w:tc>
        <w:tc>
          <w:tcPr>
            <w:tcW w:w="6390" w:type="dxa"/>
            <w:gridSpan w:val="2"/>
          </w:tcPr>
          <w:p w14:paraId="1BA930B1" w14:textId="38C39717" w:rsidR="004161EF" w:rsidRPr="001E634B" w:rsidRDefault="00980AD1" w:rsidP="00B20657">
            <w:pPr>
              <w:snapToGrid w:val="0"/>
              <w:ind w:left="0"/>
              <w:rPr>
                <w:rFonts w:cs="Arial"/>
                <w:bCs/>
                <w:szCs w:val="20"/>
                <w:lang w:val="es-ES"/>
              </w:rPr>
            </w:pPr>
            <w:r>
              <w:rPr>
                <w:rFonts w:cs="Arial"/>
                <w:bCs/>
                <w:szCs w:val="20"/>
                <w:lang w:val="es-ES"/>
              </w:rPr>
              <w:t>Selección de filtros por parte del usuario para clasificar simulaciones</w:t>
            </w:r>
          </w:p>
        </w:tc>
      </w:tr>
      <w:tr w:rsidR="004161EF" w:rsidRPr="001E634B" w14:paraId="2B5B7D35" w14:textId="77777777">
        <w:trPr>
          <w:cantSplit/>
          <w:jc w:val="center"/>
        </w:trPr>
        <w:tc>
          <w:tcPr>
            <w:tcW w:w="2135" w:type="dxa"/>
            <w:shd w:val="clear" w:color="auto" w:fill="E5E5E5"/>
          </w:tcPr>
          <w:p w14:paraId="3BA2A368" w14:textId="77777777" w:rsidR="004161EF" w:rsidRPr="001E634B" w:rsidRDefault="004161EF" w:rsidP="00AA336A">
            <w:pPr>
              <w:snapToGrid w:val="0"/>
              <w:ind w:left="0"/>
              <w:rPr>
                <w:rFonts w:cs="Arial"/>
                <w:bCs/>
                <w:i/>
                <w:szCs w:val="20"/>
                <w:lang w:val="es-ES"/>
              </w:rPr>
            </w:pPr>
            <w:r w:rsidRPr="001E634B">
              <w:rPr>
                <w:rFonts w:cs="Arial"/>
                <w:bCs/>
                <w:i/>
                <w:szCs w:val="20"/>
                <w:lang w:val="es-ES"/>
              </w:rPr>
              <w:t>Actores Involucrados</w:t>
            </w:r>
          </w:p>
        </w:tc>
        <w:tc>
          <w:tcPr>
            <w:tcW w:w="6390" w:type="dxa"/>
            <w:gridSpan w:val="2"/>
          </w:tcPr>
          <w:p w14:paraId="69638E6B" w14:textId="3B3F6C38" w:rsidR="004161EF" w:rsidRPr="001E634B" w:rsidRDefault="00980AD1" w:rsidP="00AA336A">
            <w:pPr>
              <w:snapToGrid w:val="0"/>
              <w:ind w:left="0"/>
              <w:rPr>
                <w:rFonts w:cs="Arial"/>
                <w:bCs/>
                <w:szCs w:val="20"/>
                <w:lang w:val="es-ES"/>
              </w:rPr>
            </w:pPr>
            <w:r>
              <w:rPr>
                <w:rFonts w:cs="Arial"/>
                <w:bCs/>
                <w:szCs w:val="20"/>
                <w:lang w:val="es-ES"/>
              </w:rPr>
              <w:t xml:space="preserve">Usuario </w:t>
            </w:r>
            <w:r w:rsidR="00544741">
              <w:rPr>
                <w:rFonts w:cs="Arial"/>
                <w:bCs/>
                <w:szCs w:val="20"/>
                <w:lang w:val="es-ES"/>
              </w:rPr>
              <w:t>–</w:t>
            </w:r>
            <w:r>
              <w:rPr>
                <w:rFonts w:cs="Arial"/>
                <w:bCs/>
                <w:szCs w:val="20"/>
                <w:lang w:val="es-ES"/>
              </w:rPr>
              <w:t xml:space="preserve"> Sistema</w:t>
            </w:r>
          </w:p>
        </w:tc>
      </w:tr>
      <w:tr w:rsidR="004161EF" w:rsidRPr="00196AEC" w14:paraId="71299365" w14:textId="77777777">
        <w:trPr>
          <w:cantSplit/>
          <w:jc w:val="center"/>
        </w:trPr>
        <w:tc>
          <w:tcPr>
            <w:tcW w:w="2135" w:type="dxa"/>
            <w:shd w:val="clear" w:color="auto" w:fill="E5E5E5"/>
          </w:tcPr>
          <w:p w14:paraId="6FDF2807" w14:textId="77777777" w:rsidR="004161EF" w:rsidRPr="001E634B" w:rsidRDefault="004161EF" w:rsidP="00AA336A">
            <w:pPr>
              <w:snapToGrid w:val="0"/>
              <w:ind w:left="0"/>
              <w:rPr>
                <w:rFonts w:cs="Arial"/>
                <w:bCs/>
                <w:i/>
                <w:szCs w:val="20"/>
                <w:lang w:val="es-ES"/>
              </w:rPr>
            </w:pPr>
            <w:r w:rsidRPr="001E634B">
              <w:rPr>
                <w:rFonts w:cs="Arial"/>
                <w:bCs/>
                <w:i/>
                <w:szCs w:val="20"/>
                <w:lang w:val="es-ES"/>
              </w:rPr>
              <w:t>Pre-condici</w:t>
            </w:r>
            <w:r w:rsidR="004E75CA">
              <w:rPr>
                <w:rFonts w:cs="Arial"/>
                <w:bCs/>
                <w:i/>
                <w:szCs w:val="20"/>
                <w:lang w:val="es-ES"/>
              </w:rPr>
              <w:t>ón</w:t>
            </w:r>
          </w:p>
        </w:tc>
        <w:tc>
          <w:tcPr>
            <w:tcW w:w="6390" w:type="dxa"/>
            <w:gridSpan w:val="2"/>
          </w:tcPr>
          <w:p w14:paraId="5F0F8336" w14:textId="0BF20732" w:rsidR="004161EF" w:rsidRPr="00980AD1" w:rsidRDefault="00980AD1" w:rsidP="00AA336A">
            <w:pPr>
              <w:numPr>
                <w:ilvl w:val="0"/>
                <w:numId w:val="6"/>
              </w:numPr>
              <w:tabs>
                <w:tab w:val="left" w:pos="360"/>
              </w:tabs>
              <w:snapToGrid w:val="0"/>
              <w:spacing w:after="0" w:line="240" w:lineRule="auto"/>
              <w:jc w:val="both"/>
              <w:rPr>
                <w:rFonts w:cs="Arial"/>
                <w:bCs/>
                <w:szCs w:val="20"/>
                <w:lang w:val="es-ES"/>
              </w:rPr>
            </w:pPr>
            <w:r w:rsidRPr="00980AD1">
              <w:rPr>
                <w:rFonts w:cs="Arial"/>
                <w:bCs/>
                <w:szCs w:val="20"/>
                <w:lang w:val="es-ES"/>
              </w:rPr>
              <w:t>Simulaciones pre existentes en base de datos</w:t>
            </w:r>
          </w:p>
        </w:tc>
      </w:tr>
      <w:tr w:rsidR="00A34B61" w:rsidRPr="001E634B" w14:paraId="548D0B7D" w14:textId="77777777">
        <w:trPr>
          <w:cantSplit/>
          <w:jc w:val="center"/>
        </w:trPr>
        <w:tc>
          <w:tcPr>
            <w:tcW w:w="2135" w:type="dxa"/>
            <w:shd w:val="clear" w:color="auto" w:fill="E5E5E5"/>
          </w:tcPr>
          <w:p w14:paraId="63086F4B" w14:textId="77777777" w:rsidR="00A34B61" w:rsidRPr="001E634B" w:rsidRDefault="00A34B61" w:rsidP="00A14967">
            <w:pPr>
              <w:snapToGrid w:val="0"/>
              <w:ind w:left="0"/>
              <w:rPr>
                <w:rFonts w:cs="Arial"/>
                <w:bCs/>
                <w:i/>
                <w:szCs w:val="20"/>
                <w:lang w:val="es-ES"/>
              </w:rPr>
            </w:pPr>
            <w:r>
              <w:rPr>
                <w:rFonts w:cs="Arial"/>
                <w:bCs/>
                <w:i/>
                <w:szCs w:val="20"/>
                <w:lang w:val="es-ES"/>
              </w:rPr>
              <w:t>Post-Condición</w:t>
            </w:r>
          </w:p>
        </w:tc>
        <w:tc>
          <w:tcPr>
            <w:tcW w:w="6390" w:type="dxa"/>
            <w:gridSpan w:val="2"/>
          </w:tcPr>
          <w:p w14:paraId="55A275C6" w14:textId="3A505680" w:rsidR="00A34B61" w:rsidRPr="001E634B" w:rsidRDefault="00A34B61" w:rsidP="00A14967">
            <w:pPr>
              <w:numPr>
                <w:ilvl w:val="0"/>
                <w:numId w:val="5"/>
              </w:numPr>
              <w:tabs>
                <w:tab w:val="left" w:pos="360"/>
              </w:tabs>
              <w:snapToGrid w:val="0"/>
              <w:spacing w:after="0" w:line="240" w:lineRule="auto"/>
              <w:jc w:val="both"/>
              <w:rPr>
                <w:rFonts w:cs="Arial"/>
                <w:bCs/>
                <w:szCs w:val="20"/>
                <w:lang w:val="es-ES"/>
              </w:rPr>
            </w:pPr>
          </w:p>
        </w:tc>
      </w:tr>
      <w:tr w:rsidR="004161EF" w:rsidRPr="001E634B" w14:paraId="5FDD5DA9" w14:textId="77777777">
        <w:trPr>
          <w:cantSplit/>
          <w:jc w:val="center"/>
        </w:trPr>
        <w:tc>
          <w:tcPr>
            <w:tcW w:w="8525" w:type="dxa"/>
            <w:gridSpan w:val="3"/>
            <w:shd w:val="clear" w:color="auto" w:fill="C0C0C0"/>
          </w:tcPr>
          <w:p w14:paraId="41FE9D17" w14:textId="77777777" w:rsidR="004161EF" w:rsidRPr="001E634B" w:rsidRDefault="004161EF" w:rsidP="00A01464">
            <w:pPr>
              <w:ind w:left="0"/>
              <w:rPr>
                <w:rFonts w:cs="Arial"/>
                <w:b/>
                <w:i/>
                <w:szCs w:val="20"/>
                <w:lang w:val="es-ES"/>
              </w:rPr>
            </w:pPr>
            <w:r w:rsidRPr="001E634B">
              <w:rPr>
                <w:rFonts w:cs="Arial"/>
                <w:b/>
                <w:i/>
                <w:szCs w:val="20"/>
                <w:lang w:val="es-ES"/>
              </w:rPr>
              <w:t>E</w:t>
            </w:r>
            <w:r w:rsidR="00A01464" w:rsidRPr="001E634B">
              <w:rPr>
                <w:rFonts w:cs="Arial"/>
                <w:b/>
                <w:i/>
                <w:szCs w:val="20"/>
                <w:lang w:val="es-ES"/>
              </w:rPr>
              <w:t>scenarios</w:t>
            </w:r>
          </w:p>
        </w:tc>
      </w:tr>
      <w:tr w:rsidR="004161EF" w:rsidRPr="001E634B" w14:paraId="39E518C7" w14:textId="77777777">
        <w:trPr>
          <w:cantSplit/>
          <w:jc w:val="center"/>
        </w:trPr>
        <w:tc>
          <w:tcPr>
            <w:tcW w:w="8525" w:type="dxa"/>
            <w:gridSpan w:val="3"/>
            <w:shd w:val="clear" w:color="auto" w:fill="E5E5E5"/>
          </w:tcPr>
          <w:p w14:paraId="4A5F0239" w14:textId="77777777" w:rsidR="004161EF" w:rsidRPr="001E634B" w:rsidRDefault="00D67EBD" w:rsidP="00AA336A">
            <w:pPr>
              <w:snapToGrid w:val="0"/>
              <w:ind w:left="0"/>
              <w:rPr>
                <w:rFonts w:eastAsia="MS Mincho" w:cs="Arial"/>
                <w:b/>
                <w:bCs/>
                <w:i/>
                <w:iCs/>
                <w:szCs w:val="20"/>
                <w:lang w:val="es-ES"/>
              </w:rPr>
            </w:pPr>
            <w:r>
              <w:rPr>
                <w:rFonts w:eastAsia="MS Mincho" w:cs="Arial"/>
                <w:b/>
                <w:bCs/>
                <w:i/>
                <w:iCs/>
                <w:szCs w:val="20"/>
                <w:lang w:val="es-ES"/>
              </w:rPr>
              <w:t xml:space="preserve">Escenario </w:t>
            </w:r>
            <w:r w:rsidR="00772506">
              <w:rPr>
                <w:rFonts w:eastAsia="MS Mincho" w:cs="Arial"/>
                <w:b/>
                <w:bCs/>
                <w:i/>
                <w:iCs/>
                <w:szCs w:val="20"/>
                <w:lang w:val="es-ES"/>
              </w:rPr>
              <w:t xml:space="preserve">principal </w:t>
            </w:r>
          </w:p>
        </w:tc>
      </w:tr>
      <w:tr w:rsidR="004161EF" w:rsidRPr="001E634B" w14:paraId="36F414B9" w14:textId="77777777">
        <w:trPr>
          <w:cantSplit/>
          <w:jc w:val="center"/>
        </w:trPr>
        <w:tc>
          <w:tcPr>
            <w:tcW w:w="4395" w:type="dxa"/>
            <w:gridSpan w:val="2"/>
            <w:shd w:val="clear" w:color="auto" w:fill="E5E5E5"/>
          </w:tcPr>
          <w:p w14:paraId="24F45C7E" w14:textId="77777777" w:rsidR="004161EF" w:rsidRPr="001E634B" w:rsidRDefault="004161EF" w:rsidP="00AA336A">
            <w:pPr>
              <w:snapToGrid w:val="0"/>
              <w:ind w:left="0"/>
              <w:rPr>
                <w:rFonts w:cs="Arial"/>
                <w:i/>
                <w:szCs w:val="20"/>
                <w:lang w:val="es-ES"/>
              </w:rPr>
            </w:pPr>
            <w:r w:rsidRPr="001E634B">
              <w:rPr>
                <w:rFonts w:cs="Arial"/>
                <w:i/>
                <w:szCs w:val="20"/>
                <w:lang w:val="es-ES"/>
              </w:rPr>
              <w:t>Intención del Usuario</w:t>
            </w:r>
          </w:p>
        </w:tc>
        <w:tc>
          <w:tcPr>
            <w:tcW w:w="4130" w:type="dxa"/>
            <w:shd w:val="clear" w:color="auto" w:fill="E5E5E5"/>
          </w:tcPr>
          <w:p w14:paraId="4D8D0B37" w14:textId="77777777" w:rsidR="004161EF" w:rsidRPr="001E634B" w:rsidRDefault="004161EF" w:rsidP="00AA336A">
            <w:pPr>
              <w:snapToGrid w:val="0"/>
              <w:ind w:left="0"/>
              <w:rPr>
                <w:rFonts w:cs="Arial"/>
                <w:i/>
                <w:szCs w:val="20"/>
                <w:lang w:val="es-ES"/>
              </w:rPr>
            </w:pPr>
            <w:r w:rsidRPr="001E634B">
              <w:rPr>
                <w:rFonts w:cs="Arial"/>
                <w:i/>
                <w:szCs w:val="20"/>
                <w:lang w:val="es-ES"/>
              </w:rPr>
              <w:t>Responsabilidad del Sistema</w:t>
            </w:r>
          </w:p>
        </w:tc>
      </w:tr>
      <w:tr w:rsidR="004161EF" w:rsidRPr="001E634B" w14:paraId="6582F806" w14:textId="77777777">
        <w:trPr>
          <w:cantSplit/>
          <w:jc w:val="center"/>
        </w:trPr>
        <w:tc>
          <w:tcPr>
            <w:tcW w:w="4395" w:type="dxa"/>
            <w:gridSpan w:val="2"/>
            <w:shd w:val="clear" w:color="auto" w:fill="FFFFFF"/>
          </w:tcPr>
          <w:p w14:paraId="4CCBCB95" w14:textId="77777777" w:rsidR="004161EF" w:rsidRPr="001E634B" w:rsidRDefault="004161EF" w:rsidP="00AA336A">
            <w:pPr>
              <w:snapToGrid w:val="0"/>
              <w:ind w:left="0"/>
              <w:rPr>
                <w:rFonts w:cs="Arial"/>
                <w:bCs/>
                <w:i/>
                <w:szCs w:val="20"/>
                <w:lang w:val="es-ES"/>
              </w:rPr>
            </w:pPr>
            <w:r w:rsidRPr="001E634B">
              <w:rPr>
                <w:rFonts w:cs="Arial"/>
                <w:bCs/>
                <w:i/>
                <w:szCs w:val="20"/>
                <w:lang w:val="es-ES"/>
              </w:rPr>
              <w:t>(Pasos)</w:t>
            </w:r>
          </w:p>
        </w:tc>
        <w:tc>
          <w:tcPr>
            <w:tcW w:w="4130" w:type="dxa"/>
          </w:tcPr>
          <w:p w14:paraId="414DECD1" w14:textId="77777777" w:rsidR="004161EF" w:rsidRPr="001E634B" w:rsidRDefault="004161EF" w:rsidP="00AA336A">
            <w:pPr>
              <w:snapToGrid w:val="0"/>
              <w:ind w:left="0"/>
              <w:rPr>
                <w:rFonts w:cs="Arial"/>
                <w:bCs/>
                <w:i/>
                <w:szCs w:val="20"/>
                <w:lang w:val="es-ES"/>
              </w:rPr>
            </w:pPr>
            <w:r w:rsidRPr="001E634B">
              <w:rPr>
                <w:rFonts w:cs="Arial"/>
                <w:bCs/>
                <w:i/>
                <w:szCs w:val="20"/>
                <w:lang w:val="es-ES"/>
              </w:rPr>
              <w:t>(Pasos)</w:t>
            </w:r>
          </w:p>
        </w:tc>
      </w:tr>
      <w:tr w:rsidR="004161EF" w:rsidRPr="00196AEC" w14:paraId="1908DE95" w14:textId="77777777">
        <w:trPr>
          <w:cantSplit/>
          <w:jc w:val="center"/>
        </w:trPr>
        <w:tc>
          <w:tcPr>
            <w:tcW w:w="4395" w:type="dxa"/>
            <w:gridSpan w:val="2"/>
            <w:shd w:val="clear" w:color="auto" w:fill="FFFFFF"/>
          </w:tcPr>
          <w:p w14:paraId="6C71DFCF" w14:textId="3F15826B" w:rsidR="004161EF" w:rsidRPr="00980AD1" w:rsidRDefault="00980AD1" w:rsidP="00980AD1">
            <w:pPr>
              <w:snapToGrid w:val="0"/>
              <w:spacing w:after="0" w:line="240" w:lineRule="auto"/>
              <w:ind w:left="0"/>
              <w:rPr>
                <w:rFonts w:cs="Arial"/>
                <w:bCs/>
                <w:szCs w:val="20"/>
                <w:lang w:val="es-ES"/>
              </w:rPr>
            </w:pPr>
            <w:r>
              <w:rPr>
                <w:rFonts w:cs="Arial"/>
                <w:bCs/>
                <w:szCs w:val="20"/>
                <w:lang w:val="es-ES"/>
              </w:rPr>
              <w:t xml:space="preserve">   1 S</w:t>
            </w:r>
            <w:r w:rsidRPr="00980AD1">
              <w:rPr>
                <w:rFonts w:cs="Arial"/>
                <w:bCs/>
                <w:szCs w:val="20"/>
                <w:lang w:val="es-ES"/>
              </w:rPr>
              <w:t>eleccionar pestaña de datos planos</w:t>
            </w:r>
          </w:p>
        </w:tc>
        <w:tc>
          <w:tcPr>
            <w:tcW w:w="4130" w:type="dxa"/>
          </w:tcPr>
          <w:p w14:paraId="67A3FC09" w14:textId="07DE78BE" w:rsidR="004161EF" w:rsidRPr="00980AD1" w:rsidRDefault="00980AD1" w:rsidP="00980AD1">
            <w:pPr>
              <w:pStyle w:val="Prrafodelista"/>
              <w:snapToGrid w:val="0"/>
              <w:ind w:left="360"/>
              <w:rPr>
                <w:rFonts w:cs="Arial"/>
                <w:bCs/>
                <w:szCs w:val="20"/>
                <w:lang w:val="es-ES"/>
              </w:rPr>
            </w:pPr>
            <w:r>
              <w:rPr>
                <w:rFonts w:cs="Arial"/>
                <w:bCs/>
                <w:szCs w:val="20"/>
                <w:lang w:val="es-ES"/>
              </w:rPr>
              <w:t>1 Hacer consulta a base de datos</w:t>
            </w:r>
          </w:p>
        </w:tc>
      </w:tr>
      <w:tr w:rsidR="004161EF" w:rsidRPr="00196AEC" w14:paraId="65EE6C4F" w14:textId="77777777">
        <w:trPr>
          <w:cantSplit/>
          <w:jc w:val="center"/>
        </w:trPr>
        <w:tc>
          <w:tcPr>
            <w:tcW w:w="4395" w:type="dxa"/>
            <w:gridSpan w:val="2"/>
            <w:shd w:val="clear" w:color="auto" w:fill="FFFFFF"/>
          </w:tcPr>
          <w:p w14:paraId="044FB088" w14:textId="14367C5F" w:rsidR="004161EF" w:rsidRPr="00980AD1" w:rsidRDefault="00980AD1" w:rsidP="00980AD1">
            <w:pPr>
              <w:snapToGrid w:val="0"/>
              <w:ind w:left="0"/>
              <w:rPr>
                <w:rFonts w:cs="Arial"/>
                <w:bCs/>
                <w:szCs w:val="20"/>
                <w:lang w:val="es-ES"/>
              </w:rPr>
            </w:pPr>
            <w:r>
              <w:rPr>
                <w:rFonts w:cs="Arial"/>
                <w:bCs/>
                <w:szCs w:val="20"/>
                <w:lang w:val="es-ES"/>
              </w:rPr>
              <w:t xml:space="preserve">   2  </w:t>
            </w:r>
            <w:r w:rsidRPr="00980AD1">
              <w:rPr>
                <w:rFonts w:cs="Arial"/>
                <w:bCs/>
                <w:szCs w:val="20"/>
                <w:lang w:val="es-ES"/>
              </w:rPr>
              <w:t>Ingresar filtros para generar una consulta en sistema</w:t>
            </w:r>
          </w:p>
        </w:tc>
        <w:tc>
          <w:tcPr>
            <w:tcW w:w="4130" w:type="dxa"/>
          </w:tcPr>
          <w:p w14:paraId="0033FFF1" w14:textId="7AE0A872" w:rsidR="004161EF" w:rsidRPr="001E634B" w:rsidRDefault="00980AD1" w:rsidP="00980AD1">
            <w:pPr>
              <w:snapToGrid w:val="0"/>
              <w:spacing w:after="0" w:line="240" w:lineRule="auto"/>
              <w:ind w:left="360"/>
              <w:rPr>
                <w:rFonts w:cs="Arial"/>
                <w:bCs/>
                <w:szCs w:val="20"/>
                <w:lang w:val="es-ES"/>
              </w:rPr>
            </w:pPr>
            <w:r>
              <w:rPr>
                <w:rFonts w:cs="Arial"/>
                <w:bCs/>
                <w:szCs w:val="20"/>
                <w:lang w:val="es-ES"/>
              </w:rPr>
              <w:t>2 Generar organización de simulaciones y mostrar en pantalla</w:t>
            </w:r>
          </w:p>
        </w:tc>
      </w:tr>
      <w:tr w:rsidR="004161EF" w:rsidRPr="00980AD1" w14:paraId="3F9B4505" w14:textId="77777777">
        <w:trPr>
          <w:cantSplit/>
          <w:jc w:val="center"/>
        </w:trPr>
        <w:tc>
          <w:tcPr>
            <w:tcW w:w="8525" w:type="dxa"/>
            <w:gridSpan w:val="3"/>
            <w:shd w:val="clear" w:color="auto" w:fill="E5E5E5"/>
          </w:tcPr>
          <w:p w14:paraId="06BDEF8A" w14:textId="77777777" w:rsidR="004161EF" w:rsidRPr="001E634B" w:rsidRDefault="004161EF" w:rsidP="00AA336A">
            <w:pPr>
              <w:snapToGrid w:val="0"/>
              <w:ind w:left="0"/>
              <w:rPr>
                <w:rFonts w:eastAsia="MS Mincho" w:cs="Arial"/>
                <w:b/>
                <w:bCs/>
                <w:i/>
                <w:iCs/>
                <w:szCs w:val="20"/>
                <w:lang w:val="es-ES"/>
              </w:rPr>
            </w:pPr>
            <w:r w:rsidRPr="001E634B">
              <w:rPr>
                <w:rFonts w:eastAsia="MS Mincho" w:cs="Arial"/>
                <w:b/>
                <w:bCs/>
                <w:i/>
                <w:iCs/>
                <w:szCs w:val="20"/>
                <w:lang w:val="es-ES"/>
              </w:rPr>
              <w:t xml:space="preserve">Escenario </w:t>
            </w:r>
            <w:r w:rsidR="00D67EBD">
              <w:rPr>
                <w:rFonts w:eastAsia="MS Mincho" w:cs="Arial"/>
                <w:b/>
                <w:bCs/>
                <w:i/>
                <w:iCs/>
                <w:szCs w:val="20"/>
                <w:lang w:val="es-ES"/>
              </w:rPr>
              <w:t xml:space="preserve">alternativo n </w:t>
            </w:r>
          </w:p>
        </w:tc>
      </w:tr>
      <w:tr w:rsidR="004161EF" w:rsidRPr="001E634B" w14:paraId="542BBF0D" w14:textId="77777777">
        <w:trPr>
          <w:cantSplit/>
          <w:jc w:val="center"/>
        </w:trPr>
        <w:tc>
          <w:tcPr>
            <w:tcW w:w="4395" w:type="dxa"/>
            <w:gridSpan w:val="2"/>
            <w:shd w:val="clear" w:color="auto" w:fill="E5E5E5"/>
          </w:tcPr>
          <w:p w14:paraId="42B39A06" w14:textId="77777777" w:rsidR="004161EF" w:rsidRPr="001E634B" w:rsidRDefault="004161EF" w:rsidP="00AA336A">
            <w:pPr>
              <w:snapToGrid w:val="0"/>
              <w:ind w:left="0"/>
              <w:rPr>
                <w:rFonts w:cs="Arial"/>
                <w:i/>
                <w:szCs w:val="20"/>
                <w:lang w:val="es-ES"/>
              </w:rPr>
            </w:pPr>
            <w:r w:rsidRPr="001E634B">
              <w:rPr>
                <w:rFonts w:cs="Arial"/>
                <w:i/>
                <w:szCs w:val="20"/>
                <w:lang w:val="es-ES"/>
              </w:rPr>
              <w:t>Intención del Usuario</w:t>
            </w:r>
          </w:p>
        </w:tc>
        <w:tc>
          <w:tcPr>
            <w:tcW w:w="4130" w:type="dxa"/>
            <w:shd w:val="clear" w:color="auto" w:fill="E5E5E5"/>
          </w:tcPr>
          <w:p w14:paraId="7F289D69" w14:textId="77777777" w:rsidR="004161EF" w:rsidRPr="001E634B" w:rsidRDefault="004161EF" w:rsidP="00AA336A">
            <w:pPr>
              <w:snapToGrid w:val="0"/>
              <w:ind w:left="0"/>
              <w:rPr>
                <w:rFonts w:cs="Arial"/>
                <w:i/>
                <w:szCs w:val="20"/>
                <w:lang w:val="es-ES"/>
              </w:rPr>
            </w:pPr>
            <w:r w:rsidRPr="001E634B">
              <w:rPr>
                <w:rFonts w:cs="Arial"/>
                <w:i/>
                <w:szCs w:val="20"/>
                <w:lang w:val="es-ES"/>
              </w:rPr>
              <w:t>Responsabilidad del Sistema</w:t>
            </w:r>
          </w:p>
        </w:tc>
      </w:tr>
      <w:tr w:rsidR="004161EF" w:rsidRPr="001E634B" w14:paraId="5ACCB732" w14:textId="77777777">
        <w:trPr>
          <w:cantSplit/>
          <w:jc w:val="center"/>
        </w:trPr>
        <w:tc>
          <w:tcPr>
            <w:tcW w:w="4395" w:type="dxa"/>
            <w:gridSpan w:val="2"/>
            <w:shd w:val="clear" w:color="auto" w:fill="FFFFFF"/>
          </w:tcPr>
          <w:p w14:paraId="2D4D43F2" w14:textId="60DFFA2C" w:rsidR="004161EF" w:rsidRPr="001E634B" w:rsidRDefault="004161EF" w:rsidP="00AA336A">
            <w:pPr>
              <w:snapToGrid w:val="0"/>
              <w:ind w:left="0"/>
              <w:rPr>
                <w:rFonts w:cs="Arial"/>
                <w:bCs/>
                <w:i/>
                <w:szCs w:val="20"/>
                <w:lang w:val="es-ES"/>
              </w:rPr>
            </w:pPr>
          </w:p>
        </w:tc>
        <w:tc>
          <w:tcPr>
            <w:tcW w:w="4130" w:type="dxa"/>
          </w:tcPr>
          <w:p w14:paraId="083455D0" w14:textId="1803C721" w:rsidR="004161EF" w:rsidRPr="001E634B" w:rsidRDefault="004161EF" w:rsidP="00AA336A">
            <w:pPr>
              <w:snapToGrid w:val="0"/>
              <w:ind w:left="0"/>
              <w:rPr>
                <w:rFonts w:cs="Arial"/>
                <w:bCs/>
                <w:i/>
                <w:szCs w:val="20"/>
                <w:lang w:val="es-ES"/>
              </w:rPr>
            </w:pPr>
          </w:p>
        </w:tc>
      </w:tr>
      <w:tr w:rsidR="004161EF" w:rsidRPr="001E634B" w14:paraId="4D45D3F2" w14:textId="77777777">
        <w:trPr>
          <w:cantSplit/>
          <w:jc w:val="center"/>
        </w:trPr>
        <w:tc>
          <w:tcPr>
            <w:tcW w:w="4395" w:type="dxa"/>
            <w:gridSpan w:val="2"/>
            <w:shd w:val="clear" w:color="auto" w:fill="FFFFFF"/>
          </w:tcPr>
          <w:p w14:paraId="7A9CE090" w14:textId="77777777" w:rsidR="004161EF" w:rsidRPr="001E634B" w:rsidRDefault="004161EF" w:rsidP="00980AD1">
            <w:pPr>
              <w:snapToGrid w:val="0"/>
              <w:spacing w:after="0" w:line="240" w:lineRule="auto"/>
              <w:ind w:left="360"/>
              <w:rPr>
                <w:rFonts w:cs="Arial"/>
                <w:bCs/>
                <w:szCs w:val="20"/>
                <w:lang w:val="es-ES"/>
              </w:rPr>
            </w:pPr>
          </w:p>
        </w:tc>
        <w:tc>
          <w:tcPr>
            <w:tcW w:w="4130" w:type="dxa"/>
          </w:tcPr>
          <w:p w14:paraId="6F5FE7A0" w14:textId="77777777" w:rsidR="004161EF" w:rsidRPr="001E634B" w:rsidRDefault="004161EF" w:rsidP="007B4831">
            <w:pPr>
              <w:snapToGrid w:val="0"/>
              <w:ind w:left="0"/>
              <w:rPr>
                <w:rFonts w:cs="Arial"/>
                <w:bCs/>
                <w:szCs w:val="20"/>
                <w:lang w:val="es-ES"/>
              </w:rPr>
            </w:pPr>
          </w:p>
        </w:tc>
      </w:tr>
      <w:tr w:rsidR="004161EF" w:rsidRPr="001E634B" w14:paraId="590E1117" w14:textId="77777777">
        <w:trPr>
          <w:cantSplit/>
          <w:jc w:val="center"/>
        </w:trPr>
        <w:tc>
          <w:tcPr>
            <w:tcW w:w="4395" w:type="dxa"/>
            <w:gridSpan w:val="2"/>
            <w:shd w:val="clear" w:color="auto" w:fill="FFFFFF"/>
          </w:tcPr>
          <w:p w14:paraId="0AE0B745" w14:textId="77777777" w:rsidR="004161EF" w:rsidRPr="001E634B" w:rsidRDefault="004161EF" w:rsidP="007B4831">
            <w:pPr>
              <w:snapToGrid w:val="0"/>
              <w:ind w:left="0"/>
              <w:rPr>
                <w:rFonts w:cs="Arial"/>
                <w:bCs/>
                <w:szCs w:val="20"/>
                <w:lang w:val="es-ES"/>
              </w:rPr>
            </w:pPr>
          </w:p>
        </w:tc>
        <w:tc>
          <w:tcPr>
            <w:tcW w:w="4130" w:type="dxa"/>
          </w:tcPr>
          <w:p w14:paraId="69E38910" w14:textId="77777777" w:rsidR="004161EF" w:rsidRPr="001E634B" w:rsidRDefault="004161EF" w:rsidP="00980AD1">
            <w:pPr>
              <w:snapToGrid w:val="0"/>
              <w:spacing w:after="0" w:line="240" w:lineRule="auto"/>
              <w:ind w:left="360"/>
              <w:rPr>
                <w:rFonts w:cs="Arial"/>
                <w:bCs/>
                <w:szCs w:val="20"/>
                <w:lang w:val="es-ES"/>
              </w:rPr>
            </w:pPr>
          </w:p>
        </w:tc>
      </w:tr>
      <w:tr w:rsidR="004161EF" w:rsidRPr="001E634B" w14:paraId="588728D8" w14:textId="77777777">
        <w:trPr>
          <w:cantSplit/>
          <w:jc w:val="center"/>
        </w:trPr>
        <w:tc>
          <w:tcPr>
            <w:tcW w:w="8525" w:type="dxa"/>
            <w:gridSpan w:val="3"/>
            <w:shd w:val="clear" w:color="auto" w:fill="C0C0C0"/>
          </w:tcPr>
          <w:p w14:paraId="0BB276E0" w14:textId="77777777" w:rsidR="004161EF" w:rsidRPr="001E634B" w:rsidRDefault="004161EF" w:rsidP="00A01464">
            <w:pPr>
              <w:ind w:left="0"/>
              <w:rPr>
                <w:rFonts w:cs="Arial"/>
                <w:b/>
                <w:i/>
                <w:szCs w:val="20"/>
                <w:lang w:val="es-ES"/>
              </w:rPr>
            </w:pPr>
            <w:r w:rsidRPr="001E634B">
              <w:rPr>
                <w:rFonts w:cs="Arial"/>
                <w:b/>
                <w:i/>
                <w:szCs w:val="20"/>
                <w:lang w:val="es-ES"/>
              </w:rPr>
              <w:t>R</w:t>
            </w:r>
            <w:r w:rsidR="00A01464" w:rsidRPr="001E634B">
              <w:rPr>
                <w:rFonts w:cs="Arial"/>
                <w:b/>
                <w:i/>
                <w:szCs w:val="20"/>
                <w:lang w:val="es-ES"/>
              </w:rPr>
              <w:t>esultados y Observaciones</w:t>
            </w:r>
          </w:p>
        </w:tc>
      </w:tr>
      <w:tr w:rsidR="004161EF" w:rsidRPr="00196AEC" w14:paraId="1D924A15" w14:textId="77777777">
        <w:trPr>
          <w:cantSplit/>
          <w:jc w:val="center"/>
        </w:trPr>
        <w:tc>
          <w:tcPr>
            <w:tcW w:w="2135" w:type="dxa"/>
            <w:shd w:val="clear" w:color="auto" w:fill="E5E5E5"/>
          </w:tcPr>
          <w:p w14:paraId="5436CC85" w14:textId="77777777" w:rsidR="004161EF" w:rsidRPr="001E634B" w:rsidRDefault="004161EF" w:rsidP="00AA336A">
            <w:pPr>
              <w:snapToGrid w:val="0"/>
              <w:ind w:left="0"/>
              <w:rPr>
                <w:rFonts w:cs="Arial"/>
                <w:bCs/>
                <w:i/>
                <w:szCs w:val="20"/>
                <w:lang w:val="es-ES"/>
              </w:rPr>
            </w:pPr>
            <w:r w:rsidRPr="001E634B">
              <w:rPr>
                <w:rFonts w:cs="Arial"/>
                <w:bCs/>
                <w:i/>
                <w:szCs w:val="20"/>
                <w:lang w:val="es-ES"/>
              </w:rPr>
              <w:t>Observaciones</w:t>
            </w:r>
          </w:p>
        </w:tc>
        <w:tc>
          <w:tcPr>
            <w:tcW w:w="6390" w:type="dxa"/>
            <w:gridSpan w:val="2"/>
            <w:shd w:val="clear" w:color="auto" w:fill="FFFFFF"/>
          </w:tcPr>
          <w:p w14:paraId="5550F34A" w14:textId="6E6A4848" w:rsidR="004161EF" w:rsidRPr="001E634B" w:rsidRDefault="00980AD1" w:rsidP="00AA336A">
            <w:pPr>
              <w:pStyle w:val="Encabezado"/>
              <w:numPr>
                <w:ilvl w:val="0"/>
                <w:numId w:val="5"/>
              </w:numPr>
              <w:pBdr>
                <w:bottom w:val="none" w:sz="0" w:space="0" w:color="auto"/>
              </w:pBdr>
              <w:tabs>
                <w:tab w:val="clear" w:pos="4680"/>
                <w:tab w:val="clear" w:pos="9360"/>
                <w:tab w:val="left" w:pos="360"/>
              </w:tabs>
              <w:snapToGrid w:val="0"/>
              <w:spacing w:line="240" w:lineRule="auto"/>
              <w:jc w:val="both"/>
              <w:rPr>
                <w:rFonts w:cs="Arial"/>
                <w:bCs/>
                <w:iCs/>
                <w:sz w:val="20"/>
                <w:lang w:val="es-ES"/>
              </w:rPr>
            </w:pPr>
            <w:r>
              <w:rPr>
                <w:rFonts w:cs="Arial"/>
                <w:bCs/>
                <w:iCs/>
                <w:sz w:val="20"/>
                <w:lang w:val="es-ES"/>
              </w:rPr>
              <w:t>En caso de no existir elementos asociados a la búsqueda por filtros, el mensaje a mostrar por parte del sistema será “No existen elementos con la clasificación ingresada”</w:t>
            </w:r>
          </w:p>
        </w:tc>
      </w:tr>
    </w:tbl>
    <w:p w14:paraId="1030C633" w14:textId="77777777" w:rsidR="004161EF" w:rsidRPr="001E634B" w:rsidRDefault="004161EF" w:rsidP="007B4831">
      <w:pPr>
        <w:rPr>
          <w:rFonts w:cs="Arial"/>
          <w:lang w:val="es-AR" w:eastAsia="en-US"/>
        </w:rPr>
      </w:pPr>
    </w:p>
    <w:p w14:paraId="3A303957" w14:textId="77777777" w:rsidR="007C0E8D" w:rsidRDefault="007C0E8D" w:rsidP="007C0E8D">
      <w:pPr>
        <w:rPr>
          <w:rFonts w:cs="Arial"/>
          <w:lang w:val="es-ES_tradnl"/>
        </w:rPr>
      </w:pPr>
    </w:p>
    <w:p w14:paraId="1893E2B5" w14:textId="77777777" w:rsidR="00544741" w:rsidRDefault="00544741" w:rsidP="007C0E8D">
      <w:pPr>
        <w:rPr>
          <w:rFonts w:cs="Arial"/>
          <w:lang w:val="es-ES_tradnl"/>
        </w:rPr>
      </w:pPr>
    </w:p>
    <w:p w14:paraId="1C5F77D4" w14:textId="77777777" w:rsidR="00544741" w:rsidRPr="00544741" w:rsidRDefault="00544741" w:rsidP="00544741">
      <w:pPr>
        <w:pStyle w:val="Prrafodelista"/>
        <w:keepNext/>
        <w:pageBreakBefore/>
        <w:numPr>
          <w:ilvl w:val="1"/>
          <w:numId w:val="32"/>
        </w:numPr>
        <w:shd w:val="solid" w:color="auto" w:fill="auto"/>
        <w:tabs>
          <w:tab w:val="left" w:pos="0"/>
          <w:tab w:val="left" w:pos="1980"/>
        </w:tabs>
        <w:spacing w:after="0" w:line="240" w:lineRule="auto"/>
        <w:contextualSpacing w:val="0"/>
        <w:jc w:val="both"/>
        <w:outlineLvl w:val="0"/>
        <w:rPr>
          <w:rFonts w:cs="Arial"/>
          <w:b/>
          <w:bCs/>
          <w:smallCaps/>
          <w:vanish/>
          <w:sz w:val="28"/>
          <w:szCs w:val="20"/>
          <w:lang w:val="es-ES"/>
        </w:rPr>
      </w:pPr>
    </w:p>
    <w:p w14:paraId="1E62958A" w14:textId="1584C7BA" w:rsidR="001F69DF" w:rsidRPr="00544741" w:rsidRDefault="00544741" w:rsidP="00544741">
      <w:pPr>
        <w:pStyle w:val="Ttulo2"/>
        <w:numPr>
          <w:ilvl w:val="1"/>
          <w:numId w:val="32"/>
        </w:numPr>
        <w:tabs>
          <w:tab w:val="clear" w:pos="858"/>
          <w:tab w:val="num" w:pos="792"/>
        </w:tabs>
        <w:ind w:left="792"/>
        <w:rPr>
          <w:lang w:val="es-ES"/>
        </w:rPr>
      </w:pPr>
      <w:r w:rsidRPr="00544741">
        <w:rPr>
          <w:lang w:val="es-ES"/>
        </w:rPr>
        <w:t>Caso de Uso &lt;seleccionar pestaña de registro</w:t>
      </w:r>
      <w:r>
        <w:rPr>
          <w:lang w:val="es-ES"/>
        </w:rPr>
        <w:t xml:space="preserve"> de actividad</w:t>
      </w:r>
      <w:r w:rsidRPr="00544741">
        <w:rPr>
          <w:lang w:val="es-ES"/>
        </w:rPr>
        <w:t>&gt;</w:t>
      </w:r>
    </w:p>
    <w:p w14:paraId="470F8215" w14:textId="77777777" w:rsidR="001F69DF" w:rsidRDefault="001F69DF" w:rsidP="00943077">
      <w:pPr>
        <w:ind w:left="0"/>
        <w:rPr>
          <w:rFonts w:cs="Arial"/>
          <w:sz w:val="96"/>
          <w:szCs w:val="96"/>
          <w:lang w:val="es-AR"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35"/>
        <w:gridCol w:w="2260"/>
        <w:gridCol w:w="4130"/>
      </w:tblGrid>
      <w:tr w:rsidR="001F69DF" w:rsidRPr="001E634B" w14:paraId="3702773B" w14:textId="77777777" w:rsidTr="001F69DF">
        <w:trPr>
          <w:cantSplit/>
          <w:jc w:val="center"/>
        </w:trPr>
        <w:tc>
          <w:tcPr>
            <w:tcW w:w="8525" w:type="dxa"/>
            <w:gridSpan w:val="3"/>
            <w:shd w:val="clear" w:color="auto" w:fill="BFBFBF"/>
          </w:tcPr>
          <w:p w14:paraId="0EE66020" w14:textId="77777777" w:rsidR="001F69DF" w:rsidRPr="001E634B" w:rsidRDefault="001F69DF" w:rsidP="001F69DF">
            <w:pPr>
              <w:snapToGrid w:val="0"/>
              <w:ind w:left="0"/>
              <w:rPr>
                <w:rFonts w:cs="Arial"/>
                <w:b/>
                <w:i/>
                <w:szCs w:val="20"/>
                <w:lang w:val="es-ES"/>
              </w:rPr>
            </w:pPr>
            <w:r w:rsidRPr="001E634B">
              <w:rPr>
                <w:rFonts w:cs="Arial"/>
                <w:b/>
                <w:i/>
                <w:szCs w:val="20"/>
                <w:lang w:val="es-ES"/>
              </w:rPr>
              <w:t>Datos Generales</w:t>
            </w:r>
          </w:p>
        </w:tc>
      </w:tr>
      <w:tr w:rsidR="001F69DF" w:rsidRPr="00196AEC" w14:paraId="03F0487A" w14:textId="77777777" w:rsidTr="001F69DF">
        <w:trPr>
          <w:cantSplit/>
          <w:jc w:val="center"/>
        </w:trPr>
        <w:tc>
          <w:tcPr>
            <w:tcW w:w="2135" w:type="dxa"/>
            <w:shd w:val="clear" w:color="auto" w:fill="E5E5E5"/>
          </w:tcPr>
          <w:p w14:paraId="74A4D079" w14:textId="77777777" w:rsidR="001F69DF" w:rsidRPr="001E634B" w:rsidRDefault="001F69DF" w:rsidP="001F69DF">
            <w:pPr>
              <w:snapToGrid w:val="0"/>
              <w:ind w:left="0"/>
              <w:rPr>
                <w:rFonts w:cs="Arial"/>
                <w:bCs/>
                <w:i/>
                <w:szCs w:val="20"/>
                <w:lang w:val="es-ES"/>
              </w:rPr>
            </w:pPr>
            <w:r w:rsidRPr="001E634B">
              <w:rPr>
                <w:rFonts w:cs="Arial"/>
                <w:bCs/>
                <w:i/>
                <w:szCs w:val="20"/>
                <w:lang w:val="es-ES"/>
              </w:rPr>
              <w:t>Descripción Contextual</w:t>
            </w:r>
          </w:p>
        </w:tc>
        <w:tc>
          <w:tcPr>
            <w:tcW w:w="6390" w:type="dxa"/>
            <w:gridSpan w:val="2"/>
          </w:tcPr>
          <w:p w14:paraId="71DE9B14" w14:textId="29AF12B8" w:rsidR="001F69DF" w:rsidRPr="001E634B" w:rsidRDefault="001F69DF" w:rsidP="001F69DF">
            <w:pPr>
              <w:snapToGrid w:val="0"/>
              <w:ind w:left="0"/>
              <w:rPr>
                <w:rFonts w:cs="Arial"/>
                <w:bCs/>
                <w:szCs w:val="20"/>
                <w:lang w:val="es-ES"/>
              </w:rPr>
            </w:pPr>
            <w:r>
              <w:rPr>
                <w:rFonts w:cs="Arial"/>
                <w:bCs/>
                <w:szCs w:val="20"/>
                <w:lang w:val="es-ES"/>
              </w:rPr>
              <w:t>Selección de pestaña de registro de consultas</w:t>
            </w:r>
          </w:p>
        </w:tc>
      </w:tr>
      <w:tr w:rsidR="001F69DF" w:rsidRPr="001E634B" w14:paraId="5A81DD9D" w14:textId="77777777" w:rsidTr="001F69DF">
        <w:trPr>
          <w:cantSplit/>
          <w:jc w:val="center"/>
        </w:trPr>
        <w:tc>
          <w:tcPr>
            <w:tcW w:w="2135" w:type="dxa"/>
            <w:shd w:val="clear" w:color="auto" w:fill="E5E5E5"/>
          </w:tcPr>
          <w:p w14:paraId="34192DB0" w14:textId="77777777" w:rsidR="001F69DF" w:rsidRPr="001E634B" w:rsidRDefault="001F69DF" w:rsidP="001F69DF">
            <w:pPr>
              <w:snapToGrid w:val="0"/>
              <w:ind w:left="0"/>
              <w:rPr>
                <w:rFonts w:cs="Arial"/>
                <w:bCs/>
                <w:i/>
                <w:szCs w:val="20"/>
                <w:lang w:val="es-ES"/>
              </w:rPr>
            </w:pPr>
            <w:r w:rsidRPr="001E634B">
              <w:rPr>
                <w:rFonts w:cs="Arial"/>
                <w:bCs/>
                <w:i/>
                <w:szCs w:val="20"/>
                <w:lang w:val="es-ES"/>
              </w:rPr>
              <w:t>Actores Involucrados</w:t>
            </w:r>
          </w:p>
        </w:tc>
        <w:tc>
          <w:tcPr>
            <w:tcW w:w="6390" w:type="dxa"/>
            <w:gridSpan w:val="2"/>
          </w:tcPr>
          <w:p w14:paraId="44FA89B6" w14:textId="77777777" w:rsidR="001F69DF" w:rsidRPr="001E634B" w:rsidRDefault="001F69DF" w:rsidP="001F69DF">
            <w:pPr>
              <w:snapToGrid w:val="0"/>
              <w:ind w:left="0"/>
              <w:rPr>
                <w:rFonts w:cs="Arial"/>
                <w:bCs/>
                <w:szCs w:val="20"/>
                <w:lang w:val="es-ES"/>
              </w:rPr>
            </w:pPr>
            <w:r>
              <w:rPr>
                <w:rFonts w:cs="Arial"/>
                <w:bCs/>
                <w:szCs w:val="20"/>
                <w:lang w:val="es-ES"/>
              </w:rPr>
              <w:t>Usuario - Sistema</w:t>
            </w:r>
          </w:p>
        </w:tc>
      </w:tr>
      <w:tr w:rsidR="001F69DF" w:rsidRPr="00196AEC" w14:paraId="044E6885" w14:textId="77777777" w:rsidTr="001F69DF">
        <w:trPr>
          <w:cantSplit/>
          <w:jc w:val="center"/>
        </w:trPr>
        <w:tc>
          <w:tcPr>
            <w:tcW w:w="2135" w:type="dxa"/>
            <w:shd w:val="clear" w:color="auto" w:fill="E5E5E5"/>
          </w:tcPr>
          <w:p w14:paraId="431FA95A" w14:textId="77777777" w:rsidR="001F69DF" w:rsidRPr="001E634B" w:rsidRDefault="001F69DF" w:rsidP="001F69DF">
            <w:pPr>
              <w:snapToGrid w:val="0"/>
              <w:ind w:left="0"/>
              <w:rPr>
                <w:rFonts w:cs="Arial"/>
                <w:bCs/>
                <w:i/>
                <w:szCs w:val="20"/>
                <w:lang w:val="es-ES"/>
              </w:rPr>
            </w:pPr>
            <w:r w:rsidRPr="001E634B">
              <w:rPr>
                <w:rFonts w:cs="Arial"/>
                <w:bCs/>
                <w:i/>
                <w:szCs w:val="20"/>
                <w:lang w:val="es-ES"/>
              </w:rPr>
              <w:t>Pre-condici</w:t>
            </w:r>
            <w:r>
              <w:rPr>
                <w:rFonts w:cs="Arial"/>
                <w:bCs/>
                <w:i/>
                <w:szCs w:val="20"/>
                <w:lang w:val="es-ES"/>
              </w:rPr>
              <w:t>ón</w:t>
            </w:r>
          </w:p>
        </w:tc>
        <w:tc>
          <w:tcPr>
            <w:tcW w:w="6390" w:type="dxa"/>
            <w:gridSpan w:val="2"/>
          </w:tcPr>
          <w:p w14:paraId="30B0A8F4" w14:textId="34EDD56D" w:rsidR="001F69DF" w:rsidRPr="00980AD1" w:rsidRDefault="001F69DF" w:rsidP="001F69DF">
            <w:pPr>
              <w:numPr>
                <w:ilvl w:val="0"/>
                <w:numId w:val="6"/>
              </w:numPr>
              <w:tabs>
                <w:tab w:val="left" w:pos="360"/>
              </w:tabs>
              <w:snapToGrid w:val="0"/>
              <w:spacing w:after="0" w:line="240" w:lineRule="auto"/>
              <w:jc w:val="both"/>
              <w:rPr>
                <w:rFonts w:cs="Arial"/>
                <w:bCs/>
                <w:szCs w:val="20"/>
                <w:lang w:val="es-ES"/>
              </w:rPr>
            </w:pPr>
            <w:r>
              <w:rPr>
                <w:rFonts w:cs="Arial"/>
                <w:bCs/>
                <w:szCs w:val="20"/>
                <w:lang w:val="es-ES"/>
              </w:rPr>
              <w:t xml:space="preserve">Los registros de consulta se realizan </w:t>
            </w:r>
            <w:r w:rsidR="003324A5">
              <w:rPr>
                <w:rFonts w:cs="Arial"/>
                <w:bCs/>
                <w:szCs w:val="20"/>
                <w:lang w:val="es-ES"/>
              </w:rPr>
              <w:t>automáticamente</w:t>
            </w:r>
          </w:p>
        </w:tc>
      </w:tr>
      <w:tr w:rsidR="001F69DF" w:rsidRPr="001E634B" w14:paraId="1DE0E509" w14:textId="77777777" w:rsidTr="001F69DF">
        <w:trPr>
          <w:cantSplit/>
          <w:jc w:val="center"/>
        </w:trPr>
        <w:tc>
          <w:tcPr>
            <w:tcW w:w="2135" w:type="dxa"/>
            <w:shd w:val="clear" w:color="auto" w:fill="E5E5E5"/>
          </w:tcPr>
          <w:p w14:paraId="4F0C5B8E" w14:textId="77777777" w:rsidR="001F69DF" w:rsidRPr="001E634B" w:rsidRDefault="001F69DF" w:rsidP="001F69DF">
            <w:pPr>
              <w:snapToGrid w:val="0"/>
              <w:ind w:left="0"/>
              <w:rPr>
                <w:rFonts w:cs="Arial"/>
                <w:bCs/>
                <w:i/>
                <w:szCs w:val="20"/>
                <w:lang w:val="es-ES"/>
              </w:rPr>
            </w:pPr>
            <w:r>
              <w:rPr>
                <w:rFonts w:cs="Arial"/>
                <w:bCs/>
                <w:i/>
                <w:szCs w:val="20"/>
                <w:lang w:val="es-ES"/>
              </w:rPr>
              <w:t>Post-Condición</w:t>
            </w:r>
          </w:p>
        </w:tc>
        <w:tc>
          <w:tcPr>
            <w:tcW w:w="6390" w:type="dxa"/>
            <w:gridSpan w:val="2"/>
          </w:tcPr>
          <w:p w14:paraId="28213AFE" w14:textId="77777777" w:rsidR="001F69DF" w:rsidRPr="001E634B" w:rsidRDefault="001F69DF" w:rsidP="001F69DF">
            <w:pPr>
              <w:numPr>
                <w:ilvl w:val="0"/>
                <w:numId w:val="5"/>
              </w:numPr>
              <w:tabs>
                <w:tab w:val="left" w:pos="360"/>
              </w:tabs>
              <w:snapToGrid w:val="0"/>
              <w:spacing w:after="0" w:line="240" w:lineRule="auto"/>
              <w:jc w:val="both"/>
              <w:rPr>
                <w:rFonts w:cs="Arial"/>
                <w:bCs/>
                <w:szCs w:val="20"/>
                <w:lang w:val="es-ES"/>
              </w:rPr>
            </w:pPr>
          </w:p>
        </w:tc>
      </w:tr>
      <w:tr w:rsidR="001F69DF" w:rsidRPr="001E634B" w14:paraId="63878251" w14:textId="77777777" w:rsidTr="001F69DF">
        <w:trPr>
          <w:cantSplit/>
          <w:jc w:val="center"/>
        </w:trPr>
        <w:tc>
          <w:tcPr>
            <w:tcW w:w="8525" w:type="dxa"/>
            <w:gridSpan w:val="3"/>
            <w:shd w:val="clear" w:color="auto" w:fill="C0C0C0"/>
          </w:tcPr>
          <w:p w14:paraId="57BF5E0A" w14:textId="77777777" w:rsidR="001F69DF" w:rsidRPr="001E634B" w:rsidRDefault="001F69DF" w:rsidP="001F69DF">
            <w:pPr>
              <w:ind w:left="0"/>
              <w:rPr>
                <w:rFonts w:cs="Arial"/>
                <w:b/>
                <w:i/>
                <w:szCs w:val="20"/>
                <w:lang w:val="es-ES"/>
              </w:rPr>
            </w:pPr>
            <w:r w:rsidRPr="001E634B">
              <w:rPr>
                <w:rFonts w:cs="Arial"/>
                <w:b/>
                <w:i/>
                <w:szCs w:val="20"/>
                <w:lang w:val="es-ES"/>
              </w:rPr>
              <w:t>Escenarios</w:t>
            </w:r>
          </w:p>
        </w:tc>
      </w:tr>
      <w:tr w:rsidR="001F69DF" w:rsidRPr="001E634B" w14:paraId="5B0EAFB9" w14:textId="77777777" w:rsidTr="001F69DF">
        <w:trPr>
          <w:cantSplit/>
          <w:jc w:val="center"/>
        </w:trPr>
        <w:tc>
          <w:tcPr>
            <w:tcW w:w="8525" w:type="dxa"/>
            <w:gridSpan w:val="3"/>
            <w:shd w:val="clear" w:color="auto" w:fill="E5E5E5"/>
          </w:tcPr>
          <w:p w14:paraId="609F51B6" w14:textId="77777777" w:rsidR="001F69DF" w:rsidRPr="001E634B" w:rsidRDefault="001F69DF" w:rsidP="001F69DF">
            <w:pPr>
              <w:snapToGrid w:val="0"/>
              <w:ind w:left="0"/>
              <w:rPr>
                <w:rFonts w:eastAsia="MS Mincho" w:cs="Arial"/>
                <w:b/>
                <w:bCs/>
                <w:i/>
                <w:iCs/>
                <w:szCs w:val="20"/>
                <w:lang w:val="es-ES"/>
              </w:rPr>
            </w:pPr>
            <w:r>
              <w:rPr>
                <w:rFonts w:eastAsia="MS Mincho" w:cs="Arial"/>
                <w:b/>
                <w:bCs/>
                <w:i/>
                <w:iCs/>
                <w:szCs w:val="20"/>
                <w:lang w:val="es-ES"/>
              </w:rPr>
              <w:t xml:space="preserve">Escenario principal </w:t>
            </w:r>
          </w:p>
        </w:tc>
      </w:tr>
      <w:tr w:rsidR="001F69DF" w:rsidRPr="001E634B" w14:paraId="1FD5C279" w14:textId="77777777" w:rsidTr="001F69DF">
        <w:trPr>
          <w:cantSplit/>
          <w:jc w:val="center"/>
        </w:trPr>
        <w:tc>
          <w:tcPr>
            <w:tcW w:w="4395" w:type="dxa"/>
            <w:gridSpan w:val="2"/>
            <w:shd w:val="clear" w:color="auto" w:fill="E5E5E5"/>
          </w:tcPr>
          <w:p w14:paraId="5D7828AB" w14:textId="77777777" w:rsidR="001F69DF" w:rsidRPr="001E634B" w:rsidRDefault="001F69DF" w:rsidP="001F69DF">
            <w:pPr>
              <w:snapToGrid w:val="0"/>
              <w:ind w:left="0"/>
              <w:rPr>
                <w:rFonts w:cs="Arial"/>
                <w:i/>
                <w:szCs w:val="20"/>
                <w:lang w:val="es-ES"/>
              </w:rPr>
            </w:pPr>
            <w:r w:rsidRPr="001E634B">
              <w:rPr>
                <w:rFonts w:cs="Arial"/>
                <w:i/>
                <w:szCs w:val="20"/>
                <w:lang w:val="es-ES"/>
              </w:rPr>
              <w:t>Intención del Usuario</w:t>
            </w:r>
          </w:p>
        </w:tc>
        <w:tc>
          <w:tcPr>
            <w:tcW w:w="4130" w:type="dxa"/>
            <w:shd w:val="clear" w:color="auto" w:fill="E5E5E5"/>
          </w:tcPr>
          <w:p w14:paraId="65BD0781" w14:textId="77777777" w:rsidR="001F69DF" w:rsidRPr="001E634B" w:rsidRDefault="001F69DF" w:rsidP="001F69DF">
            <w:pPr>
              <w:snapToGrid w:val="0"/>
              <w:ind w:left="0"/>
              <w:rPr>
                <w:rFonts w:cs="Arial"/>
                <w:i/>
                <w:szCs w:val="20"/>
                <w:lang w:val="es-ES"/>
              </w:rPr>
            </w:pPr>
            <w:r w:rsidRPr="001E634B">
              <w:rPr>
                <w:rFonts w:cs="Arial"/>
                <w:i/>
                <w:szCs w:val="20"/>
                <w:lang w:val="es-ES"/>
              </w:rPr>
              <w:t>Responsabilidad del Sistema</w:t>
            </w:r>
          </w:p>
        </w:tc>
      </w:tr>
      <w:tr w:rsidR="001F69DF" w:rsidRPr="001E634B" w14:paraId="6FAB23D6" w14:textId="77777777" w:rsidTr="001F69DF">
        <w:trPr>
          <w:cantSplit/>
          <w:jc w:val="center"/>
        </w:trPr>
        <w:tc>
          <w:tcPr>
            <w:tcW w:w="4395" w:type="dxa"/>
            <w:gridSpan w:val="2"/>
            <w:shd w:val="clear" w:color="auto" w:fill="FFFFFF"/>
          </w:tcPr>
          <w:p w14:paraId="669250EE" w14:textId="77777777" w:rsidR="001F69DF" w:rsidRPr="001E634B" w:rsidRDefault="001F69DF" w:rsidP="001F69DF">
            <w:pPr>
              <w:snapToGrid w:val="0"/>
              <w:ind w:left="0"/>
              <w:rPr>
                <w:rFonts w:cs="Arial"/>
                <w:bCs/>
                <w:i/>
                <w:szCs w:val="20"/>
                <w:lang w:val="es-ES"/>
              </w:rPr>
            </w:pPr>
            <w:r w:rsidRPr="001E634B">
              <w:rPr>
                <w:rFonts w:cs="Arial"/>
                <w:bCs/>
                <w:i/>
                <w:szCs w:val="20"/>
                <w:lang w:val="es-ES"/>
              </w:rPr>
              <w:t>(Pasos)</w:t>
            </w:r>
          </w:p>
        </w:tc>
        <w:tc>
          <w:tcPr>
            <w:tcW w:w="4130" w:type="dxa"/>
          </w:tcPr>
          <w:p w14:paraId="1637A46A" w14:textId="77777777" w:rsidR="001F69DF" w:rsidRPr="001E634B" w:rsidRDefault="001F69DF" w:rsidP="001F69DF">
            <w:pPr>
              <w:snapToGrid w:val="0"/>
              <w:ind w:left="0"/>
              <w:rPr>
                <w:rFonts w:cs="Arial"/>
                <w:bCs/>
                <w:i/>
                <w:szCs w:val="20"/>
                <w:lang w:val="es-ES"/>
              </w:rPr>
            </w:pPr>
            <w:r w:rsidRPr="001E634B">
              <w:rPr>
                <w:rFonts w:cs="Arial"/>
                <w:bCs/>
                <w:i/>
                <w:szCs w:val="20"/>
                <w:lang w:val="es-ES"/>
              </w:rPr>
              <w:t>(Pasos)</w:t>
            </w:r>
          </w:p>
        </w:tc>
      </w:tr>
      <w:tr w:rsidR="001F69DF" w:rsidRPr="00196AEC" w14:paraId="19943CE6" w14:textId="77777777" w:rsidTr="001F69DF">
        <w:trPr>
          <w:cantSplit/>
          <w:jc w:val="center"/>
        </w:trPr>
        <w:tc>
          <w:tcPr>
            <w:tcW w:w="4395" w:type="dxa"/>
            <w:gridSpan w:val="2"/>
            <w:shd w:val="clear" w:color="auto" w:fill="FFFFFF"/>
          </w:tcPr>
          <w:p w14:paraId="138AC4D4" w14:textId="22D116D8" w:rsidR="001F69DF" w:rsidRPr="00980AD1" w:rsidRDefault="001F69DF" w:rsidP="001F69DF">
            <w:pPr>
              <w:snapToGrid w:val="0"/>
              <w:spacing w:after="0" w:line="240" w:lineRule="auto"/>
              <w:ind w:left="0"/>
              <w:rPr>
                <w:rFonts w:cs="Arial"/>
                <w:bCs/>
                <w:szCs w:val="20"/>
                <w:lang w:val="es-ES"/>
              </w:rPr>
            </w:pPr>
            <w:r>
              <w:rPr>
                <w:rFonts w:cs="Arial"/>
                <w:bCs/>
                <w:szCs w:val="20"/>
                <w:lang w:val="es-ES"/>
              </w:rPr>
              <w:t xml:space="preserve">   1 S</w:t>
            </w:r>
            <w:r w:rsidRPr="00980AD1">
              <w:rPr>
                <w:rFonts w:cs="Arial"/>
                <w:bCs/>
                <w:szCs w:val="20"/>
                <w:lang w:val="es-ES"/>
              </w:rPr>
              <w:t>e</w:t>
            </w:r>
            <w:r w:rsidR="003324A5">
              <w:rPr>
                <w:rFonts w:cs="Arial"/>
                <w:bCs/>
                <w:szCs w:val="20"/>
                <w:lang w:val="es-ES"/>
              </w:rPr>
              <w:t>leccionar pestaña de registro de consultas</w:t>
            </w:r>
          </w:p>
        </w:tc>
        <w:tc>
          <w:tcPr>
            <w:tcW w:w="4130" w:type="dxa"/>
          </w:tcPr>
          <w:p w14:paraId="4DADA4B3" w14:textId="77777777" w:rsidR="001F69DF" w:rsidRPr="00980AD1" w:rsidRDefault="001F69DF" w:rsidP="001F69DF">
            <w:pPr>
              <w:pStyle w:val="Prrafodelista"/>
              <w:snapToGrid w:val="0"/>
              <w:ind w:left="360"/>
              <w:rPr>
                <w:rFonts w:cs="Arial"/>
                <w:bCs/>
                <w:szCs w:val="20"/>
                <w:lang w:val="es-ES"/>
              </w:rPr>
            </w:pPr>
            <w:r>
              <w:rPr>
                <w:rFonts w:cs="Arial"/>
                <w:bCs/>
                <w:szCs w:val="20"/>
                <w:lang w:val="es-ES"/>
              </w:rPr>
              <w:t>1 Hacer consulta a base de datos</w:t>
            </w:r>
          </w:p>
        </w:tc>
      </w:tr>
      <w:tr w:rsidR="001F69DF" w:rsidRPr="00196AEC" w14:paraId="58ED5530" w14:textId="77777777" w:rsidTr="001F69DF">
        <w:trPr>
          <w:cantSplit/>
          <w:jc w:val="center"/>
        </w:trPr>
        <w:tc>
          <w:tcPr>
            <w:tcW w:w="4395" w:type="dxa"/>
            <w:gridSpan w:val="2"/>
            <w:shd w:val="clear" w:color="auto" w:fill="FFFFFF"/>
          </w:tcPr>
          <w:p w14:paraId="66F0FD2C" w14:textId="5A9AD207" w:rsidR="001F69DF" w:rsidRPr="00980AD1" w:rsidRDefault="001F69DF" w:rsidP="001F69DF">
            <w:pPr>
              <w:snapToGrid w:val="0"/>
              <w:ind w:left="0"/>
              <w:rPr>
                <w:rFonts w:cs="Arial"/>
                <w:bCs/>
                <w:szCs w:val="20"/>
                <w:lang w:val="es-ES"/>
              </w:rPr>
            </w:pPr>
            <w:r>
              <w:rPr>
                <w:rFonts w:cs="Arial"/>
                <w:bCs/>
                <w:szCs w:val="20"/>
                <w:lang w:val="es-ES"/>
              </w:rPr>
              <w:t xml:space="preserve">   2  </w:t>
            </w:r>
            <w:r w:rsidR="003324A5">
              <w:rPr>
                <w:rFonts w:cs="Arial"/>
                <w:bCs/>
                <w:szCs w:val="20"/>
                <w:lang w:val="es-ES"/>
              </w:rPr>
              <w:t>visualizar datos</w:t>
            </w:r>
          </w:p>
        </w:tc>
        <w:tc>
          <w:tcPr>
            <w:tcW w:w="4130" w:type="dxa"/>
          </w:tcPr>
          <w:p w14:paraId="462D74F9" w14:textId="0274B6FD" w:rsidR="001F69DF" w:rsidRPr="001E634B" w:rsidRDefault="003324A5" w:rsidP="001F69DF">
            <w:pPr>
              <w:snapToGrid w:val="0"/>
              <w:spacing w:after="0" w:line="240" w:lineRule="auto"/>
              <w:ind w:left="360"/>
              <w:rPr>
                <w:rFonts w:cs="Arial"/>
                <w:bCs/>
                <w:szCs w:val="20"/>
                <w:lang w:val="es-ES"/>
              </w:rPr>
            </w:pPr>
            <w:r>
              <w:rPr>
                <w:rFonts w:cs="Arial"/>
                <w:bCs/>
                <w:szCs w:val="20"/>
                <w:lang w:val="es-ES"/>
              </w:rPr>
              <w:t>2 Generar lista con los registros de consultas realizados hasta el momento</w:t>
            </w:r>
          </w:p>
        </w:tc>
      </w:tr>
      <w:tr w:rsidR="001F69DF" w:rsidRPr="00980AD1" w14:paraId="62F7307C" w14:textId="77777777" w:rsidTr="001F69DF">
        <w:trPr>
          <w:cantSplit/>
          <w:jc w:val="center"/>
        </w:trPr>
        <w:tc>
          <w:tcPr>
            <w:tcW w:w="8525" w:type="dxa"/>
            <w:gridSpan w:val="3"/>
            <w:shd w:val="clear" w:color="auto" w:fill="E5E5E5"/>
          </w:tcPr>
          <w:p w14:paraId="23E9FF63" w14:textId="77777777" w:rsidR="001F69DF" w:rsidRPr="001E634B" w:rsidRDefault="001F69DF" w:rsidP="001F69DF">
            <w:pPr>
              <w:snapToGrid w:val="0"/>
              <w:ind w:left="0"/>
              <w:rPr>
                <w:rFonts w:eastAsia="MS Mincho" w:cs="Arial"/>
                <w:b/>
                <w:bCs/>
                <w:i/>
                <w:iCs/>
                <w:szCs w:val="20"/>
                <w:lang w:val="es-ES"/>
              </w:rPr>
            </w:pPr>
            <w:r w:rsidRPr="001E634B">
              <w:rPr>
                <w:rFonts w:eastAsia="MS Mincho" w:cs="Arial"/>
                <w:b/>
                <w:bCs/>
                <w:i/>
                <w:iCs/>
                <w:szCs w:val="20"/>
                <w:lang w:val="es-ES"/>
              </w:rPr>
              <w:t xml:space="preserve">Escenario </w:t>
            </w:r>
            <w:r>
              <w:rPr>
                <w:rFonts w:eastAsia="MS Mincho" w:cs="Arial"/>
                <w:b/>
                <w:bCs/>
                <w:i/>
                <w:iCs/>
                <w:szCs w:val="20"/>
                <w:lang w:val="es-ES"/>
              </w:rPr>
              <w:t xml:space="preserve">alternativo n </w:t>
            </w:r>
          </w:p>
        </w:tc>
      </w:tr>
      <w:tr w:rsidR="001F69DF" w:rsidRPr="001E634B" w14:paraId="7EF54CC1" w14:textId="77777777" w:rsidTr="001F69DF">
        <w:trPr>
          <w:cantSplit/>
          <w:jc w:val="center"/>
        </w:trPr>
        <w:tc>
          <w:tcPr>
            <w:tcW w:w="4395" w:type="dxa"/>
            <w:gridSpan w:val="2"/>
            <w:shd w:val="clear" w:color="auto" w:fill="E5E5E5"/>
          </w:tcPr>
          <w:p w14:paraId="400BF5BD" w14:textId="77777777" w:rsidR="001F69DF" w:rsidRPr="001E634B" w:rsidRDefault="001F69DF" w:rsidP="001F69DF">
            <w:pPr>
              <w:snapToGrid w:val="0"/>
              <w:ind w:left="0"/>
              <w:rPr>
                <w:rFonts w:cs="Arial"/>
                <w:i/>
                <w:szCs w:val="20"/>
                <w:lang w:val="es-ES"/>
              </w:rPr>
            </w:pPr>
            <w:r w:rsidRPr="001E634B">
              <w:rPr>
                <w:rFonts w:cs="Arial"/>
                <w:i/>
                <w:szCs w:val="20"/>
                <w:lang w:val="es-ES"/>
              </w:rPr>
              <w:t>Intención del Usuario</w:t>
            </w:r>
          </w:p>
        </w:tc>
        <w:tc>
          <w:tcPr>
            <w:tcW w:w="4130" w:type="dxa"/>
            <w:shd w:val="clear" w:color="auto" w:fill="E5E5E5"/>
          </w:tcPr>
          <w:p w14:paraId="25DF34B2" w14:textId="77777777" w:rsidR="001F69DF" w:rsidRPr="001E634B" w:rsidRDefault="001F69DF" w:rsidP="001F69DF">
            <w:pPr>
              <w:snapToGrid w:val="0"/>
              <w:ind w:left="0"/>
              <w:rPr>
                <w:rFonts w:cs="Arial"/>
                <w:i/>
                <w:szCs w:val="20"/>
                <w:lang w:val="es-ES"/>
              </w:rPr>
            </w:pPr>
            <w:r w:rsidRPr="001E634B">
              <w:rPr>
                <w:rFonts w:cs="Arial"/>
                <w:i/>
                <w:szCs w:val="20"/>
                <w:lang w:val="es-ES"/>
              </w:rPr>
              <w:t>Responsabilidad del Sistema</w:t>
            </w:r>
          </w:p>
        </w:tc>
      </w:tr>
      <w:tr w:rsidR="001F69DF" w:rsidRPr="001E634B" w14:paraId="432A977E" w14:textId="77777777" w:rsidTr="001F69DF">
        <w:trPr>
          <w:cantSplit/>
          <w:jc w:val="center"/>
        </w:trPr>
        <w:tc>
          <w:tcPr>
            <w:tcW w:w="4395" w:type="dxa"/>
            <w:gridSpan w:val="2"/>
            <w:shd w:val="clear" w:color="auto" w:fill="FFFFFF"/>
          </w:tcPr>
          <w:p w14:paraId="238E7BE1" w14:textId="77777777" w:rsidR="001F69DF" w:rsidRPr="001E634B" w:rsidRDefault="001F69DF" w:rsidP="001F69DF">
            <w:pPr>
              <w:snapToGrid w:val="0"/>
              <w:ind w:left="0"/>
              <w:rPr>
                <w:rFonts w:cs="Arial"/>
                <w:bCs/>
                <w:i/>
                <w:szCs w:val="20"/>
                <w:lang w:val="es-ES"/>
              </w:rPr>
            </w:pPr>
          </w:p>
        </w:tc>
        <w:tc>
          <w:tcPr>
            <w:tcW w:w="4130" w:type="dxa"/>
          </w:tcPr>
          <w:p w14:paraId="2C3332A4" w14:textId="77777777" w:rsidR="001F69DF" w:rsidRPr="001E634B" w:rsidRDefault="001F69DF" w:rsidP="001F69DF">
            <w:pPr>
              <w:snapToGrid w:val="0"/>
              <w:ind w:left="0"/>
              <w:rPr>
                <w:rFonts w:cs="Arial"/>
                <w:bCs/>
                <w:i/>
                <w:szCs w:val="20"/>
                <w:lang w:val="es-ES"/>
              </w:rPr>
            </w:pPr>
          </w:p>
        </w:tc>
      </w:tr>
      <w:tr w:rsidR="001F69DF" w:rsidRPr="001E634B" w14:paraId="40CB18E5" w14:textId="77777777" w:rsidTr="001F69DF">
        <w:trPr>
          <w:cantSplit/>
          <w:jc w:val="center"/>
        </w:trPr>
        <w:tc>
          <w:tcPr>
            <w:tcW w:w="4395" w:type="dxa"/>
            <w:gridSpan w:val="2"/>
            <w:shd w:val="clear" w:color="auto" w:fill="FFFFFF"/>
          </w:tcPr>
          <w:p w14:paraId="5402956A" w14:textId="77777777" w:rsidR="001F69DF" w:rsidRPr="001E634B" w:rsidRDefault="001F69DF" w:rsidP="001F69DF">
            <w:pPr>
              <w:snapToGrid w:val="0"/>
              <w:spacing w:after="0" w:line="240" w:lineRule="auto"/>
              <w:ind w:left="360"/>
              <w:rPr>
                <w:rFonts w:cs="Arial"/>
                <w:bCs/>
                <w:szCs w:val="20"/>
                <w:lang w:val="es-ES"/>
              </w:rPr>
            </w:pPr>
          </w:p>
        </w:tc>
        <w:tc>
          <w:tcPr>
            <w:tcW w:w="4130" w:type="dxa"/>
          </w:tcPr>
          <w:p w14:paraId="022AD8C8" w14:textId="77777777" w:rsidR="001F69DF" w:rsidRPr="001E634B" w:rsidRDefault="001F69DF" w:rsidP="001F69DF">
            <w:pPr>
              <w:snapToGrid w:val="0"/>
              <w:ind w:left="0"/>
              <w:rPr>
                <w:rFonts w:cs="Arial"/>
                <w:bCs/>
                <w:szCs w:val="20"/>
                <w:lang w:val="es-ES"/>
              </w:rPr>
            </w:pPr>
          </w:p>
        </w:tc>
      </w:tr>
      <w:tr w:rsidR="001F69DF" w:rsidRPr="001E634B" w14:paraId="4320FA25" w14:textId="77777777" w:rsidTr="001F69DF">
        <w:trPr>
          <w:cantSplit/>
          <w:jc w:val="center"/>
        </w:trPr>
        <w:tc>
          <w:tcPr>
            <w:tcW w:w="4395" w:type="dxa"/>
            <w:gridSpan w:val="2"/>
            <w:shd w:val="clear" w:color="auto" w:fill="FFFFFF"/>
          </w:tcPr>
          <w:p w14:paraId="4A86D16D" w14:textId="77777777" w:rsidR="001F69DF" w:rsidRPr="001E634B" w:rsidRDefault="001F69DF" w:rsidP="001F69DF">
            <w:pPr>
              <w:snapToGrid w:val="0"/>
              <w:ind w:left="0"/>
              <w:rPr>
                <w:rFonts w:cs="Arial"/>
                <w:bCs/>
                <w:szCs w:val="20"/>
                <w:lang w:val="es-ES"/>
              </w:rPr>
            </w:pPr>
          </w:p>
        </w:tc>
        <w:tc>
          <w:tcPr>
            <w:tcW w:w="4130" w:type="dxa"/>
          </w:tcPr>
          <w:p w14:paraId="311D10F9" w14:textId="77777777" w:rsidR="001F69DF" w:rsidRPr="001E634B" w:rsidRDefault="001F69DF" w:rsidP="001F69DF">
            <w:pPr>
              <w:snapToGrid w:val="0"/>
              <w:spacing w:after="0" w:line="240" w:lineRule="auto"/>
              <w:ind w:left="360"/>
              <w:rPr>
                <w:rFonts w:cs="Arial"/>
                <w:bCs/>
                <w:szCs w:val="20"/>
                <w:lang w:val="es-ES"/>
              </w:rPr>
            </w:pPr>
          </w:p>
        </w:tc>
      </w:tr>
      <w:tr w:rsidR="001F69DF" w:rsidRPr="001E634B" w14:paraId="41AA5AC4" w14:textId="77777777" w:rsidTr="001F69DF">
        <w:trPr>
          <w:cantSplit/>
          <w:jc w:val="center"/>
        </w:trPr>
        <w:tc>
          <w:tcPr>
            <w:tcW w:w="8525" w:type="dxa"/>
            <w:gridSpan w:val="3"/>
            <w:shd w:val="clear" w:color="auto" w:fill="C0C0C0"/>
          </w:tcPr>
          <w:p w14:paraId="6329478A" w14:textId="77777777" w:rsidR="001F69DF" w:rsidRPr="001E634B" w:rsidRDefault="001F69DF" w:rsidP="001F69DF">
            <w:pPr>
              <w:ind w:left="0"/>
              <w:rPr>
                <w:rFonts w:cs="Arial"/>
                <w:b/>
                <w:i/>
                <w:szCs w:val="20"/>
                <w:lang w:val="es-ES"/>
              </w:rPr>
            </w:pPr>
            <w:r w:rsidRPr="001E634B">
              <w:rPr>
                <w:rFonts w:cs="Arial"/>
                <w:b/>
                <w:i/>
                <w:szCs w:val="20"/>
                <w:lang w:val="es-ES"/>
              </w:rPr>
              <w:t>Resultados y Observaciones</w:t>
            </w:r>
          </w:p>
        </w:tc>
      </w:tr>
      <w:tr w:rsidR="001F69DF" w:rsidRPr="00196AEC" w14:paraId="158EF78E" w14:textId="77777777" w:rsidTr="001F69DF">
        <w:trPr>
          <w:cantSplit/>
          <w:jc w:val="center"/>
        </w:trPr>
        <w:tc>
          <w:tcPr>
            <w:tcW w:w="2135" w:type="dxa"/>
            <w:shd w:val="clear" w:color="auto" w:fill="E5E5E5"/>
          </w:tcPr>
          <w:p w14:paraId="3F68DEAE" w14:textId="77777777" w:rsidR="001F69DF" w:rsidRPr="001E634B" w:rsidRDefault="001F69DF" w:rsidP="001F69DF">
            <w:pPr>
              <w:snapToGrid w:val="0"/>
              <w:ind w:left="0"/>
              <w:rPr>
                <w:rFonts w:cs="Arial"/>
                <w:bCs/>
                <w:i/>
                <w:szCs w:val="20"/>
                <w:lang w:val="es-ES"/>
              </w:rPr>
            </w:pPr>
            <w:r w:rsidRPr="001E634B">
              <w:rPr>
                <w:rFonts w:cs="Arial"/>
                <w:bCs/>
                <w:i/>
                <w:szCs w:val="20"/>
                <w:lang w:val="es-ES"/>
              </w:rPr>
              <w:t>Observaciones</w:t>
            </w:r>
          </w:p>
        </w:tc>
        <w:tc>
          <w:tcPr>
            <w:tcW w:w="6390" w:type="dxa"/>
            <w:gridSpan w:val="2"/>
            <w:shd w:val="clear" w:color="auto" w:fill="FFFFFF"/>
          </w:tcPr>
          <w:p w14:paraId="35338C02" w14:textId="57B52706" w:rsidR="001F69DF" w:rsidRPr="001E634B" w:rsidRDefault="003324A5" w:rsidP="001F69DF">
            <w:pPr>
              <w:pStyle w:val="Encabezado"/>
              <w:numPr>
                <w:ilvl w:val="0"/>
                <w:numId w:val="5"/>
              </w:numPr>
              <w:pBdr>
                <w:bottom w:val="none" w:sz="0" w:space="0" w:color="auto"/>
              </w:pBdr>
              <w:tabs>
                <w:tab w:val="clear" w:pos="4680"/>
                <w:tab w:val="clear" w:pos="9360"/>
                <w:tab w:val="left" w:pos="360"/>
              </w:tabs>
              <w:snapToGrid w:val="0"/>
              <w:spacing w:line="240" w:lineRule="auto"/>
              <w:jc w:val="both"/>
              <w:rPr>
                <w:rFonts w:cs="Arial"/>
                <w:bCs/>
                <w:iCs/>
                <w:sz w:val="20"/>
                <w:lang w:val="es-ES"/>
              </w:rPr>
            </w:pPr>
            <w:r>
              <w:rPr>
                <w:rFonts w:cs="Arial"/>
                <w:bCs/>
                <w:iCs/>
                <w:sz w:val="20"/>
                <w:lang w:val="es-ES"/>
              </w:rPr>
              <w:t>Los registros de consultas son guardados cada vez q un usuario interno realiza una consulta de simulaciones utilizando los filtros</w:t>
            </w:r>
          </w:p>
        </w:tc>
      </w:tr>
    </w:tbl>
    <w:p w14:paraId="38FE4D40" w14:textId="77777777" w:rsidR="001F69DF" w:rsidRDefault="001F69DF" w:rsidP="00943077">
      <w:pPr>
        <w:ind w:left="0"/>
        <w:rPr>
          <w:rFonts w:cs="Arial"/>
          <w:sz w:val="96"/>
          <w:szCs w:val="96"/>
          <w:lang w:val="es-AR" w:eastAsia="en-US"/>
        </w:rPr>
      </w:pPr>
    </w:p>
    <w:p w14:paraId="1D3062B7" w14:textId="39FBF553" w:rsidR="00E71B40" w:rsidRDefault="00943077" w:rsidP="00E71B40">
      <w:pPr>
        <w:pStyle w:val="Ttulo1"/>
        <w:rPr>
          <w:lang w:val="es-ES"/>
        </w:rPr>
      </w:pPr>
      <w:r>
        <w:rPr>
          <w:lang w:val="es-ES"/>
        </w:rPr>
        <w:lastRenderedPageBreak/>
        <w:t>Maquetas interfaces de usuario</w:t>
      </w:r>
    </w:p>
    <w:p w14:paraId="0DE76592" w14:textId="4AB5385B" w:rsidR="00C409A2" w:rsidRPr="00956CD7" w:rsidRDefault="00E71B40" w:rsidP="00956CD7">
      <w:pPr>
        <w:rPr>
          <w:lang w:val="es-ES"/>
        </w:rPr>
      </w:pPr>
      <w:r>
        <w:rPr>
          <w:lang w:val="es-ES"/>
        </w:rPr>
        <w:t>Pan</w:t>
      </w:r>
      <w:r w:rsidR="00956CD7">
        <w:rPr>
          <w:lang w:val="es-ES"/>
        </w:rPr>
        <w:t>el Gráficos analíticos dinámico</w:t>
      </w:r>
      <w:r w:rsidR="00956CD7">
        <w:rPr>
          <w:noProof/>
          <w:lang w:val="es-CL" w:eastAsia="es-CL"/>
        </w:rPr>
        <w:drawing>
          <wp:anchor distT="0" distB="0" distL="114300" distR="114300" simplePos="0" relativeHeight="251660800" behindDoc="0" locked="0" layoutInCell="1" allowOverlap="1" wp14:anchorId="3F3B539E" wp14:editId="0719C004">
            <wp:simplePos x="0" y="0"/>
            <wp:positionH relativeFrom="column">
              <wp:posOffset>0</wp:posOffset>
            </wp:positionH>
            <wp:positionV relativeFrom="paragraph">
              <wp:posOffset>539750</wp:posOffset>
            </wp:positionV>
            <wp:extent cx="5943600" cy="3352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7-11-30 at 11.08.50.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anchor>
        </w:drawing>
      </w:r>
    </w:p>
    <w:p w14:paraId="1466D566" w14:textId="207F9B4D" w:rsidR="00956CD7" w:rsidRDefault="00956CD7" w:rsidP="00943077">
      <w:pPr>
        <w:rPr>
          <w:lang w:val="es-ES"/>
        </w:rPr>
      </w:pPr>
    </w:p>
    <w:p w14:paraId="481578F4" w14:textId="77777777" w:rsidR="00956CD7" w:rsidRDefault="00956CD7" w:rsidP="00943077">
      <w:pPr>
        <w:rPr>
          <w:lang w:val="es-ES"/>
        </w:rPr>
      </w:pPr>
    </w:p>
    <w:p w14:paraId="7ACE0CBE" w14:textId="77777777" w:rsidR="00956CD7" w:rsidRDefault="00956CD7" w:rsidP="00943077">
      <w:pPr>
        <w:rPr>
          <w:lang w:val="es-ES"/>
        </w:rPr>
      </w:pPr>
    </w:p>
    <w:p w14:paraId="4DCBC8A3" w14:textId="77777777" w:rsidR="00956CD7" w:rsidRDefault="00956CD7" w:rsidP="00943077">
      <w:pPr>
        <w:rPr>
          <w:lang w:val="es-ES"/>
        </w:rPr>
      </w:pPr>
    </w:p>
    <w:p w14:paraId="1DDCF98C" w14:textId="77777777" w:rsidR="00956CD7" w:rsidRDefault="00956CD7" w:rsidP="00943077">
      <w:pPr>
        <w:rPr>
          <w:lang w:val="es-ES"/>
        </w:rPr>
      </w:pPr>
    </w:p>
    <w:p w14:paraId="415E2BA7" w14:textId="77777777" w:rsidR="00956CD7" w:rsidRDefault="00956CD7" w:rsidP="00943077">
      <w:pPr>
        <w:rPr>
          <w:lang w:val="es-ES"/>
        </w:rPr>
      </w:pPr>
    </w:p>
    <w:p w14:paraId="54BD7D8F" w14:textId="77777777" w:rsidR="00956CD7" w:rsidRDefault="00956CD7" w:rsidP="00943077">
      <w:pPr>
        <w:rPr>
          <w:lang w:val="es-ES"/>
        </w:rPr>
      </w:pPr>
    </w:p>
    <w:p w14:paraId="0486B344" w14:textId="7E439422" w:rsidR="00956CD7" w:rsidRDefault="00956CD7" w:rsidP="00943077">
      <w:pPr>
        <w:rPr>
          <w:lang w:val="es-ES"/>
        </w:rPr>
      </w:pPr>
    </w:p>
    <w:p w14:paraId="3E97E2CA" w14:textId="77777777" w:rsidR="00956CD7" w:rsidRDefault="00956CD7" w:rsidP="00943077">
      <w:pPr>
        <w:rPr>
          <w:lang w:val="es-ES"/>
        </w:rPr>
      </w:pPr>
    </w:p>
    <w:p w14:paraId="57C8436C" w14:textId="77777777" w:rsidR="00956CD7" w:rsidRDefault="00956CD7" w:rsidP="00943077">
      <w:pPr>
        <w:rPr>
          <w:lang w:val="es-ES"/>
        </w:rPr>
      </w:pPr>
    </w:p>
    <w:p w14:paraId="38CF6B2A" w14:textId="77777777" w:rsidR="00956CD7" w:rsidRDefault="00956CD7" w:rsidP="00943077">
      <w:pPr>
        <w:rPr>
          <w:lang w:val="es-ES"/>
        </w:rPr>
      </w:pPr>
    </w:p>
    <w:p w14:paraId="084EF770" w14:textId="6BF8FFCE" w:rsidR="00956CD7" w:rsidRDefault="00956CD7" w:rsidP="00943077">
      <w:pPr>
        <w:rPr>
          <w:lang w:val="es-ES"/>
        </w:rPr>
      </w:pPr>
    </w:p>
    <w:p w14:paraId="58773A9C" w14:textId="77777777" w:rsidR="00956CD7" w:rsidRDefault="00956CD7" w:rsidP="00943077">
      <w:pPr>
        <w:rPr>
          <w:lang w:val="es-ES"/>
        </w:rPr>
      </w:pPr>
    </w:p>
    <w:p w14:paraId="4B57980C" w14:textId="6FE77C0F" w:rsidR="00C409A2" w:rsidRDefault="00E71B40" w:rsidP="00943077">
      <w:pPr>
        <w:rPr>
          <w:lang w:val="es-ES"/>
        </w:rPr>
      </w:pPr>
      <w:r>
        <w:rPr>
          <w:lang w:val="es-ES"/>
        </w:rPr>
        <w:t xml:space="preserve">Panel de inicio de </w:t>
      </w:r>
      <w:r w:rsidR="003324A5">
        <w:rPr>
          <w:lang w:val="es-ES"/>
        </w:rPr>
        <w:t>sesión</w:t>
      </w:r>
    </w:p>
    <w:p w14:paraId="2A9F9F6D" w14:textId="3979FD60" w:rsidR="00C409A2" w:rsidRDefault="00E71B40" w:rsidP="00943077">
      <w:pPr>
        <w:rPr>
          <w:lang w:val="es-ES"/>
        </w:rPr>
      </w:pPr>
      <w:r w:rsidRPr="00AF5B01">
        <w:rPr>
          <w:noProof/>
          <w:lang w:val="es-CL" w:eastAsia="es-CL"/>
        </w:rPr>
        <w:drawing>
          <wp:anchor distT="0" distB="0" distL="114300" distR="114300" simplePos="0" relativeHeight="251660288" behindDoc="1" locked="0" layoutInCell="1" allowOverlap="1" wp14:anchorId="20420DCA" wp14:editId="59542025">
            <wp:simplePos x="0" y="0"/>
            <wp:positionH relativeFrom="column">
              <wp:posOffset>0</wp:posOffset>
            </wp:positionH>
            <wp:positionV relativeFrom="paragraph">
              <wp:posOffset>12700</wp:posOffset>
            </wp:positionV>
            <wp:extent cx="5943600" cy="3338195"/>
            <wp:effectExtent l="0" t="0" r="0" b="0"/>
            <wp:wrapNone/>
            <wp:docPr id="18" name="Imagen 18" descr="C:\Users\gsdgs\Desktop\WhatsApp Image 2017-11-20 at 01.53.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sdgs\Desktop\WhatsApp Image 2017-11-20 at 01.53.23.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anchor>
        </w:drawing>
      </w:r>
    </w:p>
    <w:p w14:paraId="7C52697C" w14:textId="2590AB28" w:rsidR="00C409A2" w:rsidRDefault="00C409A2" w:rsidP="00943077">
      <w:pPr>
        <w:rPr>
          <w:lang w:val="es-ES"/>
        </w:rPr>
      </w:pPr>
    </w:p>
    <w:p w14:paraId="5B297AF5" w14:textId="03D9E93C" w:rsidR="00C409A2" w:rsidRDefault="00C409A2" w:rsidP="00943077">
      <w:pPr>
        <w:rPr>
          <w:lang w:val="es-ES"/>
        </w:rPr>
      </w:pPr>
    </w:p>
    <w:p w14:paraId="59D554B3" w14:textId="209A8326" w:rsidR="00C409A2" w:rsidRDefault="00C409A2" w:rsidP="00943077">
      <w:pPr>
        <w:rPr>
          <w:lang w:val="es-ES"/>
        </w:rPr>
      </w:pPr>
    </w:p>
    <w:p w14:paraId="007D98F2" w14:textId="73C1C4D7" w:rsidR="00C409A2" w:rsidRDefault="00C409A2" w:rsidP="00943077">
      <w:pPr>
        <w:rPr>
          <w:lang w:val="es-ES"/>
        </w:rPr>
      </w:pPr>
    </w:p>
    <w:p w14:paraId="6BA95694" w14:textId="4574174C" w:rsidR="00C409A2" w:rsidRDefault="00C409A2" w:rsidP="00943077">
      <w:pPr>
        <w:rPr>
          <w:lang w:val="es-ES"/>
        </w:rPr>
      </w:pPr>
    </w:p>
    <w:p w14:paraId="4EE30253" w14:textId="1152A678" w:rsidR="00C409A2" w:rsidRDefault="00C409A2" w:rsidP="00943077">
      <w:pPr>
        <w:rPr>
          <w:lang w:val="es-ES"/>
        </w:rPr>
      </w:pPr>
    </w:p>
    <w:p w14:paraId="49D4398C" w14:textId="1C3ADB22" w:rsidR="00C409A2" w:rsidRDefault="00C409A2" w:rsidP="00943077">
      <w:pPr>
        <w:rPr>
          <w:lang w:val="es-ES"/>
        </w:rPr>
      </w:pPr>
    </w:p>
    <w:p w14:paraId="218F061C" w14:textId="77777777" w:rsidR="00AF5B01" w:rsidRDefault="00AF5B01" w:rsidP="00943077">
      <w:pPr>
        <w:rPr>
          <w:lang w:val="es-ES"/>
        </w:rPr>
      </w:pPr>
    </w:p>
    <w:p w14:paraId="06EA35AB" w14:textId="77777777" w:rsidR="00AF5B01" w:rsidRDefault="00AF5B01" w:rsidP="00943077">
      <w:pPr>
        <w:rPr>
          <w:lang w:val="es-ES"/>
        </w:rPr>
      </w:pPr>
    </w:p>
    <w:p w14:paraId="253FE65C" w14:textId="77777777" w:rsidR="00956CD7" w:rsidRDefault="00956CD7" w:rsidP="00E71B40">
      <w:pPr>
        <w:ind w:left="0"/>
        <w:rPr>
          <w:lang w:val="es-ES"/>
        </w:rPr>
      </w:pPr>
    </w:p>
    <w:p w14:paraId="7020F3C0" w14:textId="77777777" w:rsidR="00956CD7" w:rsidRDefault="00956CD7" w:rsidP="00E71B40">
      <w:pPr>
        <w:ind w:left="0"/>
        <w:rPr>
          <w:lang w:val="es-ES"/>
        </w:rPr>
      </w:pPr>
    </w:p>
    <w:p w14:paraId="240F7788" w14:textId="77777777" w:rsidR="00956CD7" w:rsidRDefault="00AF5B01" w:rsidP="00E71B40">
      <w:pPr>
        <w:ind w:left="0"/>
        <w:rPr>
          <w:lang w:val="es-ES"/>
        </w:rPr>
      </w:pPr>
      <w:r>
        <w:rPr>
          <w:lang w:val="es-ES"/>
        </w:rPr>
        <w:t xml:space="preserve"> </w:t>
      </w:r>
    </w:p>
    <w:p w14:paraId="67187582" w14:textId="77777777" w:rsidR="00956CD7" w:rsidRDefault="00956CD7" w:rsidP="00E71B40">
      <w:pPr>
        <w:ind w:left="0"/>
        <w:rPr>
          <w:lang w:val="es-ES"/>
        </w:rPr>
      </w:pPr>
    </w:p>
    <w:p w14:paraId="3060E50E" w14:textId="77777777" w:rsidR="00956CD7" w:rsidRDefault="00956CD7" w:rsidP="00E71B40">
      <w:pPr>
        <w:ind w:left="0"/>
        <w:rPr>
          <w:lang w:val="es-ES"/>
        </w:rPr>
      </w:pPr>
    </w:p>
    <w:p w14:paraId="1040105F" w14:textId="77777777" w:rsidR="00956CD7" w:rsidRDefault="00956CD7" w:rsidP="00E71B40">
      <w:pPr>
        <w:ind w:left="0"/>
        <w:rPr>
          <w:lang w:val="es-ES"/>
        </w:rPr>
      </w:pPr>
    </w:p>
    <w:p w14:paraId="04C0CE87" w14:textId="77777777" w:rsidR="00956CD7" w:rsidRDefault="00956CD7" w:rsidP="00E71B40">
      <w:pPr>
        <w:ind w:left="0"/>
        <w:rPr>
          <w:lang w:val="es-ES"/>
        </w:rPr>
      </w:pPr>
    </w:p>
    <w:p w14:paraId="73BFC57D" w14:textId="77777777" w:rsidR="00956CD7" w:rsidRDefault="00956CD7" w:rsidP="00E71B40">
      <w:pPr>
        <w:ind w:left="0"/>
        <w:rPr>
          <w:lang w:val="es-ES"/>
        </w:rPr>
      </w:pPr>
    </w:p>
    <w:p w14:paraId="1F08524F" w14:textId="77777777" w:rsidR="00956CD7" w:rsidRDefault="00956CD7" w:rsidP="00E71B40">
      <w:pPr>
        <w:ind w:left="0"/>
        <w:rPr>
          <w:lang w:val="es-ES"/>
        </w:rPr>
      </w:pPr>
    </w:p>
    <w:p w14:paraId="1D4A6AF5" w14:textId="77777777" w:rsidR="00956CD7" w:rsidRDefault="00956CD7" w:rsidP="00E71B40">
      <w:pPr>
        <w:ind w:left="0"/>
        <w:rPr>
          <w:lang w:val="es-ES"/>
        </w:rPr>
      </w:pPr>
    </w:p>
    <w:p w14:paraId="4AF5ECB4" w14:textId="77777777" w:rsidR="00956CD7" w:rsidRDefault="00956CD7" w:rsidP="00E71B40">
      <w:pPr>
        <w:ind w:left="0"/>
        <w:rPr>
          <w:lang w:val="es-ES"/>
        </w:rPr>
      </w:pPr>
    </w:p>
    <w:p w14:paraId="57869BF7" w14:textId="77777777" w:rsidR="00956CD7" w:rsidRDefault="00956CD7" w:rsidP="00E71B40">
      <w:pPr>
        <w:ind w:left="0"/>
        <w:rPr>
          <w:lang w:val="es-ES"/>
        </w:rPr>
      </w:pPr>
    </w:p>
    <w:p w14:paraId="621A461E" w14:textId="77777777" w:rsidR="00956CD7" w:rsidRDefault="00956CD7" w:rsidP="00E71B40">
      <w:pPr>
        <w:ind w:left="0"/>
        <w:rPr>
          <w:lang w:val="es-ES"/>
        </w:rPr>
      </w:pPr>
    </w:p>
    <w:p w14:paraId="2500E29D" w14:textId="77777777" w:rsidR="00956CD7" w:rsidRDefault="00956CD7" w:rsidP="00E71B40">
      <w:pPr>
        <w:ind w:left="0"/>
        <w:rPr>
          <w:lang w:val="es-ES"/>
        </w:rPr>
      </w:pPr>
    </w:p>
    <w:p w14:paraId="2E31E5BE" w14:textId="00696A1C" w:rsidR="00E71B40" w:rsidRPr="00943077" w:rsidRDefault="00AF5B01" w:rsidP="00E71B40">
      <w:pPr>
        <w:ind w:left="0"/>
        <w:rPr>
          <w:lang w:val="es-ES"/>
        </w:rPr>
      </w:pPr>
      <w:r>
        <w:rPr>
          <w:lang w:val="es-ES"/>
        </w:rPr>
        <w:lastRenderedPageBreak/>
        <w:t xml:space="preserve">     </w:t>
      </w:r>
      <w:r w:rsidR="00E71B40">
        <w:rPr>
          <w:lang w:val="es-ES"/>
        </w:rPr>
        <w:t>Panel de home y de selección de filtros</w:t>
      </w:r>
    </w:p>
    <w:p w14:paraId="72670184" w14:textId="4414B8D4" w:rsidR="00AF5B01" w:rsidRPr="00943077" w:rsidRDefault="00AF5B01" w:rsidP="00AF5B01">
      <w:pPr>
        <w:ind w:left="0"/>
        <w:rPr>
          <w:lang w:val="es-ES"/>
        </w:rPr>
      </w:pPr>
    </w:p>
    <w:p w14:paraId="358309AC" w14:textId="43F081EF" w:rsidR="00C409A2" w:rsidRDefault="00C409A2" w:rsidP="00943077">
      <w:pPr>
        <w:rPr>
          <w:lang w:val="es-ES"/>
        </w:rPr>
      </w:pPr>
    </w:p>
    <w:p w14:paraId="064B3083" w14:textId="47E9BE70" w:rsidR="00AF5B01" w:rsidRDefault="00AF5B01" w:rsidP="00943077">
      <w:pPr>
        <w:rPr>
          <w:lang w:val="es-ES"/>
        </w:rPr>
      </w:pPr>
    </w:p>
    <w:p w14:paraId="5762B7F2" w14:textId="41CC9887" w:rsidR="00C409A2" w:rsidRDefault="00C409A2" w:rsidP="00C409A2">
      <w:pPr>
        <w:ind w:left="0"/>
        <w:rPr>
          <w:lang w:val="es-ES"/>
        </w:rPr>
      </w:pPr>
    </w:p>
    <w:p w14:paraId="17C03F0F" w14:textId="6F86AD8C" w:rsidR="00980AD1" w:rsidRDefault="00980AD1" w:rsidP="00C409A2">
      <w:pPr>
        <w:ind w:left="0"/>
        <w:rPr>
          <w:lang w:val="es-ES"/>
        </w:rPr>
      </w:pPr>
    </w:p>
    <w:p w14:paraId="1CBCC873" w14:textId="00DD8553" w:rsidR="00980AD1" w:rsidRDefault="00980AD1" w:rsidP="00C409A2">
      <w:pPr>
        <w:ind w:left="0"/>
        <w:rPr>
          <w:lang w:val="es-ES"/>
        </w:rPr>
      </w:pPr>
    </w:p>
    <w:p w14:paraId="4D5065DE" w14:textId="5239E8A3" w:rsidR="00980AD1" w:rsidRDefault="00980AD1" w:rsidP="00C409A2">
      <w:pPr>
        <w:ind w:left="0"/>
        <w:rPr>
          <w:lang w:val="es-ES"/>
        </w:rPr>
      </w:pPr>
    </w:p>
    <w:p w14:paraId="129E9C52" w14:textId="636CEF67" w:rsidR="00980AD1" w:rsidRDefault="00980AD1" w:rsidP="00C409A2">
      <w:pPr>
        <w:ind w:left="0"/>
        <w:rPr>
          <w:lang w:val="es-ES"/>
        </w:rPr>
      </w:pPr>
    </w:p>
    <w:p w14:paraId="65293C06" w14:textId="2F882100" w:rsidR="00980AD1" w:rsidRDefault="00980AD1" w:rsidP="00C409A2">
      <w:pPr>
        <w:ind w:left="0"/>
        <w:rPr>
          <w:lang w:val="es-ES"/>
        </w:rPr>
      </w:pPr>
    </w:p>
    <w:p w14:paraId="17C0FC63" w14:textId="7F2184F5" w:rsidR="00980AD1" w:rsidRDefault="00980AD1" w:rsidP="00C409A2">
      <w:pPr>
        <w:ind w:left="0"/>
        <w:rPr>
          <w:lang w:val="es-ES"/>
        </w:rPr>
      </w:pPr>
    </w:p>
    <w:p w14:paraId="05F6F8B1" w14:textId="55CA2015" w:rsidR="00980AD1" w:rsidRDefault="00956CD7" w:rsidP="00C409A2">
      <w:pPr>
        <w:ind w:left="0"/>
        <w:rPr>
          <w:lang w:val="es-ES"/>
        </w:rPr>
      </w:pPr>
      <w:r>
        <w:rPr>
          <w:noProof/>
          <w:lang w:val="es-CL" w:eastAsia="es-CL"/>
        </w:rPr>
        <w:drawing>
          <wp:anchor distT="0" distB="0" distL="114300" distR="114300" simplePos="0" relativeHeight="251696128" behindDoc="0" locked="0" layoutInCell="1" allowOverlap="1" wp14:anchorId="194E216F" wp14:editId="1584D5EC">
            <wp:simplePos x="0" y="0"/>
            <wp:positionH relativeFrom="column">
              <wp:posOffset>0</wp:posOffset>
            </wp:positionH>
            <wp:positionV relativeFrom="paragraph">
              <wp:posOffset>-3203575</wp:posOffset>
            </wp:positionV>
            <wp:extent cx="5943600" cy="33528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7-11-30 at 11.08.32.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anchor>
        </w:drawing>
      </w:r>
    </w:p>
    <w:p w14:paraId="2079C342" w14:textId="2C7EFF99" w:rsidR="00980AD1" w:rsidRDefault="00980AD1" w:rsidP="00C409A2">
      <w:pPr>
        <w:ind w:left="0"/>
        <w:rPr>
          <w:lang w:val="es-ES"/>
        </w:rPr>
      </w:pPr>
    </w:p>
    <w:p w14:paraId="1F2050B9" w14:textId="7715F72C" w:rsidR="00956CD7" w:rsidRDefault="00956CD7" w:rsidP="00C409A2">
      <w:pPr>
        <w:ind w:left="0"/>
        <w:rPr>
          <w:lang w:val="es-ES"/>
        </w:rPr>
      </w:pPr>
      <w:r>
        <w:rPr>
          <w:lang w:val="es-ES"/>
        </w:rPr>
        <w:t>Panel de registro de actividad</w:t>
      </w:r>
    </w:p>
    <w:p w14:paraId="2E400A5E" w14:textId="77777777" w:rsidR="00956CD7" w:rsidRDefault="00956CD7" w:rsidP="00C409A2">
      <w:pPr>
        <w:ind w:left="0"/>
        <w:rPr>
          <w:lang w:val="es-ES"/>
        </w:rPr>
      </w:pPr>
    </w:p>
    <w:p w14:paraId="69DA925C" w14:textId="77777777" w:rsidR="00956CD7" w:rsidRDefault="00956CD7" w:rsidP="00C409A2">
      <w:pPr>
        <w:ind w:left="0"/>
        <w:rPr>
          <w:lang w:val="es-ES"/>
        </w:rPr>
      </w:pPr>
    </w:p>
    <w:p w14:paraId="012DC7F1" w14:textId="77777777" w:rsidR="00956CD7" w:rsidRDefault="00956CD7" w:rsidP="00C409A2">
      <w:pPr>
        <w:ind w:left="0"/>
        <w:rPr>
          <w:lang w:val="es-ES"/>
        </w:rPr>
      </w:pPr>
    </w:p>
    <w:p w14:paraId="545C06F9" w14:textId="77777777" w:rsidR="00956CD7" w:rsidRDefault="00956CD7" w:rsidP="00C409A2">
      <w:pPr>
        <w:ind w:left="0"/>
        <w:rPr>
          <w:lang w:val="es-ES"/>
        </w:rPr>
      </w:pPr>
    </w:p>
    <w:p w14:paraId="69844E8E" w14:textId="77777777" w:rsidR="00956CD7" w:rsidRDefault="00956CD7" w:rsidP="00C409A2">
      <w:pPr>
        <w:ind w:left="0"/>
        <w:rPr>
          <w:lang w:val="es-ES"/>
        </w:rPr>
      </w:pPr>
    </w:p>
    <w:p w14:paraId="13C68990" w14:textId="77777777" w:rsidR="00956CD7" w:rsidRDefault="00956CD7" w:rsidP="00C409A2">
      <w:pPr>
        <w:ind w:left="0"/>
        <w:rPr>
          <w:lang w:val="es-ES"/>
        </w:rPr>
      </w:pPr>
    </w:p>
    <w:p w14:paraId="429802F9" w14:textId="77777777" w:rsidR="00956CD7" w:rsidRDefault="00956CD7" w:rsidP="00C409A2">
      <w:pPr>
        <w:ind w:left="0"/>
        <w:rPr>
          <w:lang w:val="es-ES"/>
        </w:rPr>
      </w:pPr>
    </w:p>
    <w:p w14:paraId="5CB6E3FF" w14:textId="77777777" w:rsidR="00956CD7" w:rsidRDefault="00956CD7" w:rsidP="00C409A2">
      <w:pPr>
        <w:ind w:left="0"/>
        <w:rPr>
          <w:lang w:val="es-ES"/>
        </w:rPr>
      </w:pPr>
    </w:p>
    <w:p w14:paraId="6F5589CC" w14:textId="77777777" w:rsidR="00956CD7" w:rsidRDefault="00956CD7" w:rsidP="00C409A2">
      <w:pPr>
        <w:ind w:left="0"/>
        <w:rPr>
          <w:lang w:val="es-ES"/>
        </w:rPr>
      </w:pPr>
    </w:p>
    <w:p w14:paraId="3F9440FC" w14:textId="77777777" w:rsidR="00956CD7" w:rsidRDefault="00956CD7" w:rsidP="00C409A2">
      <w:pPr>
        <w:ind w:left="0"/>
        <w:rPr>
          <w:lang w:val="es-ES"/>
        </w:rPr>
      </w:pPr>
    </w:p>
    <w:p w14:paraId="35C58F44" w14:textId="569C1561" w:rsidR="00956CD7" w:rsidRPr="00943077" w:rsidRDefault="00956CD7" w:rsidP="00C409A2">
      <w:pPr>
        <w:ind w:left="0"/>
        <w:rPr>
          <w:lang w:val="es-ES"/>
        </w:rPr>
      </w:pPr>
      <w:r>
        <w:rPr>
          <w:noProof/>
          <w:lang w:val="es-CL" w:eastAsia="es-CL"/>
        </w:rPr>
        <w:drawing>
          <wp:anchor distT="0" distB="0" distL="114300" distR="114300" simplePos="0" relativeHeight="251697152" behindDoc="1" locked="0" layoutInCell="1" allowOverlap="1" wp14:anchorId="174082C0" wp14:editId="7651B10B">
            <wp:simplePos x="0" y="0"/>
            <wp:positionH relativeFrom="column">
              <wp:posOffset>0</wp:posOffset>
            </wp:positionH>
            <wp:positionV relativeFrom="paragraph">
              <wp:posOffset>-3200400</wp:posOffset>
            </wp:positionV>
            <wp:extent cx="5943600" cy="33528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7-11-30 at 11.09.09.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anchor>
        </w:drawing>
      </w:r>
    </w:p>
    <w:sectPr w:rsidR="00956CD7" w:rsidRPr="00943077" w:rsidSect="009B3FF7">
      <w:headerReference w:type="default" r:id="rId21"/>
      <w:footerReference w:type="default" r:id="rId22"/>
      <w:footnotePr>
        <w:pos w:val="beneathText"/>
      </w:footnotePr>
      <w:pgSz w:w="12240" w:h="15840" w:code="1"/>
      <w:pgMar w:top="1440" w:right="1440" w:bottom="1474" w:left="1440" w:header="544" w:footer="357"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2425F" w14:textId="77777777" w:rsidR="00CC6951" w:rsidRDefault="00CC6951">
      <w:r>
        <w:separator/>
      </w:r>
    </w:p>
  </w:endnote>
  <w:endnote w:type="continuationSeparator" w:id="0">
    <w:p w14:paraId="21DF948A" w14:textId="77777777" w:rsidR="00CC6951" w:rsidRDefault="00CC6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76903" w14:textId="77777777" w:rsidR="00183061" w:rsidRDefault="00183061">
    <w:pPr>
      <w:pStyle w:val="Piedepgina"/>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9D7E9" w14:textId="5178D305" w:rsidR="00183061" w:rsidRDefault="00183061" w:rsidP="009B3FF7">
    <w:pPr>
      <w:pStyle w:val="Piedepgina"/>
      <w:pBdr>
        <w:top w:val="single" w:sz="4" w:space="28" w:color="800000"/>
      </w:pBdr>
      <w:jc w:val="right"/>
    </w:pPr>
    <w:r>
      <w:tab/>
    </w:r>
    <w:r>
      <w:rPr>
        <w:b/>
        <w:bCs/>
        <w:lang w:val="es-ES"/>
      </w:rPr>
      <w:t>Pagina</w:t>
    </w:r>
    <w:r>
      <w:rPr>
        <w:b/>
        <w:bCs/>
      </w:rPr>
      <w:t xml:space="preserve"> </w:t>
    </w:r>
    <w:r>
      <w:rPr>
        <w:b/>
        <w:bCs/>
      </w:rPr>
      <w:fldChar w:fldCharType="begin"/>
    </w:r>
    <w:r>
      <w:rPr>
        <w:b/>
        <w:bCs/>
      </w:rPr>
      <w:instrText xml:space="preserve"> PAGE  \* Arabic </w:instrText>
    </w:r>
    <w:r>
      <w:rPr>
        <w:b/>
        <w:bCs/>
      </w:rPr>
      <w:fldChar w:fldCharType="separate"/>
    </w:r>
    <w:r w:rsidR="006850E8">
      <w:rPr>
        <w:b/>
        <w:bCs/>
        <w:noProof/>
      </w:rPr>
      <w:t>13</w:t>
    </w:r>
    <w:r>
      <w:rPr>
        <w:b/>
        <w:bCs/>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D40D0" w14:textId="77777777" w:rsidR="00CC6951" w:rsidRDefault="00CC6951">
      <w:r>
        <w:separator/>
      </w:r>
    </w:p>
  </w:footnote>
  <w:footnote w:type="continuationSeparator" w:id="0">
    <w:p w14:paraId="48F682B7" w14:textId="77777777" w:rsidR="00CC6951" w:rsidRDefault="00CC69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A7A29" w14:textId="77777777" w:rsidR="00183061" w:rsidRDefault="00183061">
    <w:pPr>
      <w:pStyle w:val="Encabezado"/>
      <w:pBdr>
        <w:bottom w:val="none" w:sz="0" w:space="0" w:color="auto"/>
      </w:pBdr>
      <w:rPr>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A2099" w14:textId="34384EF4" w:rsidR="00183061" w:rsidRDefault="00183061">
    <w:pPr>
      <w:pStyle w:val="Encabezado"/>
      <w:rPr>
        <w:lang w:val="es-ES"/>
      </w:rPr>
    </w:pPr>
    <w:r>
      <w:rPr>
        <w:lang w:val="es-ES"/>
      </w:rPr>
      <w:fldChar w:fldCharType="begin"/>
    </w:r>
    <w:r>
      <w:rPr>
        <w:lang w:val="es-ES"/>
      </w:rPr>
      <w:instrText xml:space="preserve"> DOCPROPERTY  Cliente  \* MERGEFORMAT </w:instrText>
    </w:r>
    <w:r>
      <w:rPr>
        <w:lang w:val="es-ES"/>
      </w:rPr>
      <w:fldChar w:fldCharType="separate"/>
    </w:r>
    <w:r>
      <w:rPr>
        <w:lang w:val="es-ES"/>
      </w:rPr>
      <w:t>Shawarma y Asociados</w:t>
    </w:r>
    <w:r>
      <w:rPr>
        <w:lang w:val="es-ES"/>
      </w:rPr>
      <w:fldChar w:fldCharType="end"/>
    </w:r>
    <w:r>
      <w:rPr>
        <w:lang w:val="es-ES"/>
      </w:rPr>
      <w:tab/>
    </w:r>
    <w:r>
      <w:rPr>
        <w:lang w:val="es-ES"/>
      </w:rPr>
      <w:tab/>
      <w:t>ESPECIFICACIÓN DE REQUERIMIENTOS</w:t>
    </w:r>
  </w:p>
  <w:p w14:paraId="7FC1785A" w14:textId="45EE3FF8" w:rsidR="00183061" w:rsidRPr="004E66B5" w:rsidRDefault="00183061" w:rsidP="0057389D">
    <w:pPr>
      <w:pStyle w:val="Encabezado"/>
      <w:rPr>
        <w:lang w:val="es-ES"/>
      </w:rPr>
    </w:pPr>
    <w:r>
      <w:rPr>
        <w:lang w:val="es-ES"/>
      </w:rPr>
      <w:t>Comparador de Créditos en Línea</w:t>
    </w:r>
    <w:r>
      <w:rPr>
        <w:lang w:val="es-ES"/>
      </w:rPr>
      <w:tab/>
    </w:r>
    <w:r>
      <w:rPr>
        <w:lang w:val="es-ES"/>
      </w:rPr>
      <w:tab/>
      <w:t xml:space="preserve">v </w:t>
    </w:r>
    <w:r>
      <w:rPr>
        <w:lang w:val="es-ES"/>
      </w:rPr>
      <w:fldChar w:fldCharType="begin"/>
    </w:r>
    <w:r>
      <w:rPr>
        <w:lang w:val="es-ES"/>
      </w:rPr>
      <w:instrText xml:space="preserve"> DOCPROPERTY  Versión  \* MERGEFORMAT </w:instrText>
    </w:r>
    <w:r>
      <w:rPr>
        <w:lang w:val="es-ES"/>
      </w:rPr>
      <w:fldChar w:fldCharType="separate"/>
    </w:r>
    <w:r>
      <w:rPr>
        <w:lang w:val="es-ES"/>
      </w:rPr>
      <w:t>1.0</w:t>
    </w:r>
    <w:r>
      <w:rPr>
        <w:lang w:val="es-ES"/>
      </w:rPr>
      <w:fldChar w:fldCharType="end"/>
    </w:r>
    <w:r>
      <w:rPr>
        <w:lang w:val="es-ES"/>
      </w:rPr>
      <w:t xml:space="preserve"> | </w:t>
    </w:r>
    <w:r>
      <w:rPr>
        <w:lang w:val="es-ES"/>
      </w:rPr>
      <w:fldChar w:fldCharType="begin"/>
    </w:r>
    <w:r>
      <w:rPr>
        <w:lang w:val="es-ES"/>
      </w:rPr>
      <w:instrText xml:space="preserve"> SAVEDATE  \@ "dd/MM/yyyy"  \* MERGEFORMAT </w:instrText>
    </w:r>
    <w:r>
      <w:rPr>
        <w:lang w:val="es-ES"/>
      </w:rPr>
      <w:fldChar w:fldCharType="separate"/>
    </w:r>
    <w:r>
      <w:rPr>
        <w:noProof/>
        <w:lang w:val="es-ES"/>
      </w:rPr>
      <w:t>05/12/2017</w:t>
    </w:r>
    <w:r>
      <w:rPr>
        <w:lang w:val="es-E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11EE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98961D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00000002"/>
    <w:multiLevelType w:val="singleLevel"/>
    <w:tmpl w:val="00000002"/>
    <w:name w:val="WW8Num12"/>
    <w:lvl w:ilvl="0">
      <w:start w:val="1"/>
      <w:numFmt w:val="decimal"/>
      <w:lvlText w:val="%1."/>
      <w:lvlJc w:val="left"/>
      <w:pPr>
        <w:tabs>
          <w:tab w:val="num" w:pos="360"/>
        </w:tabs>
        <w:ind w:left="360" w:hanging="360"/>
      </w:pPr>
    </w:lvl>
  </w:abstractNum>
  <w:abstractNum w:abstractNumId="3" w15:restartNumberingAfterBreak="0">
    <w:nsid w:val="00000003"/>
    <w:multiLevelType w:val="singleLevel"/>
    <w:tmpl w:val="00000003"/>
    <w:name w:val="WW8Num16"/>
    <w:lvl w:ilvl="0">
      <w:start w:val="1"/>
      <w:numFmt w:val="decimal"/>
      <w:pStyle w:val="Z-Bul1"/>
      <w:lvlText w:val="%1."/>
      <w:lvlJc w:val="left"/>
      <w:pPr>
        <w:tabs>
          <w:tab w:val="num" w:pos="720"/>
        </w:tabs>
        <w:ind w:left="720" w:hanging="360"/>
      </w:pPr>
    </w:lvl>
  </w:abstractNum>
  <w:abstractNum w:abstractNumId="4" w15:restartNumberingAfterBreak="0">
    <w:nsid w:val="00000004"/>
    <w:multiLevelType w:val="singleLevel"/>
    <w:tmpl w:val="00000004"/>
    <w:name w:val="WW8Num18"/>
    <w:lvl w:ilvl="0">
      <w:start w:val="1"/>
      <w:numFmt w:val="decimal"/>
      <w:lvlText w:val="%1."/>
      <w:lvlJc w:val="left"/>
      <w:pPr>
        <w:tabs>
          <w:tab w:val="num" w:pos="360"/>
        </w:tabs>
        <w:ind w:left="360" w:hanging="360"/>
      </w:pPr>
    </w:lvl>
  </w:abstractNum>
  <w:abstractNum w:abstractNumId="5" w15:restartNumberingAfterBreak="0">
    <w:nsid w:val="00000005"/>
    <w:multiLevelType w:val="singleLevel"/>
    <w:tmpl w:val="00000005"/>
    <w:name w:val="WW8Num23"/>
    <w:lvl w:ilvl="0">
      <w:start w:val="1"/>
      <w:numFmt w:val="bullet"/>
      <w:lvlText w:val=""/>
      <w:lvlJc w:val="left"/>
      <w:pPr>
        <w:tabs>
          <w:tab w:val="num" w:pos="360"/>
        </w:tabs>
        <w:ind w:left="360" w:hanging="360"/>
      </w:pPr>
      <w:rPr>
        <w:rFonts w:ascii="Wingdings" w:hAnsi="Wingdings"/>
      </w:rPr>
    </w:lvl>
  </w:abstractNum>
  <w:abstractNum w:abstractNumId="6" w15:restartNumberingAfterBreak="0">
    <w:nsid w:val="00000006"/>
    <w:multiLevelType w:val="singleLevel"/>
    <w:tmpl w:val="00000006"/>
    <w:name w:val="WW8Num24"/>
    <w:lvl w:ilvl="0">
      <w:start w:val="1"/>
      <w:numFmt w:val="bullet"/>
      <w:lvlText w:val=""/>
      <w:lvlJc w:val="left"/>
      <w:pPr>
        <w:tabs>
          <w:tab w:val="num" w:pos="360"/>
        </w:tabs>
        <w:ind w:left="360" w:hanging="360"/>
      </w:pPr>
      <w:rPr>
        <w:rFonts w:ascii="Wingdings" w:hAnsi="Wingdings"/>
      </w:rPr>
    </w:lvl>
  </w:abstractNum>
  <w:abstractNum w:abstractNumId="7" w15:restartNumberingAfterBreak="0">
    <w:nsid w:val="00000007"/>
    <w:multiLevelType w:val="singleLevel"/>
    <w:tmpl w:val="00000007"/>
    <w:name w:val="WW8Num25"/>
    <w:lvl w:ilvl="0">
      <w:start w:val="1"/>
      <w:numFmt w:val="bullet"/>
      <w:lvlText w:val=""/>
      <w:lvlJc w:val="left"/>
      <w:pPr>
        <w:tabs>
          <w:tab w:val="num" w:pos="360"/>
        </w:tabs>
        <w:ind w:left="360" w:hanging="360"/>
      </w:pPr>
      <w:rPr>
        <w:rFonts w:ascii="Wingdings" w:hAnsi="Wingdings"/>
      </w:rPr>
    </w:lvl>
  </w:abstractNum>
  <w:abstractNum w:abstractNumId="8" w15:restartNumberingAfterBreak="0">
    <w:nsid w:val="00000008"/>
    <w:multiLevelType w:val="multilevel"/>
    <w:tmpl w:val="00000008"/>
    <w:name w:val="WW8Num35"/>
    <w:lvl w:ilvl="0">
      <w:start w:val="1"/>
      <w:numFmt w:val="upperRoman"/>
      <w:lvlText w:val="%1."/>
      <w:lvlJc w:val="right"/>
      <w:pPr>
        <w:tabs>
          <w:tab w:val="num" w:pos="180"/>
        </w:tabs>
        <w:ind w:left="180" w:hanging="180"/>
      </w:pPr>
    </w:lvl>
    <w:lvl w:ilvl="1">
      <w:start w:val="1"/>
      <w:numFmt w:val="lowerRoman"/>
      <w:lvlText w:val="%2."/>
      <w:lvlJc w:val="right"/>
      <w:pPr>
        <w:tabs>
          <w:tab w:val="num" w:pos="360"/>
        </w:tabs>
        <w:ind w:left="360" w:hanging="36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034464BC"/>
    <w:multiLevelType w:val="hybridMultilevel"/>
    <w:tmpl w:val="B96616E4"/>
    <w:lvl w:ilvl="0" w:tplc="0C0A0005">
      <w:start w:val="1"/>
      <w:numFmt w:val="bullet"/>
      <w:lvlText w:val=""/>
      <w:lvlJc w:val="left"/>
      <w:pPr>
        <w:tabs>
          <w:tab w:val="num" w:pos="1080"/>
        </w:tabs>
        <w:ind w:left="1080" w:hanging="360"/>
      </w:pPr>
      <w:rPr>
        <w:rFonts w:ascii="Wingdings" w:hAnsi="Wingdings" w:hint="default"/>
      </w:rPr>
    </w:lvl>
    <w:lvl w:ilvl="1" w:tplc="AD54033E">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09506650"/>
    <w:multiLevelType w:val="hybridMultilevel"/>
    <w:tmpl w:val="F26818D6"/>
    <w:lvl w:ilvl="0" w:tplc="C3F29F4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F731D2"/>
    <w:multiLevelType w:val="hybridMultilevel"/>
    <w:tmpl w:val="F93E5F7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15:restartNumberingAfterBreak="0">
    <w:nsid w:val="180656D4"/>
    <w:multiLevelType w:val="hybridMultilevel"/>
    <w:tmpl w:val="5760976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B73286"/>
    <w:multiLevelType w:val="hybridMultilevel"/>
    <w:tmpl w:val="44DAC6D0"/>
    <w:lvl w:ilvl="0" w:tplc="3C224E96">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06D0206"/>
    <w:multiLevelType w:val="hybridMultilevel"/>
    <w:tmpl w:val="95CC4B4E"/>
    <w:lvl w:ilvl="0" w:tplc="4CBE9D9A">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BC0101"/>
    <w:multiLevelType w:val="hybridMultilevel"/>
    <w:tmpl w:val="4448F92A"/>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7C3742"/>
    <w:multiLevelType w:val="hybridMultilevel"/>
    <w:tmpl w:val="2C6EF358"/>
    <w:lvl w:ilvl="0" w:tplc="A01CC340">
      <w:start w:val="1"/>
      <w:numFmt w:val="decimal"/>
      <w:lvlText w:val="%1."/>
      <w:lvlJc w:val="left"/>
      <w:pPr>
        <w:tabs>
          <w:tab w:val="num" w:pos="360"/>
        </w:tabs>
        <w:ind w:left="36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7" w15:restartNumberingAfterBreak="0">
    <w:nsid w:val="3D7C0CAF"/>
    <w:multiLevelType w:val="hybridMultilevel"/>
    <w:tmpl w:val="9738B140"/>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D9B2459"/>
    <w:multiLevelType w:val="hybridMultilevel"/>
    <w:tmpl w:val="47F26052"/>
    <w:lvl w:ilvl="0" w:tplc="040A0001">
      <w:start w:val="1"/>
      <w:numFmt w:val="bullet"/>
      <w:pStyle w:val="Listaconvietas"/>
      <w:lvlText w:val=""/>
      <w:lvlJc w:val="left"/>
      <w:pPr>
        <w:tabs>
          <w:tab w:val="num" w:pos="720"/>
        </w:tabs>
        <w:ind w:left="720" w:hanging="360"/>
      </w:pPr>
      <w:rPr>
        <w:rFonts w:ascii="Wingdings" w:hAnsi="Wingdings"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CB1A23"/>
    <w:multiLevelType w:val="hybridMultilevel"/>
    <w:tmpl w:val="E36C5856"/>
    <w:lvl w:ilvl="0" w:tplc="0C0A000F">
      <w:start w:val="1"/>
      <w:numFmt w:val="bullet"/>
      <w:lvlText w:val=""/>
      <w:lvlJc w:val="left"/>
      <w:pPr>
        <w:tabs>
          <w:tab w:val="num" w:pos="1003"/>
        </w:tabs>
        <w:ind w:left="1003" w:hanging="360"/>
      </w:pPr>
      <w:rPr>
        <w:rFonts w:ascii="Symbol" w:hAnsi="Symbol" w:hint="default"/>
      </w:rPr>
    </w:lvl>
    <w:lvl w:ilvl="1" w:tplc="0C0A0019" w:tentative="1">
      <w:start w:val="1"/>
      <w:numFmt w:val="bullet"/>
      <w:lvlText w:val="o"/>
      <w:lvlJc w:val="left"/>
      <w:pPr>
        <w:tabs>
          <w:tab w:val="num" w:pos="1723"/>
        </w:tabs>
        <w:ind w:left="1723" w:hanging="360"/>
      </w:pPr>
      <w:rPr>
        <w:rFonts w:ascii="Courier New" w:hAnsi="Courier New" w:cs="Courier New" w:hint="default"/>
      </w:rPr>
    </w:lvl>
    <w:lvl w:ilvl="2" w:tplc="0C0A001B" w:tentative="1">
      <w:start w:val="1"/>
      <w:numFmt w:val="bullet"/>
      <w:lvlText w:val=""/>
      <w:lvlJc w:val="left"/>
      <w:pPr>
        <w:tabs>
          <w:tab w:val="num" w:pos="2443"/>
        </w:tabs>
        <w:ind w:left="2443" w:hanging="360"/>
      </w:pPr>
      <w:rPr>
        <w:rFonts w:ascii="Wingdings" w:hAnsi="Wingdings" w:hint="default"/>
      </w:rPr>
    </w:lvl>
    <w:lvl w:ilvl="3" w:tplc="0C0A000F" w:tentative="1">
      <w:start w:val="1"/>
      <w:numFmt w:val="bullet"/>
      <w:lvlText w:val=""/>
      <w:lvlJc w:val="left"/>
      <w:pPr>
        <w:tabs>
          <w:tab w:val="num" w:pos="3163"/>
        </w:tabs>
        <w:ind w:left="3163" w:hanging="360"/>
      </w:pPr>
      <w:rPr>
        <w:rFonts w:ascii="Symbol" w:hAnsi="Symbol" w:hint="default"/>
      </w:rPr>
    </w:lvl>
    <w:lvl w:ilvl="4" w:tplc="0C0A0019" w:tentative="1">
      <w:start w:val="1"/>
      <w:numFmt w:val="bullet"/>
      <w:lvlText w:val="o"/>
      <w:lvlJc w:val="left"/>
      <w:pPr>
        <w:tabs>
          <w:tab w:val="num" w:pos="3883"/>
        </w:tabs>
        <w:ind w:left="3883" w:hanging="360"/>
      </w:pPr>
      <w:rPr>
        <w:rFonts w:ascii="Courier New" w:hAnsi="Courier New" w:cs="Courier New" w:hint="default"/>
      </w:rPr>
    </w:lvl>
    <w:lvl w:ilvl="5" w:tplc="0C0A001B" w:tentative="1">
      <w:start w:val="1"/>
      <w:numFmt w:val="bullet"/>
      <w:lvlText w:val=""/>
      <w:lvlJc w:val="left"/>
      <w:pPr>
        <w:tabs>
          <w:tab w:val="num" w:pos="4603"/>
        </w:tabs>
        <w:ind w:left="4603" w:hanging="360"/>
      </w:pPr>
      <w:rPr>
        <w:rFonts w:ascii="Wingdings" w:hAnsi="Wingdings" w:hint="default"/>
      </w:rPr>
    </w:lvl>
    <w:lvl w:ilvl="6" w:tplc="0C0A000F" w:tentative="1">
      <w:start w:val="1"/>
      <w:numFmt w:val="bullet"/>
      <w:lvlText w:val=""/>
      <w:lvlJc w:val="left"/>
      <w:pPr>
        <w:tabs>
          <w:tab w:val="num" w:pos="5323"/>
        </w:tabs>
        <w:ind w:left="5323" w:hanging="360"/>
      </w:pPr>
      <w:rPr>
        <w:rFonts w:ascii="Symbol" w:hAnsi="Symbol" w:hint="default"/>
      </w:rPr>
    </w:lvl>
    <w:lvl w:ilvl="7" w:tplc="0C0A0019" w:tentative="1">
      <w:start w:val="1"/>
      <w:numFmt w:val="bullet"/>
      <w:lvlText w:val="o"/>
      <w:lvlJc w:val="left"/>
      <w:pPr>
        <w:tabs>
          <w:tab w:val="num" w:pos="6043"/>
        </w:tabs>
        <w:ind w:left="6043" w:hanging="360"/>
      </w:pPr>
      <w:rPr>
        <w:rFonts w:ascii="Courier New" w:hAnsi="Courier New" w:cs="Courier New" w:hint="default"/>
      </w:rPr>
    </w:lvl>
    <w:lvl w:ilvl="8" w:tplc="0C0A001B" w:tentative="1">
      <w:start w:val="1"/>
      <w:numFmt w:val="bullet"/>
      <w:lvlText w:val=""/>
      <w:lvlJc w:val="left"/>
      <w:pPr>
        <w:tabs>
          <w:tab w:val="num" w:pos="6763"/>
        </w:tabs>
        <w:ind w:left="6763" w:hanging="360"/>
      </w:pPr>
      <w:rPr>
        <w:rFonts w:ascii="Wingdings" w:hAnsi="Wingdings" w:hint="default"/>
      </w:rPr>
    </w:lvl>
  </w:abstractNum>
  <w:abstractNum w:abstractNumId="20" w15:restartNumberingAfterBreak="0">
    <w:nsid w:val="558055FA"/>
    <w:multiLevelType w:val="hybridMultilevel"/>
    <w:tmpl w:val="7FFA368C"/>
    <w:lvl w:ilvl="0" w:tplc="7D965FE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9E205E0"/>
    <w:multiLevelType w:val="hybridMultilevel"/>
    <w:tmpl w:val="E5A80C72"/>
    <w:lvl w:ilvl="0" w:tplc="EA0C6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6A6AF7"/>
    <w:multiLevelType w:val="multilevel"/>
    <w:tmpl w:val="709EDF04"/>
    <w:lvl w:ilvl="0">
      <w:start w:val="1"/>
      <w:numFmt w:val="decimal"/>
      <w:pStyle w:val="EstiloTtulo1TimesNewRoman14ptNegritaVersalesDespus"/>
      <w:lvlText w:val="%1."/>
      <w:lvlJc w:val="left"/>
      <w:pPr>
        <w:tabs>
          <w:tab w:val="num" w:pos="360"/>
        </w:tabs>
        <w:ind w:left="360" w:hanging="360"/>
      </w:pPr>
      <w:rPr>
        <w:rFonts w:hint="default"/>
      </w:rPr>
    </w:lvl>
    <w:lvl w:ilvl="1">
      <w:start w:val="1"/>
      <w:numFmt w:val="decimal"/>
      <w:lvlText w:val="%1.%2."/>
      <w:lvlJc w:val="left"/>
      <w:pPr>
        <w:tabs>
          <w:tab w:val="num" w:pos="858"/>
        </w:tabs>
        <w:ind w:left="858" w:hanging="432"/>
      </w:pPr>
      <w:rPr>
        <w:rFonts w:hint="default"/>
      </w:rPr>
    </w:lvl>
    <w:lvl w:ilvl="2">
      <w:start w:val="1"/>
      <w:numFmt w:val="decimal"/>
      <w:pStyle w:val="Ttulo3"/>
      <w:lvlText w:val="%1.%2.%3."/>
      <w:lvlJc w:val="left"/>
      <w:pPr>
        <w:tabs>
          <w:tab w:val="num" w:pos="1440"/>
        </w:tabs>
        <w:ind w:left="1224" w:hanging="504"/>
      </w:pPr>
      <w:rPr>
        <w:rFonts w:ascii="Arial" w:hAnsi="Arial" w:hint="default"/>
        <w:b/>
        <w:i w:val="0"/>
        <w:sz w:val="20"/>
        <w:szCs w:val="2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2506F61"/>
    <w:multiLevelType w:val="hybridMultilevel"/>
    <w:tmpl w:val="38BE4EC4"/>
    <w:lvl w:ilvl="0" w:tplc="00000002">
      <w:start w:val="1"/>
      <w:numFmt w:val="decimal"/>
      <w:lvlText w:val="%1."/>
      <w:lvlJc w:val="left"/>
      <w:pPr>
        <w:tabs>
          <w:tab w:val="num" w:pos="360"/>
        </w:tabs>
        <w:ind w:left="360" w:hanging="360"/>
      </w:p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24" w15:restartNumberingAfterBreak="0">
    <w:nsid w:val="6BB67CF2"/>
    <w:multiLevelType w:val="hybridMultilevel"/>
    <w:tmpl w:val="557A97A2"/>
    <w:lvl w:ilvl="0" w:tplc="FFFFFFFF">
      <w:start w:val="1"/>
      <w:numFmt w:val="bullet"/>
      <w:lvlText w:val=""/>
      <w:lvlJc w:val="left"/>
      <w:pPr>
        <w:tabs>
          <w:tab w:val="num" w:pos="896"/>
        </w:tabs>
        <w:ind w:left="896" w:hanging="360"/>
      </w:pPr>
      <w:rPr>
        <w:rFonts w:ascii="Symbol" w:hAnsi="Symbol" w:hint="default"/>
      </w:rPr>
    </w:lvl>
    <w:lvl w:ilvl="1" w:tplc="FFFFFFFF" w:tentative="1">
      <w:start w:val="1"/>
      <w:numFmt w:val="bullet"/>
      <w:lvlText w:val="o"/>
      <w:lvlJc w:val="left"/>
      <w:pPr>
        <w:tabs>
          <w:tab w:val="num" w:pos="1616"/>
        </w:tabs>
        <w:ind w:left="1616" w:hanging="360"/>
      </w:pPr>
      <w:rPr>
        <w:rFonts w:ascii="Courier New" w:hAnsi="Courier New" w:cs="Courier New" w:hint="default"/>
      </w:rPr>
    </w:lvl>
    <w:lvl w:ilvl="2" w:tplc="FFFFFFFF" w:tentative="1">
      <w:start w:val="1"/>
      <w:numFmt w:val="bullet"/>
      <w:lvlText w:val=""/>
      <w:lvlJc w:val="left"/>
      <w:pPr>
        <w:tabs>
          <w:tab w:val="num" w:pos="2336"/>
        </w:tabs>
        <w:ind w:left="2336" w:hanging="360"/>
      </w:pPr>
      <w:rPr>
        <w:rFonts w:ascii="Wingdings" w:hAnsi="Wingdings" w:hint="default"/>
      </w:rPr>
    </w:lvl>
    <w:lvl w:ilvl="3" w:tplc="FFFFFFFF" w:tentative="1">
      <w:start w:val="1"/>
      <w:numFmt w:val="bullet"/>
      <w:lvlText w:val=""/>
      <w:lvlJc w:val="left"/>
      <w:pPr>
        <w:tabs>
          <w:tab w:val="num" w:pos="3056"/>
        </w:tabs>
        <w:ind w:left="3056" w:hanging="360"/>
      </w:pPr>
      <w:rPr>
        <w:rFonts w:ascii="Symbol" w:hAnsi="Symbol" w:hint="default"/>
      </w:rPr>
    </w:lvl>
    <w:lvl w:ilvl="4" w:tplc="FFFFFFFF" w:tentative="1">
      <w:start w:val="1"/>
      <w:numFmt w:val="bullet"/>
      <w:lvlText w:val="o"/>
      <w:lvlJc w:val="left"/>
      <w:pPr>
        <w:tabs>
          <w:tab w:val="num" w:pos="3776"/>
        </w:tabs>
        <w:ind w:left="3776" w:hanging="360"/>
      </w:pPr>
      <w:rPr>
        <w:rFonts w:ascii="Courier New" w:hAnsi="Courier New" w:cs="Courier New" w:hint="default"/>
      </w:rPr>
    </w:lvl>
    <w:lvl w:ilvl="5" w:tplc="FFFFFFFF" w:tentative="1">
      <w:start w:val="1"/>
      <w:numFmt w:val="bullet"/>
      <w:lvlText w:val=""/>
      <w:lvlJc w:val="left"/>
      <w:pPr>
        <w:tabs>
          <w:tab w:val="num" w:pos="4496"/>
        </w:tabs>
        <w:ind w:left="4496" w:hanging="360"/>
      </w:pPr>
      <w:rPr>
        <w:rFonts w:ascii="Wingdings" w:hAnsi="Wingdings" w:hint="default"/>
      </w:rPr>
    </w:lvl>
    <w:lvl w:ilvl="6" w:tplc="FFFFFFFF" w:tentative="1">
      <w:start w:val="1"/>
      <w:numFmt w:val="bullet"/>
      <w:lvlText w:val=""/>
      <w:lvlJc w:val="left"/>
      <w:pPr>
        <w:tabs>
          <w:tab w:val="num" w:pos="5216"/>
        </w:tabs>
        <w:ind w:left="5216" w:hanging="360"/>
      </w:pPr>
      <w:rPr>
        <w:rFonts w:ascii="Symbol" w:hAnsi="Symbol" w:hint="default"/>
      </w:rPr>
    </w:lvl>
    <w:lvl w:ilvl="7" w:tplc="FFFFFFFF" w:tentative="1">
      <w:start w:val="1"/>
      <w:numFmt w:val="bullet"/>
      <w:lvlText w:val="o"/>
      <w:lvlJc w:val="left"/>
      <w:pPr>
        <w:tabs>
          <w:tab w:val="num" w:pos="5936"/>
        </w:tabs>
        <w:ind w:left="5936" w:hanging="360"/>
      </w:pPr>
      <w:rPr>
        <w:rFonts w:ascii="Courier New" w:hAnsi="Courier New" w:cs="Courier New" w:hint="default"/>
      </w:rPr>
    </w:lvl>
    <w:lvl w:ilvl="8" w:tplc="FFFFFFFF" w:tentative="1">
      <w:start w:val="1"/>
      <w:numFmt w:val="bullet"/>
      <w:lvlText w:val=""/>
      <w:lvlJc w:val="left"/>
      <w:pPr>
        <w:tabs>
          <w:tab w:val="num" w:pos="6656"/>
        </w:tabs>
        <w:ind w:left="6656" w:hanging="360"/>
      </w:pPr>
      <w:rPr>
        <w:rFonts w:ascii="Wingdings" w:hAnsi="Wingdings" w:hint="default"/>
      </w:rPr>
    </w:lvl>
  </w:abstractNum>
  <w:abstractNum w:abstractNumId="25" w15:restartNumberingAfterBreak="0">
    <w:nsid w:val="6CDD2076"/>
    <w:multiLevelType w:val="hybridMultilevel"/>
    <w:tmpl w:val="EEE2EB58"/>
    <w:lvl w:ilvl="0" w:tplc="0C0A0003">
      <w:start w:val="1"/>
      <w:numFmt w:val="bullet"/>
      <w:lvlText w:val="o"/>
      <w:lvlJc w:val="left"/>
      <w:pPr>
        <w:tabs>
          <w:tab w:val="num" w:pos="1080"/>
        </w:tabs>
        <w:ind w:left="1080" w:hanging="360"/>
      </w:pPr>
      <w:rPr>
        <w:rFonts w:ascii="Courier New" w:hAnsi="Courier New" w:cs="Courier New"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A9C79D4"/>
    <w:multiLevelType w:val="multilevel"/>
    <w:tmpl w:val="04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E4E3E41"/>
    <w:multiLevelType w:val="multilevel"/>
    <w:tmpl w:val="4456F480"/>
    <w:lvl w:ilvl="0">
      <w:start w:val="1"/>
      <w:numFmt w:val="decimal"/>
      <w:lvlText w:val="%1."/>
      <w:lvlJc w:val="left"/>
      <w:pPr>
        <w:tabs>
          <w:tab w:val="num" w:pos="360"/>
        </w:tabs>
        <w:ind w:left="360" w:hanging="360"/>
      </w:pPr>
      <w:rPr>
        <w:rFonts w:hint="default"/>
      </w:rPr>
    </w:lvl>
    <w:lvl w:ilvl="1">
      <w:start w:val="1"/>
      <w:numFmt w:val="decimal"/>
      <w:pStyle w:val="Ttulo2"/>
      <w:lvlText w:val="1.%2."/>
      <w:lvlJc w:val="left"/>
      <w:pPr>
        <w:tabs>
          <w:tab w:val="num" w:pos="1283"/>
        </w:tabs>
        <w:ind w:left="1283" w:hanging="432"/>
      </w:pPr>
      <w:rPr>
        <w:rFonts w:hint="default"/>
      </w:rPr>
    </w:lvl>
    <w:lvl w:ilvl="2">
      <w:start w:val="1"/>
      <w:numFmt w:val="decimal"/>
      <w:lvlText w:val="3.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6"/>
  </w:num>
  <w:num w:numId="8">
    <w:abstractNumId w:val="19"/>
  </w:num>
  <w:num w:numId="9">
    <w:abstractNumId w:val="24"/>
  </w:num>
  <w:num w:numId="10">
    <w:abstractNumId w:val="15"/>
  </w:num>
  <w:num w:numId="11">
    <w:abstractNumId w:val="22"/>
  </w:num>
  <w:num w:numId="12">
    <w:abstractNumId w:val="18"/>
  </w:num>
  <w:num w:numId="13">
    <w:abstractNumId w:val="27"/>
  </w:num>
  <w:num w:numId="14">
    <w:abstractNumId w:val="12"/>
  </w:num>
  <w:num w:numId="15">
    <w:abstractNumId w:val="9"/>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23"/>
  </w:num>
  <w:num w:numId="20">
    <w:abstractNumId w:val="16"/>
  </w:num>
  <w:num w:numId="21">
    <w:abstractNumId w:val="20"/>
  </w:num>
  <w:num w:numId="22">
    <w:abstractNumId w:val="10"/>
  </w:num>
  <w:num w:numId="23">
    <w:abstractNumId w:val="0"/>
  </w:num>
  <w:num w:numId="24">
    <w:abstractNumId w:val="14"/>
  </w:num>
  <w:num w:numId="25">
    <w:abstractNumId w:val="21"/>
  </w:num>
  <w:num w:numId="26">
    <w:abstractNumId w:val="13"/>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 w:vendorID="64" w:dllVersion="131078" w:nlCheck="1" w:checkStyle="0"/>
  <w:activeWritingStyle w:appName="MSWord" w:lang="es-CL" w:vendorID="64" w:dllVersion="131078" w:nlCheck="1" w:checkStyle="0"/>
  <w:activeWritingStyle w:appName="MSWord" w:lang="en-US" w:vendorID="64" w:dllVersion="131078" w:nlCheck="1" w:checkStyle="0"/>
  <w:activeWritingStyle w:appName="MSWord" w:lang="es-ES_tradnl" w:vendorID="64" w:dllVersion="131078" w:nlCheck="1" w:checkStyle="0"/>
  <w:activeWritingStyle w:appName="MSWord" w:lang="es-A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fill="f" fillcolor="white" stroke="f">
      <v:fill color="white" on="f"/>
      <v:stroke on="f"/>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5D3"/>
    <w:rsid w:val="000175D8"/>
    <w:rsid w:val="000279E6"/>
    <w:rsid w:val="000346A8"/>
    <w:rsid w:val="00051AE6"/>
    <w:rsid w:val="0005686B"/>
    <w:rsid w:val="00066006"/>
    <w:rsid w:val="00070DBA"/>
    <w:rsid w:val="000812D1"/>
    <w:rsid w:val="00091055"/>
    <w:rsid w:val="000A28B4"/>
    <w:rsid w:val="000B7B9A"/>
    <w:rsid w:val="000E2089"/>
    <w:rsid w:val="000E349B"/>
    <w:rsid w:val="000F6DD0"/>
    <w:rsid w:val="00110C24"/>
    <w:rsid w:val="00112DDA"/>
    <w:rsid w:val="00126BE5"/>
    <w:rsid w:val="00136E34"/>
    <w:rsid w:val="0015615E"/>
    <w:rsid w:val="00183061"/>
    <w:rsid w:val="00185B40"/>
    <w:rsid w:val="00196499"/>
    <w:rsid w:val="00196AEC"/>
    <w:rsid w:val="001979FB"/>
    <w:rsid w:val="001A5F62"/>
    <w:rsid w:val="001A76F2"/>
    <w:rsid w:val="001B0DD7"/>
    <w:rsid w:val="001B2A88"/>
    <w:rsid w:val="001C28D0"/>
    <w:rsid w:val="001C449E"/>
    <w:rsid w:val="001C710A"/>
    <w:rsid w:val="001D1627"/>
    <w:rsid w:val="001D70C3"/>
    <w:rsid w:val="001E634B"/>
    <w:rsid w:val="001F62E8"/>
    <w:rsid w:val="001F69DF"/>
    <w:rsid w:val="002000DA"/>
    <w:rsid w:val="002010FE"/>
    <w:rsid w:val="00206A38"/>
    <w:rsid w:val="00235E05"/>
    <w:rsid w:val="002458BF"/>
    <w:rsid w:val="0025009F"/>
    <w:rsid w:val="00252D7D"/>
    <w:rsid w:val="00255F50"/>
    <w:rsid w:val="00277933"/>
    <w:rsid w:val="0028344B"/>
    <w:rsid w:val="0028458B"/>
    <w:rsid w:val="002925D3"/>
    <w:rsid w:val="00297411"/>
    <w:rsid w:val="002C4662"/>
    <w:rsid w:val="002C60C6"/>
    <w:rsid w:val="002E1773"/>
    <w:rsid w:val="002E77C1"/>
    <w:rsid w:val="002F724A"/>
    <w:rsid w:val="002F744D"/>
    <w:rsid w:val="003001C5"/>
    <w:rsid w:val="00300526"/>
    <w:rsid w:val="0030531E"/>
    <w:rsid w:val="00313C09"/>
    <w:rsid w:val="00314A07"/>
    <w:rsid w:val="00315882"/>
    <w:rsid w:val="00317718"/>
    <w:rsid w:val="00317795"/>
    <w:rsid w:val="00321120"/>
    <w:rsid w:val="003324A5"/>
    <w:rsid w:val="00345323"/>
    <w:rsid w:val="00361268"/>
    <w:rsid w:val="003804EC"/>
    <w:rsid w:val="00381D36"/>
    <w:rsid w:val="00381E57"/>
    <w:rsid w:val="00393D99"/>
    <w:rsid w:val="00397FC7"/>
    <w:rsid w:val="003A3DA0"/>
    <w:rsid w:val="003A71A5"/>
    <w:rsid w:val="003B7208"/>
    <w:rsid w:val="004145E9"/>
    <w:rsid w:val="004161EF"/>
    <w:rsid w:val="00431A2B"/>
    <w:rsid w:val="00443B3F"/>
    <w:rsid w:val="004607A2"/>
    <w:rsid w:val="004610C2"/>
    <w:rsid w:val="004632F1"/>
    <w:rsid w:val="00481126"/>
    <w:rsid w:val="004820A6"/>
    <w:rsid w:val="004823B6"/>
    <w:rsid w:val="00482EE9"/>
    <w:rsid w:val="004B2526"/>
    <w:rsid w:val="004C3299"/>
    <w:rsid w:val="004E66B5"/>
    <w:rsid w:val="004E75CA"/>
    <w:rsid w:val="004E7BDC"/>
    <w:rsid w:val="004F04D7"/>
    <w:rsid w:val="004F19E4"/>
    <w:rsid w:val="004F2375"/>
    <w:rsid w:val="004F393D"/>
    <w:rsid w:val="004F5BBB"/>
    <w:rsid w:val="005157EC"/>
    <w:rsid w:val="00516E4B"/>
    <w:rsid w:val="0051737C"/>
    <w:rsid w:val="0052628C"/>
    <w:rsid w:val="00526E8F"/>
    <w:rsid w:val="00543066"/>
    <w:rsid w:val="00544741"/>
    <w:rsid w:val="0055500A"/>
    <w:rsid w:val="0057389D"/>
    <w:rsid w:val="00576DEC"/>
    <w:rsid w:val="00585FDB"/>
    <w:rsid w:val="00591FB7"/>
    <w:rsid w:val="00595B72"/>
    <w:rsid w:val="005A197E"/>
    <w:rsid w:val="005A205D"/>
    <w:rsid w:val="005A28EC"/>
    <w:rsid w:val="005C17FD"/>
    <w:rsid w:val="005E454F"/>
    <w:rsid w:val="00605338"/>
    <w:rsid w:val="00620FD9"/>
    <w:rsid w:val="00624196"/>
    <w:rsid w:val="00632D42"/>
    <w:rsid w:val="0063754F"/>
    <w:rsid w:val="00637833"/>
    <w:rsid w:val="00645AFD"/>
    <w:rsid w:val="006502CB"/>
    <w:rsid w:val="00675661"/>
    <w:rsid w:val="006825BD"/>
    <w:rsid w:val="006850E8"/>
    <w:rsid w:val="006A1F6D"/>
    <w:rsid w:val="006A4862"/>
    <w:rsid w:val="006A6B78"/>
    <w:rsid w:val="006C6584"/>
    <w:rsid w:val="006D1BF3"/>
    <w:rsid w:val="006D57E4"/>
    <w:rsid w:val="006E6046"/>
    <w:rsid w:val="0070276D"/>
    <w:rsid w:val="007141E1"/>
    <w:rsid w:val="00717BF0"/>
    <w:rsid w:val="00731102"/>
    <w:rsid w:val="0075604F"/>
    <w:rsid w:val="00756838"/>
    <w:rsid w:val="00756C2A"/>
    <w:rsid w:val="00757363"/>
    <w:rsid w:val="00772506"/>
    <w:rsid w:val="0078530A"/>
    <w:rsid w:val="00786F52"/>
    <w:rsid w:val="007A719A"/>
    <w:rsid w:val="007B4831"/>
    <w:rsid w:val="007C0E8D"/>
    <w:rsid w:val="007E3211"/>
    <w:rsid w:val="007E3ECC"/>
    <w:rsid w:val="007F41C7"/>
    <w:rsid w:val="007F621C"/>
    <w:rsid w:val="00800EF7"/>
    <w:rsid w:val="00804389"/>
    <w:rsid w:val="00820235"/>
    <w:rsid w:val="0084639F"/>
    <w:rsid w:val="00847E3A"/>
    <w:rsid w:val="00852D58"/>
    <w:rsid w:val="008575A0"/>
    <w:rsid w:val="00862B0D"/>
    <w:rsid w:val="00863081"/>
    <w:rsid w:val="0087259C"/>
    <w:rsid w:val="00880E80"/>
    <w:rsid w:val="0088609F"/>
    <w:rsid w:val="0088709A"/>
    <w:rsid w:val="0089501B"/>
    <w:rsid w:val="008978F9"/>
    <w:rsid w:val="008A083B"/>
    <w:rsid w:val="008B70B8"/>
    <w:rsid w:val="008D4889"/>
    <w:rsid w:val="008F47C9"/>
    <w:rsid w:val="00920B0A"/>
    <w:rsid w:val="00924E29"/>
    <w:rsid w:val="0093351D"/>
    <w:rsid w:val="00943077"/>
    <w:rsid w:val="00944586"/>
    <w:rsid w:val="00952C72"/>
    <w:rsid w:val="009533CB"/>
    <w:rsid w:val="00956CD7"/>
    <w:rsid w:val="00975D24"/>
    <w:rsid w:val="00980AD1"/>
    <w:rsid w:val="00984DF3"/>
    <w:rsid w:val="009961E3"/>
    <w:rsid w:val="009B1A08"/>
    <w:rsid w:val="009B33A1"/>
    <w:rsid w:val="009B3FF7"/>
    <w:rsid w:val="009C24AB"/>
    <w:rsid w:val="009C4283"/>
    <w:rsid w:val="009C42A9"/>
    <w:rsid w:val="009C5AFE"/>
    <w:rsid w:val="009C6EEA"/>
    <w:rsid w:val="009D4AB7"/>
    <w:rsid w:val="009E1785"/>
    <w:rsid w:val="009E673D"/>
    <w:rsid w:val="009F2F11"/>
    <w:rsid w:val="00A01464"/>
    <w:rsid w:val="00A14967"/>
    <w:rsid w:val="00A21129"/>
    <w:rsid w:val="00A27CB2"/>
    <w:rsid w:val="00A34B61"/>
    <w:rsid w:val="00A37B8F"/>
    <w:rsid w:val="00A42068"/>
    <w:rsid w:val="00A4476F"/>
    <w:rsid w:val="00A7388A"/>
    <w:rsid w:val="00A73D2E"/>
    <w:rsid w:val="00A81A36"/>
    <w:rsid w:val="00A82AB1"/>
    <w:rsid w:val="00A83113"/>
    <w:rsid w:val="00A95F39"/>
    <w:rsid w:val="00AA336A"/>
    <w:rsid w:val="00AA763E"/>
    <w:rsid w:val="00AC29A5"/>
    <w:rsid w:val="00AD1C2F"/>
    <w:rsid w:val="00AD28B1"/>
    <w:rsid w:val="00AD2CBA"/>
    <w:rsid w:val="00AE722E"/>
    <w:rsid w:val="00AE7979"/>
    <w:rsid w:val="00AF5B01"/>
    <w:rsid w:val="00B13474"/>
    <w:rsid w:val="00B20657"/>
    <w:rsid w:val="00B23686"/>
    <w:rsid w:val="00B266A6"/>
    <w:rsid w:val="00B32744"/>
    <w:rsid w:val="00B61D00"/>
    <w:rsid w:val="00B71A4C"/>
    <w:rsid w:val="00B979AE"/>
    <w:rsid w:val="00BA6CAE"/>
    <w:rsid w:val="00BD2C57"/>
    <w:rsid w:val="00C031DD"/>
    <w:rsid w:val="00C31F5C"/>
    <w:rsid w:val="00C35E19"/>
    <w:rsid w:val="00C409A2"/>
    <w:rsid w:val="00C42185"/>
    <w:rsid w:val="00C60F74"/>
    <w:rsid w:val="00C63880"/>
    <w:rsid w:val="00C653DD"/>
    <w:rsid w:val="00C66150"/>
    <w:rsid w:val="00C67C6B"/>
    <w:rsid w:val="00C8718F"/>
    <w:rsid w:val="00CA39DF"/>
    <w:rsid w:val="00CA5E21"/>
    <w:rsid w:val="00CB1DBD"/>
    <w:rsid w:val="00CC0DF7"/>
    <w:rsid w:val="00CC6951"/>
    <w:rsid w:val="00CC7F82"/>
    <w:rsid w:val="00CD1975"/>
    <w:rsid w:val="00CE39C8"/>
    <w:rsid w:val="00D00F53"/>
    <w:rsid w:val="00D12E00"/>
    <w:rsid w:val="00D246EA"/>
    <w:rsid w:val="00D43E58"/>
    <w:rsid w:val="00D448F1"/>
    <w:rsid w:val="00D62330"/>
    <w:rsid w:val="00D668A0"/>
    <w:rsid w:val="00D67EBD"/>
    <w:rsid w:val="00D84D6A"/>
    <w:rsid w:val="00D92FC4"/>
    <w:rsid w:val="00DA2698"/>
    <w:rsid w:val="00DA4941"/>
    <w:rsid w:val="00DA780D"/>
    <w:rsid w:val="00DB00AD"/>
    <w:rsid w:val="00DB0898"/>
    <w:rsid w:val="00DB69B6"/>
    <w:rsid w:val="00DC2714"/>
    <w:rsid w:val="00DC4CAD"/>
    <w:rsid w:val="00DE4E92"/>
    <w:rsid w:val="00DE63CD"/>
    <w:rsid w:val="00DF2913"/>
    <w:rsid w:val="00DF330B"/>
    <w:rsid w:val="00E01A21"/>
    <w:rsid w:val="00E24863"/>
    <w:rsid w:val="00E30DCB"/>
    <w:rsid w:val="00E54908"/>
    <w:rsid w:val="00E555B2"/>
    <w:rsid w:val="00E71B40"/>
    <w:rsid w:val="00E71E48"/>
    <w:rsid w:val="00E90411"/>
    <w:rsid w:val="00E91C5E"/>
    <w:rsid w:val="00E91CCD"/>
    <w:rsid w:val="00EA021B"/>
    <w:rsid w:val="00EA6B90"/>
    <w:rsid w:val="00ED2DBE"/>
    <w:rsid w:val="00ED40F3"/>
    <w:rsid w:val="00EE5FA8"/>
    <w:rsid w:val="00EF0B07"/>
    <w:rsid w:val="00F02EB5"/>
    <w:rsid w:val="00F142F2"/>
    <w:rsid w:val="00F3080F"/>
    <w:rsid w:val="00F56014"/>
    <w:rsid w:val="00F620A5"/>
    <w:rsid w:val="00F90E19"/>
    <w:rsid w:val="00F961DA"/>
    <w:rsid w:val="00FA3009"/>
    <w:rsid w:val="00FA502B"/>
    <w:rsid w:val="00FC346B"/>
    <w:rsid w:val="00FD56B5"/>
    <w:rsid w:val="00FE1003"/>
    <w:rsid w:val="00FE2411"/>
    <w:rsid w:val="00FF4313"/>
    <w:rsid w:val="00FF4732"/>
    <w:rsid w:val="00FF58AD"/>
    <w:rsid w:val="00FF691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F110A92"/>
  <w15:docId w15:val="{1AF1F430-ABF1-47E5-9C95-C2E8E714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300" w:lineRule="exact"/>
      <w:ind w:left="720"/>
    </w:pPr>
    <w:rPr>
      <w:rFonts w:ascii="Arial" w:hAnsi="Arial"/>
      <w:szCs w:val="24"/>
      <w:lang w:val="en-US" w:eastAsia="ar-SA"/>
    </w:rPr>
  </w:style>
  <w:style w:type="paragraph" w:styleId="Ttulo1">
    <w:name w:val="heading 1"/>
    <w:basedOn w:val="Normal"/>
    <w:next w:val="Normal"/>
    <w:qFormat/>
    <w:pPr>
      <w:keepNext/>
      <w:pageBreakBefore/>
      <w:tabs>
        <w:tab w:val="left" w:pos="1980"/>
      </w:tabs>
      <w:spacing w:line="400" w:lineRule="exact"/>
      <w:ind w:left="0"/>
      <w:outlineLvl w:val="0"/>
    </w:pPr>
    <w:rPr>
      <w:rFonts w:ascii="Arial Black" w:hAnsi="Arial Black"/>
      <w:sz w:val="32"/>
      <w:szCs w:val="32"/>
    </w:rPr>
  </w:style>
  <w:style w:type="paragraph" w:styleId="Ttulo2">
    <w:name w:val="heading 2"/>
    <w:basedOn w:val="Normal"/>
    <w:next w:val="Normal"/>
    <w:link w:val="Ttulo2Car"/>
    <w:qFormat/>
    <w:rsid w:val="00675661"/>
    <w:pPr>
      <w:keepNext/>
      <w:numPr>
        <w:ilvl w:val="1"/>
        <w:numId w:val="13"/>
      </w:numPr>
      <w:tabs>
        <w:tab w:val="left" w:pos="720"/>
      </w:tabs>
      <w:spacing w:before="200" w:after="100"/>
      <w:outlineLvl w:val="1"/>
    </w:pPr>
    <w:rPr>
      <w:rFonts w:ascii="Arial Bold" w:hAnsi="Arial Bold"/>
      <w:b/>
      <w:sz w:val="22"/>
      <w:szCs w:val="22"/>
    </w:rPr>
  </w:style>
  <w:style w:type="paragraph" w:styleId="Ttulo3">
    <w:name w:val="heading 3"/>
    <w:basedOn w:val="Normal"/>
    <w:next w:val="Normal"/>
    <w:qFormat/>
    <w:pPr>
      <w:keepNext/>
      <w:numPr>
        <w:ilvl w:val="2"/>
        <w:numId w:val="11"/>
      </w:numPr>
      <w:outlineLvl w:val="2"/>
    </w:pPr>
    <w:rPr>
      <w:b/>
      <w:szCs w:val="20"/>
    </w:rPr>
  </w:style>
  <w:style w:type="paragraph" w:styleId="Ttulo4">
    <w:name w:val="heading 4"/>
    <w:basedOn w:val="Normal"/>
    <w:next w:val="Normal"/>
    <w:qFormat/>
    <w:pPr>
      <w:keepNext/>
      <w:ind w:left="0"/>
      <w:outlineLvl w:val="3"/>
    </w:pPr>
    <w:rPr>
      <w:szCs w:val="20"/>
    </w:rPr>
  </w:style>
  <w:style w:type="paragraph" w:styleId="Ttulo5">
    <w:name w:val="heading 5"/>
    <w:basedOn w:val="Normal"/>
    <w:next w:val="Normal"/>
    <w:qFormat/>
    <w:pPr>
      <w:numPr>
        <w:ilvl w:val="4"/>
        <w:numId w:val="1"/>
      </w:numPr>
      <w:tabs>
        <w:tab w:val="left" w:pos="360"/>
      </w:tabs>
      <w:outlineLvl w:val="4"/>
    </w:pPr>
    <w:rPr>
      <w:szCs w:val="20"/>
    </w:rPr>
  </w:style>
  <w:style w:type="paragraph" w:styleId="Ttulo6">
    <w:name w:val="heading 6"/>
    <w:basedOn w:val="Normal"/>
    <w:next w:val="Normal"/>
    <w:qFormat/>
    <w:pPr>
      <w:numPr>
        <w:ilvl w:val="5"/>
        <w:numId w:val="1"/>
      </w:numPr>
      <w:tabs>
        <w:tab w:val="left" w:pos="360"/>
      </w:tabs>
      <w:outlineLvl w:val="5"/>
    </w:pPr>
    <w:rPr>
      <w:szCs w:val="20"/>
    </w:rPr>
  </w:style>
  <w:style w:type="paragraph" w:styleId="Ttulo7">
    <w:name w:val="heading 7"/>
    <w:basedOn w:val="Normal"/>
    <w:next w:val="Normal"/>
    <w:qFormat/>
    <w:pPr>
      <w:numPr>
        <w:ilvl w:val="6"/>
        <w:numId w:val="1"/>
      </w:numPr>
      <w:tabs>
        <w:tab w:val="left" w:pos="360"/>
      </w:tabs>
      <w:spacing w:after="0"/>
      <w:outlineLvl w:val="6"/>
    </w:pPr>
    <w:rPr>
      <w:szCs w:val="20"/>
    </w:rPr>
  </w:style>
  <w:style w:type="paragraph" w:styleId="Ttulo8">
    <w:name w:val="heading 8"/>
    <w:basedOn w:val="Normal"/>
    <w:next w:val="Normal"/>
    <w:qFormat/>
    <w:pPr>
      <w:numPr>
        <w:ilvl w:val="7"/>
        <w:numId w:val="1"/>
      </w:numPr>
      <w:tabs>
        <w:tab w:val="left" w:pos="360"/>
      </w:tabs>
      <w:spacing w:after="0"/>
      <w:outlineLvl w:val="7"/>
    </w:pPr>
    <w:rPr>
      <w:szCs w:val="20"/>
    </w:rPr>
  </w:style>
  <w:style w:type="paragraph" w:styleId="Ttulo9">
    <w:name w:val="heading 9"/>
    <w:basedOn w:val="Normal"/>
    <w:next w:val="Normal"/>
    <w:qFormat/>
    <w:pPr>
      <w:numPr>
        <w:ilvl w:val="8"/>
        <w:numId w:val="1"/>
      </w:numPr>
      <w:tabs>
        <w:tab w:val="left" w:pos="360"/>
      </w:tabs>
      <w:spacing w:after="0"/>
      <w:outlineLvl w:val="8"/>
    </w:pPr>
    <w:rPr>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sz w:val="32"/>
      <w:szCs w:val="32"/>
    </w:rPr>
  </w:style>
  <w:style w:type="character" w:customStyle="1" w:styleId="WW8Num14z0">
    <w:name w:val="WW8Num14z0"/>
    <w:rPr>
      <w:b/>
    </w:rPr>
  </w:style>
  <w:style w:type="character" w:customStyle="1" w:styleId="WW8Num15z0">
    <w:name w:val="WW8Num15z0"/>
    <w:rPr>
      <w:rFonts w:ascii="Symbol" w:hAnsi="Symbol"/>
      <w:sz w:val="16"/>
      <w:szCs w:val="16"/>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sz w:val="16"/>
      <w:szCs w:val="16"/>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20z0">
    <w:name w:val="WW8Num20z0"/>
    <w:rPr>
      <w:rFonts w:ascii="Symbol" w:hAnsi="Symbol"/>
      <w:b/>
      <w:i w:val="0"/>
      <w:color w:val="auto"/>
      <w:sz w:val="16"/>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rFonts w:ascii="Symbol" w:hAnsi="Symbol"/>
    </w:rPr>
  </w:style>
  <w:style w:type="character" w:customStyle="1" w:styleId="WW8Num23z0">
    <w:name w:val="WW8Num23z0"/>
    <w:rPr>
      <w:rFonts w:ascii="Wingdings" w:hAnsi="Wingdings"/>
    </w:rPr>
  </w:style>
  <w:style w:type="character" w:customStyle="1" w:styleId="WW8Num23z1">
    <w:name w:val="WW8Num23z1"/>
    <w:rPr>
      <w:rFonts w:ascii="Courier New" w:hAnsi="Courier New"/>
    </w:rPr>
  </w:style>
  <w:style w:type="character" w:customStyle="1" w:styleId="WW8Num23z3">
    <w:name w:val="WW8Num23z3"/>
    <w:rPr>
      <w:rFonts w:ascii="Symbol" w:hAnsi="Symbol"/>
    </w:rPr>
  </w:style>
  <w:style w:type="character" w:customStyle="1" w:styleId="WW8Num24z0">
    <w:name w:val="WW8Num24z0"/>
    <w:rPr>
      <w:rFonts w:ascii="Wingdings" w:hAnsi="Wingdings"/>
    </w:rPr>
  </w:style>
  <w:style w:type="character" w:customStyle="1" w:styleId="WW8Num24z1">
    <w:name w:val="WW8Num24z1"/>
    <w:rPr>
      <w:rFonts w:ascii="Courier New" w:hAnsi="Courier New"/>
    </w:rPr>
  </w:style>
  <w:style w:type="character" w:customStyle="1" w:styleId="WW8Num24z3">
    <w:name w:val="WW8Num24z3"/>
    <w:rPr>
      <w:rFonts w:ascii="Symbol" w:hAnsi="Symbol"/>
    </w:rPr>
  </w:style>
  <w:style w:type="character" w:customStyle="1" w:styleId="WW8Num25z0">
    <w:name w:val="WW8Num25z0"/>
    <w:rPr>
      <w:rFonts w:ascii="Wingdings" w:hAnsi="Wingdings"/>
    </w:rPr>
  </w:style>
  <w:style w:type="character" w:customStyle="1" w:styleId="WW8Num25z1">
    <w:name w:val="WW8Num25z1"/>
    <w:rPr>
      <w:rFonts w:ascii="Courier New" w:hAnsi="Courier New"/>
    </w:rPr>
  </w:style>
  <w:style w:type="character" w:customStyle="1" w:styleId="WW8Num25z3">
    <w:name w:val="WW8Num25z3"/>
    <w:rPr>
      <w:rFonts w:ascii="Symbol" w:hAnsi="Symbol"/>
    </w:rPr>
  </w:style>
  <w:style w:type="character" w:customStyle="1" w:styleId="WW8Num26z0">
    <w:name w:val="WW8Num26z0"/>
    <w:rPr>
      <w:rFonts w:ascii="Symbol" w:hAnsi="Symbol" w:cs="Times New Roman"/>
      <w:color w:val="auto"/>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Times New Roman"/>
    </w:rPr>
  </w:style>
  <w:style w:type="character" w:customStyle="1" w:styleId="WW8Num26z3">
    <w:name w:val="WW8Num26z3"/>
    <w:rPr>
      <w:rFonts w:ascii="Symbol" w:hAnsi="Symbol" w:cs="Times New Roman"/>
    </w:rPr>
  </w:style>
  <w:style w:type="character" w:customStyle="1" w:styleId="WW8Num27z0">
    <w:name w:val="WW8Num27z0"/>
    <w:rPr>
      <w:color w:val="auto"/>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9z0">
    <w:name w:val="WW8Num29z0"/>
    <w:rPr>
      <w:rFonts w:ascii="Symbol" w:hAnsi="Symbol"/>
      <w:color w:val="auto"/>
      <w:sz w:val="16"/>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color w:val="auto"/>
      <w:sz w:val="18"/>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3z0">
    <w:name w:val="WW8Num33z0"/>
    <w:rPr>
      <w:rFonts w:ascii="Wingdings" w:hAnsi="Wingdings"/>
    </w:rPr>
  </w:style>
  <w:style w:type="character" w:customStyle="1" w:styleId="WW8Num33z1">
    <w:name w:val="WW8Num33z1"/>
    <w:rPr>
      <w:rFonts w:ascii="Courier New" w:hAnsi="Courier New" w:cs="Courier New"/>
    </w:rPr>
  </w:style>
  <w:style w:type="character" w:customStyle="1" w:styleId="WW8Num33z3">
    <w:name w:val="WW8Num33z3"/>
    <w:rPr>
      <w:rFonts w:ascii="Symbol" w:hAnsi="Symbol"/>
    </w:rPr>
  </w:style>
  <w:style w:type="character" w:customStyle="1" w:styleId="WW8Num34z0">
    <w:name w:val="WW8Num34z0"/>
    <w:rPr>
      <w:rFonts w:ascii="Symbol" w:hAnsi="Symbol"/>
      <w:color w:val="auto"/>
      <w:sz w:val="16"/>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Fuentedeprrafopredeter1">
    <w:name w:val="Fuente de párrafo predeter.1"/>
  </w:style>
  <w:style w:type="character" w:customStyle="1" w:styleId="Normal-IndentChar">
    <w:name w:val="Normal-Indent Char"/>
    <w:rPr>
      <w:rFonts w:ascii="Arial" w:hAnsi="Arial"/>
      <w:szCs w:val="22"/>
      <w:lang w:val="en-US" w:eastAsia="ar-SA" w:bidi="ar-SA"/>
    </w:rPr>
  </w:style>
  <w:style w:type="character" w:styleId="Hipervnculo">
    <w:name w:val="Hyperlink"/>
    <w:uiPriority w:val="99"/>
    <w:rPr>
      <w:b/>
      <w:color w:val="B40000"/>
      <w:u w:val="none"/>
    </w:rPr>
  </w:style>
  <w:style w:type="character" w:styleId="Hipervnculovisitado">
    <w:name w:val="FollowedHyperlink"/>
    <w:rPr>
      <w:color w:val="800080"/>
      <w:u w:val="single"/>
    </w:rPr>
  </w:style>
  <w:style w:type="character" w:styleId="Nmerodepgina">
    <w:name w:val="page number"/>
    <w:basedOn w:val="Fuentedeprrafopredeter1"/>
  </w:style>
  <w:style w:type="paragraph" w:customStyle="1" w:styleId="Heading">
    <w:name w:val="Heading"/>
    <w:basedOn w:val="Normal"/>
    <w:next w:val="Textoindependiente"/>
    <w:pPr>
      <w:keepNext/>
      <w:spacing w:before="240" w:after="120"/>
    </w:pPr>
    <w:rPr>
      <w:rFonts w:eastAsia="Lucida Sans Unicode" w:cs="Tahoma"/>
      <w:sz w:val="28"/>
      <w:szCs w:val="28"/>
    </w:rPr>
  </w:style>
  <w:style w:type="paragraph" w:styleId="Textoindependiente">
    <w:name w:val="Body Text"/>
    <w:basedOn w:val="Normal"/>
    <w:pPr>
      <w:spacing w:after="120"/>
    </w:pPr>
  </w:style>
  <w:style w:type="paragraph" w:styleId="Lista">
    <w:name w:val="List"/>
    <w:basedOn w:val="Textoindependiente"/>
    <w:rPr>
      <w:rFonts w:cs="Tahoma"/>
    </w:rPr>
  </w:style>
  <w:style w:type="paragraph" w:customStyle="1" w:styleId="Descripcin1">
    <w:name w:val="Descripción1"/>
    <w:basedOn w:val="Normal"/>
    <w:pPr>
      <w:suppressLineNumbers/>
      <w:spacing w:before="120" w:after="120"/>
    </w:pPr>
    <w:rPr>
      <w:rFonts w:cs="Tahoma"/>
      <w:i/>
      <w:iCs/>
      <w:sz w:val="24"/>
    </w:rPr>
  </w:style>
  <w:style w:type="paragraph" w:customStyle="1" w:styleId="Index">
    <w:name w:val="Index"/>
    <w:basedOn w:val="Normal"/>
    <w:pPr>
      <w:suppressLineNumbers/>
    </w:pPr>
    <w:rPr>
      <w:rFonts w:cs="Tahoma"/>
    </w:rPr>
  </w:style>
  <w:style w:type="paragraph" w:styleId="Piedepgina">
    <w:name w:val="footer"/>
    <w:pPr>
      <w:pBdr>
        <w:top w:val="single" w:sz="4" w:space="3" w:color="800000"/>
      </w:pBdr>
      <w:tabs>
        <w:tab w:val="center" w:pos="4680"/>
        <w:tab w:val="right" w:pos="9360"/>
      </w:tabs>
      <w:suppressAutoHyphens/>
      <w:spacing w:line="240" w:lineRule="exact"/>
    </w:pPr>
    <w:rPr>
      <w:rFonts w:ascii="Arial" w:hAnsi="Arial"/>
      <w:sz w:val="16"/>
      <w:lang w:val="en-US" w:eastAsia="ar-SA"/>
    </w:rPr>
  </w:style>
  <w:style w:type="paragraph" w:styleId="Encabezado">
    <w:name w:val="header"/>
    <w:basedOn w:val="Piedepgina"/>
    <w:pPr>
      <w:pBdr>
        <w:top w:val="none" w:sz="0" w:space="0" w:color="auto"/>
        <w:bottom w:val="single" w:sz="4" w:space="3" w:color="800000"/>
      </w:pBdr>
    </w:pPr>
  </w:style>
  <w:style w:type="paragraph" w:customStyle="1" w:styleId="List-bullet">
    <w:name w:val="List-bullet"/>
    <w:basedOn w:val="Normal"/>
    <w:pPr>
      <w:tabs>
        <w:tab w:val="left" w:pos="1080"/>
      </w:tabs>
      <w:ind w:left="-194"/>
    </w:pPr>
  </w:style>
  <w:style w:type="paragraph" w:customStyle="1" w:styleId="List-bullet00">
    <w:name w:val="List-bullet 0/0"/>
    <w:basedOn w:val="List-bullet"/>
    <w:pPr>
      <w:spacing w:after="0"/>
      <w:ind w:left="1094" w:hanging="187"/>
    </w:pPr>
  </w:style>
  <w:style w:type="paragraph" w:customStyle="1" w:styleId="Normal00">
    <w:name w:val="Normal 0/0"/>
    <w:basedOn w:val="Normal"/>
    <w:pPr>
      <w:spacing w:after="0"/>
      <w:ind w:left="0"/>
    </w:pPr>
  </w:style>
  <w:style w:type="paragraph" w:customStyle="1" w:styleId="TableText">
    <w:name w:val="Table Text"/>
    <w:basedOn w:val="Normal"/>
    <w:pPr>
      <w:spacing w:after="0" w:line="220" w:lineRule="exact"/>
      <w:ind w:left="0"/>
    </w:pPr>
    <w:rPr>
      <w:sz w:val="18"/>
    </w:rPr>
  </w:style>
  <w:style w:type="paragraph" w:customStyle="1" w:styleId="Table-bullet">
    <w:name w:val="Table-bullet"/>
    <w:basedOn w:val="TableText"/>
    <w:pPr>
      <w:tabs>
        <w:tab w:val="left" w:pos="180"/>
      </w:tabs>
      <w:ind w:left="-677"/>
    </w:pPr>
  </w:style>
  <w:style w:type="paragraph" w:styleId="TDC1">
    <w:name w:val="toc 1"/>
    <w:basedOn w:val="Normal"/>
    <w:next w:val="Normal"/>
    <w:uiPriority w:val="39"/>
    <w:pPr>
      <w:spacing w:before="120" w:after="120"/>
      <w:ind w:left="0"/>
    </w:pPr>
    <w:rPr>
      <w:rFonts w:ascii="Times New Roman" w:hAnsi="Times New Roman"/>
      <w:b/>
      <w:bCs/>
      <w:caps/>
      <w:szCs w:val="20"/>
    </w:rPr>
  </w:style>
  <w:style w:type="paragraph" w:styleId="TDC2">
    <w:name w:val="toc 2"/>
    <w:basedOn w:val="Normal"/>
    <w:next w:val="Normal"/>
    <w:uiPriority w:val="39"/>
    <w:pPr>
      <w:spacing w:after="0"/>
      <w:ind w:left="200"/>
    </w:pPr>
    <w:rPr>
      <w:rFonts w:ascii="Times New Roman" w:hAnsi="Times New Roman"/>
      <w:smallCaps/>
      <w:szCs w:val="20"/>
    </w:rPr>
  </w:style>
  <w:style w:type="paragraph" w:customStyle="1" w:styleId="Textodebloque1">
    <w:name w:val="Texto de bloque1"/>
    <w:basedOn w:val="Normal"/>
    <w:pPr>
      <w:ind w:right="720"/>
    </w:pPr>
    <w:rPr>
      <w:i/>
    </w:rPr>
  </w:style>
  <w:style w:type="paragraph" w:customStyle="1" w:styleId="Z-cvr-Title">
    <w:name w:val="Z-cvr-Title"/>
    <w:basedOn w:val="Normal"/>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docinfo">
    <w:name w:val="Z-cvr-docinfo"/>
    <w:basedOn w:val="Normal"/>
    <w:pPr>
      <w:tabs>
        <w:tab w:val="center" w:pos="4680"/>
        <w:tab w:val="right" w:pos="9360"/>
      </w:tabs>
      <w:spacing w:before="280" w:after="280" w:line="240" w:lineRule="auto"/>
      <w:ind w:left="0"/>
      <w:jc w:val="right"/>
    </w:pPr>
    <w:rPr>
      <w:rFonts w:ascii="Arial Narrow" w:hAnsi="Arial Narrow" w:cs="Arial"/>
      <w:bCs/>
      <w:sz w:val="28"/>
    </w:rPr>
  </w:style>
  <w:style w:type="paragraph" w:customStyle="1" w:styleId="Z-cvr-H1">
    <w:name w:val="Z-cvr-H1"/>
    <w:basedOn w:val="Ttulo3"/>
    <w:pPr>
      <w:numPr>
        <w:numId w:val="0"/>
      </w:numPr>
      <w:tabs>
        <w:tab w:val="center" w:pos="4680"/>
        <w:tab w:val="right" w:pos="9360"/>
      </w:tabs>
      <w:spacing w:before="280" w:line="400" w:lineRule="exact"/>
      <w:outlineLvl w:val="9"/>
    </w:pPr>
    <w:rPr>
      <w:rFonts w:ascii="Arial Black" w:hAnsi="Arial Black" w:cs="Arial"/>
      <w:b w:val="0"/>
      <w:sz w:val="32"/>
      <w:szCs w:val="24"/>
    </w:rPr>
  </w:style>
  <w:style w:type="paragraph" w:customStyle="1" w:styleId="Z-cvr-Normal">
    <w:name w:val="Z-cvr-Normal"/>
    <w:basedOn w:val="Normal"/>
    <w:pPr>
      <w:tabs>
        <w:tab w:val="center" w:pos="4680"/>
        <w:tab w:val="right" w:pos="9360"/>
      </w:tabs>
      <w:ind w:left="0"/>
    </w:pPr>
    <w:rPr>
      <w:rFonts w:cs="Arial"/>
      <w:bCs/>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DC3">
    <w:name w:val="toc 3"/>
    <w:basedOn w:val="TDC2"/>
    <w:next w:val="Normal"/>
    <w:uiPriority w:val="39"/>
    <w:pPr>
      <w:ind w:left="400"/>
    </w:pPr>
    <w:rPr>
      <w:i/>
      <w:iCs/>
      <w:smallCaps w:val="0"/>
    </w:rPr>
  </w:style>
  <w:style w:type="paragraph" w:customStyle="1" w:styleId="Z-Bul1">
    <w:name w:val="Z-Bul1"/>
    <w:basedOn w:val="Normal"/>
    <w:pPr>
      <w:numPr>
        <w:numId w:val="3"/>
      </w:numPr>
      <w:tabs>
        <w:tab w:val="left" w:pos="720"/>
        <w:tab w:val="center" w:pos="4680"/>
        <w:tab w:val="right" w:pos="9360"/>
      </w:tabs>
      <w:spacing w:line="240" w:lineRule="auto"/>
      <w:ind w:left="0" w:firstLine="0"/>
    </w:pPr>
    <w:rPr>
      <w:rFonts w:cs="Arial"/>
    </w:rPr>
  </w:style>
  <w:style w:type="paragraph" w:customStyle="1" w:styleId="Z-FooterNote">
    <w:name w:val="Z-FooterNote"/>
    <w:basedOn w:val="Normal"/>
    <w:pPr>
      <w:tabs>
        <w:tab w:val="center" w:pos="4680"/>
        <w:tab w:val="right" w:pos="9360"/>
      </w:tabs>
      <w:spacing w:after="120" w:line="240" w:lineRule="auto"/>
      <w:ind w:left="0"/>
      <w:jc w:val="right"/>
    </w:pPr>
    <w:rPr>
      <w:rFonts w:cs="Arial"/>
      <w:color w:val="B40000"/>
    </w:rPr>
  </w:style>
  <w:style w:type="paragraph" w:customStyle="1" w:styleId="Z-agcycvr-name">
    <w:name w:val="Z-agcycvr-name"/>
    <w:basedOn w:val="Normal"/>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Title">
    <w:name w:val="Z-agcycvr-Title"/>
    <w:basedOn w:val="Ttulo4"/>
    <w:pPr>
      <w:tabs>
        <w:tab w:val="center" w:pos="4680"/>
        <w:tab w:val="right" w:pos="9360"/>
      </w:tabs>
      <w:spacing w:after="240" w:line="240" w:lineRule="auto"/>
      <w:jc w:val="center"/>
      <w:outlineLvl w:val="9"/>
    </w:pPr>
    <w:rPr>
      <w:rFonts w:ascii="Arial Black" w:hAnsi="Arial Black" w:cs="Arial"/>
      <w:bCs/>
      <w:sz w:val="36"/>
      <w:szCs w:val="36"/>
    </w:rPr>
  </w:style>
  <w:style w:type="paragraph" w:customStyle="1" w:styleId="Z-cvr-SubTitle">
    <w:name w:val="Z-cvr-SubTitle"/>
    <w:basedOn w:val="Z-cvr-Title"/>
    <w:pPr>
      <w:spacing w:before="120"/>
    </w:pPr>
    <w:rPr>
      <w:rFonts w:ascii="Arial" w:hAnsi="Arial"/>
      <w:color w:val="B40000"/>
      <w:sz w:val="56"/>
    </w:rPr>
  </w:style>
  <w:style w:type="paragraph" w:customStyle="1" w:styleId="Z-cvr-Header">
    <w:name w:val="Z-cvr-Header"/>
    <w:basedOn w:val="Encabezado"/>
    <w:pPr>
      <w:jc w:val="right"/>
    </w:pPr>
    <w:rPr>
      <w:rFonts w:ascii="Arial Narrow" w:hAnsi="Arial Narrow"/>
      <w:color w:val="B40000"/>
      <w:spacing w:val="20"/>
    </w:rPr>
  </w:style>
  <w:style w:type="paragraph" w:styleId="Sangradetextonormal">
    <w:name w:val="Body Text Indent"/>
    <w:basedOn w:val="Normal"/>
  </w:style>
  <w:style w:type="paragraph" w:styleId="TDC4">
    <w:name w:val="toc 4"/>
    <w:basedOn w:val="Normal"/>
    <w:next w:val="Normal"/>
    <w:semiHidden/>
    <w:pPr>
      <w:spacing w:after="0"/>
      <w:ind w:left="600"/>
    </w:pPr>
    <w:rPr>
      <w:rFonts w:ascii="Times New Roman" w:hAnsi="Times New Roman"/>
      <w:sz w:val="18"/>
      <w:szCs w:val="18"/>
    </w:rPr>
  </w:style>
  <w:style w:type="paragraph" w:styleId="TDC5">
    <w:name w:val="toc 5"/>
    <w:basedOn w:val="Normal"/>
    <w:next w:val="Normal"/>
    <w:semiHidden/>
    <w:pPr>
      <w:spacing w:after="0"/>
      <w:ind w:left="800"/>
    </w:pPr>
    <w:rPr>
      <w:rFonts w:ascii="Times New Roman" w:hAnsi="Times New Roman"/>
      <w:sz w:val="18"/>
      <w:szCs w:val="18"/>
    </w:rPr>
  </w:style>
  <w:style w:type="paragraph" w:styleId="TDC6">
    <w:name w:val="toc 6"/>
    <w:basedOn w:val="Normal"/>
    <w:next w:val="Normal"/>
    <w:semiHidden/>
    <w:pPr>
      <w:spacing w:after="0"/>
      <w:ind w:left="1000"/>
    </w:pPr>
    <w:rPr>
      <w:rFonts w:ascii="Times New Roman" w:hAnsi="Times New Roman"/>
      <w:sz w:val="18"/>
      <w:szCs w:val="18"/>
    </w:rPr>
  </w:style>
  <w:style w:type="paragraph" w:styleId="TDC7">
    <w:name w:val="toc 7"/>
    <w:basedOn w:val="Normal"/>
    <w:next w:val="Normal"/>
    <w:semiHidden/>
    <w:pPr>
      <w:spacing w:after="0"/>
      <w:ind w:left="1200"/>
    </w:pPr>
    <w:rPr>
      <w:rFonts w:ascii="Times New Roman" w:hAnsi="Times New Roman"/>
      <w:sz w:val="18"/>
      <w:szCs w:val="18"/>
    </w:rPr>
  </w:style>
  <w:style w:type="paragraph" w:styleId="TDC8">
    <w:name w:val="toc 8"/>
    <w:basedOn w:val="Normal"/>
    <w:next w:val="Normal"/>
    <w:semiHidden/>
    <w:pPr>
      <w:spacing w:after="0"/>
      <w:ind w:left="1400"/>
    </w:pPr>
    <w:rPr>
      <w:rFonts w:ascii="Times New Roman" w:hAnsi="Times New Roman"/>
      <w:sz w:val="18"/>
      <w:szCs w:val="18"/>
    </w:rPr>
  </w:style>
  <w:style w:type="paragraph" w:styleId="TDC9">
    <w:name w:val="toc 9"/>
    <w:basedOn w:val="Normal"/>
    <w:next w:val="Normal"/>
    <w:semiHidden/>
    <w:pPr>
      <w:spacing w:after="0"/>
      <w:ind w:left="1600"/>
    </w:pPr>
    <w:rPr>
      <w:rFonts w:ascii="Times New Roman" w:hAnsi="Times New Roman"/>
      <w:sz w:val="18"/>
      <w:szCs w:val="18"/>
    </w:rPr>
  </w:style>
  <w:style w:type="paragraph" w:customStyle="1" w:styleId="Z-agcycvr-tpdf">
    <w:name w:val="Z-agcycvr-tpdf"/>
    <w:basedOn w:val="Z-agcycvr-name"/>
    <w:pPr>
      <w:tabs>
        <w:tab w:val="left" w:pos="7985"/>
      </w:tabs>
      <w:spacing w:before="0"/>
    </w:pPr>
    <w:rPr>
      <w:rFonts w:ascii="Arial Narrow" w:hAnsi="Arial Narrow"/>
      <w:b w:val="0"/>
      <w:bCs/>
      <w:spacing w:val="20"/>
      <w:sz w:val="20"/>
      <w14:shadow w14:blurRad="50800" w14:dist="38100" w14:dir="2700000" w14:sx="100000" w14:sy="100000" w14:kx="0" w14:ky="0" w14:algn="tl">
        <w14:srgbClr w14:val="000000">
          <w14:alpha w14:val="60000"/>
        </w14:srgbClr>
      </w14:shadow>
    </w:rPr>
  </w:style>
  <w:style w:type="paragraph" w:customStyle="1" w:styleId="Z-agcycvr-Doctype">
    <w:name w:val="Z-agcycvr-Doctype"/>
    <w:basedOn w:val="Z-agcycvr-Title"/>
    <w:pPr>
      <w:spacing w:line="400" w:lineRule="exact"/>
    </w:pPr>
  </w:style>
  <w:style w:type="paragraph" w:customStyle="1" w:styleId="Mapadeldocumento1">
    <w:name w:val="Mapa del documento1"/>
    <w:basedOn w:val="Normal"/>
    <w:pPr>
      <w:shd w:val="clear" w:color="auto" w:fill="000080"/>
    </w:pPr>
    <w:rPr>
      <w:rFonts w:ascii="Tahoma" w:hAnsi="Tahoma" w:cs="Tahoma"/>
      <w:szCs w:val="20"/>
    </w:rPr>
  </w:style>
  <w:style w:type="paragraph" w:styleId="Textodeglobo">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paragraph" w:customStyle="1" w:styleId="Cursiva">
    <w:name w:val="Cursiva"/>
    <w:aliases w:val="Después:  0 pto"/>
    <w:basedOn w:val="Ttulo4"/>
    <w:rsid w:val="00F3080F"/>
    <w:pPr>
      <w:snapToGrid w:val="0"/>
      <w:spacing w:after="0"/>
    </w:pPr>
    <w:rPr>
      <w:bCs/>
      <w:i/>
      <w:lang w:val="es-ES"/>
    </w:rPr>
  </w:style>
  <w:style w:type="paragraph" w:styleId="Textoindependienteprimerasangra2">
    <w:name w:val="Body Text First Indent 2"/>
    <w:basedOn w:val="Sangradetextonormal"/>
    <w:rsid w:val="00D246EA"/>
    <w:pPr>
      <w:spacing w:after="120"/>
      <w:ind w:left="283" w:firstLine="210"/>
    </w:pPr>
  </w:style>
  <w:style w:type="numbering" w:styleId="111111">
    <w:name w:val="Outline List 2"/>
    <w:basedOn w:val="Sinlista"/>
    <w:rsid w:val="00B20657"/>
    <w:pPr>
      <w:numPr>
        <w:numId w:val="7"/>
      </w:numPr>
    </w:pPr>
  </w:style>
  <w:style w:type="table" w:styleId="Tablaconcuadrcula">
    <w:name w:val="Table Grid"/>
    <w:basedOn w:val="Tablanormal"/>
    <w:rsid w:val="008F47C9"/>
    <w:pPr>
      <w:suppressAutoHyphens/>
      <w:spacing w:after="20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1TimesNewRoman14ptNegritaVersalesDespus">
    <w:name w:val="Estilo Título 1 + Times New Roman 14 pt Negrita Versales Después..."/>
    <w:basedOn w:val="Ttulo1"/>
    <w:rsid w:val="008F47C9"/>
    <w:pPr>
      <w:numPr>
        <w:numId w:val="11"/>
      </w:numPr>
      <w:shd w:val="solid" w:color="auto" w:fill="auto"/>
      <w:tabs>
        <w:tab w:val="left" w:pos="0"/>
      </w:tabs>
      <w:spacing w:after="0" w:line="240" w:lineRule="auto"/>
      <w:jc w:val="both"/>
    </w:pPr>
    <w:rPr>
      <w:rFonts w:ascii="Times New Roman" w:hAnsi="Times New Roman"/>
      <w:b/>
      <w:bCs/>
      <w:smallCaps/>
      <w:sz w:val="28"/>
      <w:szCs w:val="20"/>
    </w:rPr>
  </w:style>
  <w:style w:type="paragraph" w:styleId="NormalWeb">
    <w:name w:val="Normal (Web)"/>
    <w:basedOn w:val="Normal"/>
    <w:rsid w:val="008F47C9"/>
    <w:pPr>
      <w:suppressAutoHyphens w:val="0"/>
      <w:spacing w:before="100" w:beforeAutospacing="1" w:after="100" w:afterAutospacing="1" w:line="240" w:lineRule="auto"/>
      <w:ind w:left="0"/>
      <w:jc w:val="both"/>
    </w:pPr>
    <w:rPr>
      <w:rFonts w:ascii="Times New Roman" w:hAnsi="Times New Roman"/>
      <w:sz w:val="24"/>
      <w:lang w:val="es-ES" w:eastAsia="es-ES"/>
    </w:rPr>
  </w:style>
  <w:style w:type="paragraph" w:styleId="Listaconvietas">
    <w:name w:val="List Bullet"/>
    <w:basedOn w:val="Normal"/>
    <w:rsid w:val="00C42185"/>
    <w:pPr>
      <w:numPr>
        <w:numId w:val="12"/>
      </w:numPr>
      <w:suppressAutoHyphens w:val="0"/>
      <w:spacing w:after="0" w:line="240" w:lineRule="auto"/>
      <w:jc w:val="both"/>
    </w:pPr>
    <w:rPr>
      <w:szCs w:val="20"/>
      <w:lang w:val="es-AR" w:eastAsia="en-US"/>
    </w:rPr>
  </w:style>
  <w:style w:type="paragraph" w:styleId="Prrafodelista">
    <w:name w:val="List Paragraph"/>
    <w:basedOn w:val="Normal"/>
    <w:uiPriority w:val="72"/>
    <w:rsid w:val="00B23686"/>
    <w:pPr>
      <w:contextualSpacing/>
    </w:pPr>
  </w:style>
  <w:style w:type="character" w:styleId="Textoennegrita">
    <w:name w:val="Strong"/>
    <w:basedOn w:val="Fuentedeprrafopredeter"/>
    <w:uiPriority w:val="22"/>
    <w:qFormat/>
    <w:rsid w:val="00BA6CAE"/>
    <w:rPr>
      <w:b/>
      <w:bCs/>
    </w:rPr>
  </w:style>
  <w:style w:type="character" w:customStyle="1" w:styleId="Ttulo2Car">
    <w:name w:val="Título 2 Car"/>
    <w:basedOn w:val="Fuentedeprrafopredeter"/>
    <w:link w:val="Ttulo2"/>
    <w:rsid w:val="00E71E48"/>
    <w:rPr>
      <w:rFonts w:ascii="Arial Bold" w:hAnsi="Arial Bold"/>
      <w:b/>
      <w:sz w:val="22"/>
      <w:szCs w:val="22"/>
      <w:lang w:val="en-US" w:eastAsia="ar-SA"/>
    </w:rPr>
  </w:style>
  <w:style w:type="character" w:styleId="Textodelmarcadordeposicin">
    <w:name w:val="Placeholder Text"/>
    <w:basedOn w:val="Fuentedeprrafopredeter"/>
    <w:uiPriority w:val="67"/>
    <w:semiHidden/>
    <w:rsid w:val="003158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232216">
      <w:bodyDiv w:val="1"/>
      <w:marLeft w:val="0"/>
      <w:marRight w:val="0"/>
      <w:marTop w:val="0"/>
      <w:marBottom w:val="0"/>
      <w:divBdr>
        <w:top w:val="none" w:sz="0" w:space="0" w:color="auto"/>
        <w:left w:val="none" w:sz="0" w:space="0" w:color="auto"/>
        <w:bottom w:val="none" w:sz="0" w:space="0" w:color="auto"/>
        <w:right w:val="none" w:sz="0" w:space="0" w:color="auto"/>
      </w:divBdr>
      <w:divsChild>
        <w:div w:id="1575897900">
          <w:marLeft w:val="0"/>
          <w:marRight w:val="0"/>
          <w:marTop w:val="0"/>
          <w:marBottom w:val="0"/>
          <w:divBdr>
            <w:top w:val="none" w:sz="0" w:space="0" w:color="auto"/>
            <w:left w:val="none" w:sz="0" w:space="0" w:color="auto"/>
            <w:bottom w:val="none" w:sz="0" w:space="0" w:color="auto"/>
            <w:right w:val="none" w:sz="0" w:space="0" w:color="auto"/>
          </w:divBdr>
        </w:div>
        <w:div w:id="2099786437">
          <w:marLeft w:val="0"/>
          <w:marRight w:val="0"/>
          <w:marTop w:val="0"/>
          <w:marBottom w:val="0"/>
          <w:divBdr>
            <w:top w:val="none" w:sz="0" w:space="0" w:color="auto"/>
            <w:left w:val="none" w:sz="0" w:space="0" w:color="auto"/>
            <w:bottom w:val="none" w:sz="0" w:space="0" w:color="auto"/>
            <w:right w:val="none" w:sz="0" w:space="0" w:color="auto"/>
          </w:divBdr>
        </w:div>
        <w:div w:id="1114250522">
          <w:marLeft w:val="0"/>
          <w:marRight w:val="0"/>
          <w:marTop w:val="0"/>
          <w:marBottom w:val="0"/>
          <w:divBdr>
            <w:top w:val="none" w:sz="0" w:space="0" w:color="auto"/>
            <w:left w:val="none" w:sz="0" w:space="0" w:color="auto"/>
            <w:bottom w:val="none" w:sz="0" w:space="0" w:color="auto"/>
            <w:right w:val="none" w:sz="0" w:space="0" w:color="auto"/>
          </w:divBdr>
        </w:div>
        <w:div w:id="1993947340">
          <w:marLeft w:val="0"/>
          <w:marRight w:val="0"/>
          <w:marTop w:val="0"/>
          <w:marBottom w:val="0"/>
          <w:divBdr>
            <w:top w:val="none" w:sz="0" w:space="0" w:color="auto"/>
            <w:left w:val="none" w:sz="0" w:space="0" w:color="auto"/>
            <w:bottom w:val="none" w:sz="0" w:space="0" w:color="auto"/>
            <w:right w:val="none" w:sz="0" w:space="0" w:color="auto"/>
          </w:divBdr>
        </w:div>
        <w:div w:id="1985576228">
          <w:marLeft w:val="0"/>
          <w:marRight w:val="0"/>
          <w:marTop w:val="0"/>
          <w:marBottom w:val="0"/>
          <w:divBdr>
            <w:top w:val="none" w:sz="0" w:space="0" w:color="auto"/>
            <w:left w:val="none" w:sz="0" w:space="0" w:color="auto"/>
            <w:bottom w:val="none" w:sz="0" w:space="0" w:color="auto"/>
            <w:right w:val="none" w:sz="0" w:space="0" w:color="auto"/>
          </w:divBdr>
        </w:div>
        <w:div w:id="1781993468">
          <w:marLeft w:val="0"/>
          <w:marRight w:val="0"/>
          <w:marTop w:val="0"/>
          <w:marBottom w:val="0"/>
          <w:divBdr>
            <w:top w:val="none" w:sz="0" w:space="0" w:color="auto"/>
            <w:left w:val="none" w:sz="0" w:space="0" w:color="auto"/>
            <w:bottom w:val="none" w:sz="0" w:space="0" w:color="auto"/>
            <w:right w:val="none" w:sz="0" w:space="0" w:color="auto"/>
          </w:divBdr>
        </w:div>
        <w:div w:id="985470148">
          <w:marLeft w:val="0"/>
          <w:marRight w:val="0"/>
          <w:marTop w:val="0"/>
          <w:marBottom w:val="0"/>
          <w:divBdr>
            <w:top w:val="none" w:sz="0" w:space="0" w:color="auto"/>
            <w:left w:val="none" w:sz="0" w:space="0" w:color="auto"/>
            <w:bottom w:val="none" w:sz="0" w:space="0" w:color="auto"/>
            <w:right w:val="none" w:sz="0" w:space="0" w:color="auto"/>
          </w:divBdr>
        </w:div>
        <w:div w:id="603732293">
          <w:marLeft w:val="0"/>
          <w:marRight w:val="0"/>
          <w:marTop w:val="0"/>
          <w:marBottom w:val="0"/>
          <w:divBdr>
            <w:top w:val="none" w:sz="0" w:space="0" w:color="auto"/>
            <w:left w:val="none" w:sz="0" w:space="0" w:color="auto"/>
            <w:bottom w:val="none" w:sz="0" w:space="0" w:color="auto"/>
            <w:right w:val="none" w:sz="0" w:space="0" w:color="auto"/>
          </w:divBdr>
        </w:div>
        <w:div w:id="785924551">
          <w:marLeft w:val="0"/>
          <w:marRight w:val="0"/>
          <w:marTop w:val="0"/>
          <w:marBottom w:val="0"/>
          <w:divBdr>
            <w:top w:val="none" w:sz="0" w:space="0" w:color="auto"/>
            <w:left w:val="none" w:sz="0" w:space="0" w:color="auto"/>
            <w:bottom w:val="none" w:sz="0" w:space="0" w:color="auto"/>
            <w:right w:val="none" w:sz="0" w:space="0" w:color="auto"/>
          </w:divBdr>
        </w:div>
        <w:div w:id="429468671">
          <w:marLeft w:val="0"/>
          <w:marRight w:val="0"/>
          <w:marTop w:val="0"/>
          <w:marBottom w:val="0"/>
          <w:divBdr>
            <w:top w:val="none" w:sz="0" w:space="0" w:color="auto"/>
            <w:left w:val="none" w:sz="0" w:space="0" w:color="auto"/>
            <w:bottom w:val="none" w:sz="0" w:space="0" w:color="auto"/>
            <w:right w:val="none" w:sz="0" w:space="0" w:color="auto"/>
          </w:divBdr>
        </w:div>
        <w:div w:id="2102867525">
          <w:marLeft w:val="0"/>
          <w:marRight w:val="0"/>
          <w:marTop w:val="0"/>
          <w:marBottom w:val="0"/>
          <w:divBdr>
            <w:top w:val="none" w:sz="0" w:space="0" w:color="auto"/>
            <w:left w:val="none" w:sz="0" w:space="0" w:color="auto"/>
            <w:bottom w:val="none" w:sz="0" w:space="0" w:color="auto"/>
            <w:right w:val="none" w:sz="0" w:space="0" w:color="auto"/>
          </w:divBdr>
        </w:div>
        <w:div w:id="535391810">
          <w:marLeft w:val="0"/>
          <w:marRight w:val="0"/>
          <w:marTop w:val="0"/>
          <w:marBottom w:val="0"/>
          <w:divBdr>
            <w:top w:val="none" w:sz="0" w:space="0" w:color="auto"/>
            <w:left w:val="none" w:sz="0" w:space="0" w:color="auto"/>
            <w:bottom w:val="none" w:sz="0" w:space="0" w:color="auto"/>
            <w:right w:val="none" w:sz="0" w:space="0" w:color="auto"/>
          </w:divBdr>
        </w:div>
        <w:div w:id="120811753">
          <w:marLeft w:val="0"/>
          <w:marRight w:val="0"/>
          <w:marTop w:val="0"/>
          <w:marBottom w:val="0"/>
          <w:divBdr>
            <w:top w:val="none" w:sz="0" w:space="0" w:color="auto"/>
            <w:left w:val="none" w:sz="0" w:space="0" w:color="auto"/>
            <w:bottom w:val="none" w:sz="0" w:space="0" w:color="auto"/>
            <w:right w:val="none" w:sz="0" w:space="0" w:color="auto"/>
          </w:divBdr>
        </w:div>
        <w:div w:id="938373927">
          <w:marLeft w:val="0"/>
          <w:marRight w:val="0"/>
          <w:marTop w:val="0"/>
          <w:marBottom w:val="0"/>
          <w:divBdr>
            <w:top w:val="none" w:sz="0" w:space="0" w:color="auto"/>
            <w:left w:val="none" w:sz="0" w:space="0" w:color="auto"/>
            <w:bottom w:val="none" w:sz="0" w:space="0" w:color="auto"/>
            <w:right w:val="none" w:sz="0" w:space="0" w:color="auto"/>
          </w:divBdr>
        </w:div>
        <w:div w:id="1421217802">
          <w:marLeft w:val="0"/>
          <w:marRight w:val="0"/>
          <w:marTop w:val="0"/>
          <w:marBottom w:val="0"/>
          <w:divBdr>
            <w:top w:val="none" w:sz="0" w:space="0" w:color="auto"/>
            <w:left w:val="none" w:sz="0" w:space="0" w:color="auto"/>
            <w:bottom w:val="none" w:sz="0" w:space="0" w:color="auto"/>
            <w:right w:val="none" w:sz="0" w:space="0" w:color="auto"/>
          </w:divBdr>
        </w:div>
        <w:div w:id="1860198600">
          <w:marLeft w:val="0"/>
          <w:marRight w:val="0"/>
          <w:marTop w:val="0"/>
          <w:marBottom w:val="0"/>
          <w:divBdr>
            <w:top w:val="none" w:sz="0" w:space="0" w:color="auto"/>
            <w:left w:val="none" w:sz="0" w:space="0" w:color="auto"/>
            <w:bottom w:val="none" w:sz="0" w:space="0" w:color="auto"/>
            <w:right w:val="none" w:sz="0" w:space="0" w:color="auto"/>
          </w:divBdr>
        </w:div>
        <w:div w:id="76560419">
          <w:marLeft w:val="0"/>
          <w:marRight w:val="0"/>
          <w:marTop w:val="0"/>
          <w:marBottom w:val="0"/>
          <w:divBdr>
            <w:top w:val="none" w:sz="0" w:space="0" w:color="auto"/>
            <w:left w:val="none" w:sz="0" w:space="0" w:color="auto"/>
            <w:bottom w:val="none" w:sz="0" w:space="0" w:color="auto"/>
            <w:right w:val="none" w:sz="0" w:space="0" w:color="auto"/>
          </w:divBdr>
        </w:div>
        <w:div w:id="1001202915">
          <w:marLeft w:val="0"/>
          <w:marRight w:val="0"/>
          <w:marTop w:val="0"/>
          <w:marBottom w:val="0"/>
          <w:divBdr>
            <w:top w:val="none" w:sz="0" w:space="0" w:color="auto"/>
            <w:left w:val="none" w:sz="0" w:space="0" w:color="auto"/>
            <w:bottom w:val="none" w:sz="0" w:space="0" w:color="auto"/>
            <w:right w:val="none" w:sz="0" w:space="0" w:color="auto"/>
          </w:divBdr>
        </w:div>
        <w:div w:id="667172141">
          <w:marLeft w:val="0"/>
          <w:marRight w:val="0"/>
          <w:marTop w:val="0"/>
          <w:marBottom w:val="0"/>
          <w:divBdr>
            <w:top w:val="none" w:sz="0" w:space="0" w:color="auto"/>
            <w:left w:val="none" w:sz="0" w:space="0" w:color="auto"/>
            <w:bottom w:val="none" w:sz="0" w:space="0" w:color="auto"/>
            <w:right w:val="none" w:sz="0" w:space="0" w:color="auto"/>
          </w:divBdr>
        </w:div>
        <w:div w:id="92021208">
          <w:marLeft w:val="0"/>
          <w:marRight w:val="0"/>
          <w:marTop w:val="0"/>
          <w:marBottom w:val="0"/>
          <w:divBdr>
            <w:top w:val="none" w:sz="0" w:space="0" w:color="auto"/>
            <w:left w:val="none" w:sz="0" w:space="0" w:color="auto"/>
            <w:bottom w:val="none" w:sz="0" w:space="0" w:color="auto"/>
            <w:right w:val="none" w:sz="0" w:space="0" w:color="auto"/>
          </w:divBdr>
        </w:div>
        <w:div w:id="20548445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F40D3-8F86-4DEB-A976-D5A20E473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1</Pages>
  <Words>1957</Words>
  <Characters>10769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Kuvasz Solutions S.A.</Company>
  <LinksUpToDate>false</LinksUpToDate>
  <CharactersWithSpaces>12701</CharactersWithSpaces>
  <SharedDoc>false</SharedDoc>
  <HLinks>
    <vt:vector size="276" baseType="variant">
      <vt:variant>
        <vt:i4>1441853</vt:i4>
      </vt:variant>
      <vt:variant>
        <vt:i4>284</vt:i4>
      </vt:variant>
      <vt:variant>
        <vt:i4>0</vt:i4>
      </vt:variant>
      <vt:variant>
        <vt:i4>5</vt:i4>
      </vt:variant>
      <vt:variant>
        <vt:lpwstr/>
      </vt:variant>
      <vt:variant>
        <vt:lpwstr>_Toc189019406</vt:lpwstr>
      </vt:variant>
      <vt:variant>
        <vt:i4>1441853</vt:i4>
      </vt:variant>
      <vt:variant>
        <vt:i4>278</vt:i4>
      </vt:variant>
      <vt:variant>
        <vt:i4>0</vt:i4>
      </vt:variant>
      <vt:variant>
        <vt:i4>5</vt:i4>
      </vt:variant>
      <vt:variant>
        <vt:lpwstr/>
      </vt:variant>
      <vt:variant>
        <vt:lpwstr>_Toc189019405</vt:lpwstr>
      </vt:variant>
      <vt:variant>
        <vt:i4>1441853</vt:i4>
      </vt:variant>
      <vt:variant>
        <vt:i4>272</vt:i4>
      </vt:variant>
      <vt:variant>
        <vt:i4>0</vt:i4>
      </vt:variant>
      <vt:variant>
        <vt:i4>5</vt:i4>
      </vt:variant>
      <vt:variant>
        <vt:lpwstr/>
      </vt:variant>
      <vt:variant>
        <vt:lpwstr>_Toc189019404</vt:lpwstr>
      </vt:variant>
      <vt:variant>
        <vt:i4>1441853</vt:i4>
      </vt:variant>
      <vt:variant>
        <vt:i4>266</vt:i4>
      </vt:variant>
      <vt:variant>
        <vt:i4>0</vt:i4>
      </vt:variant>
      <vt:variant>
        <vt:i4>5</vt:i4>
      </vt:variant>
      <vt:variant>
        <vt:lpwstr/>
      </vt:variant>
      <vt:variant>
        <vt:lpwstr>_Toc189019403</vt:lpwstr>
      </vt:variant>
      <vt:variant>
        <vt:i4>1441853</vt:i4>
      </vt:variant>
      <vt:variant>
        <vt:i4>260</vt:i4>
      </vt:variant>
      <vt:variant>
        <vt:i4>0</vt:i4>
      </vt:variant>
      <vt:variant>
        <vt:i4>5</vt:i4>
      </vt:variant>
      <vt:variant>
        <vt:lpwstr/>
      </vt:variant>
      <vt:variant>
        <vt:lpwstr>_Toc189019402</vt:lpwstr>
      </vt:variant>
      <vt:variant>
        <vt:i4>1441853</vt:i4>
      </vt:variant>
      <vt:variant>
        <vt:i4>254</vt:i4>
      </vt:variant>
      <vt:variant>
        <vt:i4>0</vt:i4>
      </vt:variant>
      <vt:variant>
        <vt:i4>5</vt:i4>
      </vt:variant>
      <vt:variant>
        <vt:lpwstr/>
      </vt:variant>
      <vt:variant>
        <vt:lpwstr>_Toc189019401</vt:lpwstr>
      </vt:variant>
      <vt:variant>
        <vt:i4>1441853</vt:i4>
      </vt:variant>
      <vt:variant>
        <vt:i4>248</vt:i4>
      </vt:variant>
      <vt:variant>
        <vt:i4>0</vt:i4>
      </vt:variant>
      <vt:variant>
        <vt:i4>5</vt:i4>
      </vt:variant>
      <vt:variant>
        <vt:lpwstr/>
      </vt:variant>
      <vt:variant>
        <vt:lpwstr>_Toc189019400</vt:lpwstr>
      </vt:variant>
      <vt:variant>
        <vt:i4>2031674</vt:i4>
      </vt:variant>
      <vt:variant>
        <vt:i4>242</vt:i4>
      </vt:variant>
      <vt:variant>
        <vt:i4>0</vt:i4>
      </vt:variant>
      <vt:variant>
        <vt:i4>5</vt:i4>
      </vt:variant>
      <vt:variant>
        <vt:lpwstr/>
      </vt:variant>
      <vt:variant>
        <vt:lpwstr>_Toc189019399</vt:lpwstr>
      </vt:variant>
      <vt:variant>
        <vt:i4>2031674</vt:i4>
      </vt:variant>
      <vt:variant>
        <vt:i4>236</vt:i4>
      </vt:variant>
      <vt:variant>
        <vt:i4>0</vt:i4>
      </vt:variant>
      <vt:variant>
        <vt:i4>5</vt:i4>
      </vt:variant>
      <vt:variant>
        <vt:lpwstr/>
      </vt:variant>
      <vt:variant>
        <vt:lpwstr>_Toc189019398</vt:lpwstr>
      </vt:variant>
      <vt:variant>
        <vt:i4>2031674</vt:i4>
      </vt:variant>
      <vt:variant>
        <vt:i4>230</vt:i4>
      </vt:variant>
      <vt:variant>
        <vt:i4>0</vt:i4>
      </vt:variant>
      <vt:variant>
        <vt:i4>5</vt:i4>
      </vt:variant>
      <vt:variant>
        <vt:lpwstr/>
      </vt:variant>
      <vt:variant>
        <vt:lpwstr>_Toc189019397</vt:lpwstr>
      </vt:variant>
      <vt:variant>
        <vt:i4>2031674</vt:i4>
      </vt:variant>
      <vt:variant>
        <vt:i4>224</vt:i4>
      </vt:variant>
      <vt:variant>
        <vt:i4>0</vt:i4>
      </vt:variant>
      <vt:variant>
        <vt:i4>5</vt:i4>
      </vt:variant>
      <vt:variant>
        <vt:lpwstr/>
      </vt:variant>
      <vt:variant>
        <vt:lpwstr>_Toc189019396</vt:lpwstr>
      </vt:variant>
      <vt:variant>
        <vt:i4>2031674</vt:i4>
      </vt:variant>
      <vt:variant>
        <vt:i4>218</vt:i4>
      </vt:variant>
      <vt:variant>
        <vt:i4>0</vt:i4>
      </vt:variant>
      <vt:variant>
        <vt:i4>5</vt:i4>
      </vt:variant>
      <vt:variant>
        <vt:lpwstr/>
      </vt:variant>
      <vt:variant>
        <vt:lpwstr>_Toc189019395</vt:lpwstr>
      </vt:variant>
      <vt:variant>
        <vt:i4>2031674</vt:i4>
      </vt:variant>
      <vt:variant>
        <vt:i4>212</vt:i4>
      </vt:variant>
      <vt:variant>
        <vt:i4>0</vt:i4>
      </vt:variant>
      <vt:variant>
        <vt:i4>5</vt:i4>
      </vt:variant>
      <vt:variant>
        <vt:lpwstr/>
      </vt:variant>
      <vt:variant>
        <vt:lpwstr>_Toc189019394</vt:lpwstr>
      </vt:variant>
      <vt:variant>
        <vt:i4>2031674</vt:i4>
      </vt:variant>
      <vt:variant>
        <vt:i4>206</vt:i4>
      </vt:variant>
      <vt:variant>
        <vt:i4>0</vt:i4>
      </vt:variant>
      <vt:variant>
        <vt:i4>5</vt:i4>
      </vt:variant>
      <vt:variant>
        <vt:lpwstr/>
      </vt:variant>
      <vt:variant>
        <vt:lpwstr>_Toc189019393</vt:lpwstr>
      </vt:variant>
      <vt:variant>
        <vt:i4>2031674</vt:i4>
      </vt:variant>
      <vt:variant>
        <vt:i4>200</vt:i4>
      </vt:variant>
      <vt:variant>
        <vt:i4>0</vt:i4>
      </vt:variant>
      <vt:variant>
        <vt:i4>5</vt:i4>
      </vt:variant>
      <vt:variant>
        <vt:lpwstr/>
      </vt:variant>
      <vt:variant>
        <vt:lpwstr>_Toc189019392</vt:lpwstr>
      </vt:variant>
      <vt:variant>
        <vt:i4>2031674</vt:i4>
      </vt:variant>
      <vt:variant>
        <vt:i4>194</vt:i4>
      </vt:variant>
      <vt:variant>
        <vt:i4>0</vt:i4>
      </vt:variant>
      <vt:variant>
        <vt:i4>5</vt:i4>
      </vt:variant>
      <vt:variant>
        <vt:lpwstr/>
      </vt:variant>
      <vt:variant>
        <vt:lpwstr>_Toc189019391</vt:lpwstr>
      </vt:variant>
      <vt:variant>
        <vt:i4>2031674</vt:i4>
      </vt:variant>
      <vt:variant>
        <vt:i4>188</vt:i4>
      </vt:variant>
      <vt:variant>
        <vt:i4>0</vt:i4>
      </vt:variant>
      <vt:variant>
        <vt:i4>5</vt:i4>
      </vt:variant>
      <vt:variant>
        <vt:lpwstr/>
      </vt:variant>
      <vt:variant>
        <vt:lpwstr>_Toc189019390</vt:lpwstr>
      </vt:variant>
      <vt:variant>
        <vt:i4>1966138</vt:i4>
      </vt:variant>
      <vt:variant>
        <vt:i4>182</vt:i4>
      </vt:variant>
      <vt:variant>
        <vt:i4>0</vt:i4>
      </vt:variant>
      <vt:variant>
        <vt:i4>5</vt:i4>
      </vt:variant>
      <vt:variant>
        <vt:lpwstr/>
      </vt:variant>
      <vt:variant>
        <vt:lpwstr>_Toc189019389</vt:lpwstr>
      </vt:variant>
      <vt:variant>
        <vt:i4>1966138</vt:i4>
      </vt:variant>
      <vt:variant>
        <vt:i4>176</vt:i4>
      </vt:variant>
      <vt:variant>
        <vt:i4>0</vt:i4>
      </vt:variant>
      <vt:variant>
        <vt:i4>5</vt:i4>
      </vt:variant>
      <vt:variant>
        <vt:lpwstr/>
      </vt:variant>
      <vt:variant>
        <vt:lpwstr>_Toc189019388</vt:lpwstr>
      </vt:variant>
      <vt:variant>
        <vt:i4>1966138</vt:i4>
      </vt:variant>
      <vt:variant>
        <vt:i4>170</vt:i4>
      </vt:variant>
      <vt:variant>
        <vt:i4>0</vt:i4>
      </vt:variant>
      <vt:variant>
        <vt:i4>5</vt:i4>
      </vt:variant>
      <vt:variant>
        <vt:lpwstr/>
      </vt:variant>
      <vt:variant>
        <vt:lpwstr>_Toc189019387</vt:lpwstr>
      </vt:variant>
      <vt:variant>
        <vt:i4>1966138</vt:i4>
      </vt:variant>
      <vt:variant>
        <vt:i4>164</vt:i4>
      </vt:variant>
      <vt:variant>
        <vt:i4>0</vt:i4>
      </vt:variant>
      <vt:variant>
        <vt:i4>5</vt:i4>
      </vt:variant>
      <vt:variant>
        <vt:lpwstr/>
      </vt:variant>
      <vt:variant>
        <vt:lpwstr>_Toc189019386</vt:lpwstr>
      </vt:variant>
      <vt:variant>
        <vt:i4>1966138</vt:i4>
      </vt:variant>
      <vt:variant>
        <vt:i4>158</vt:i4>
      </vt:variant>
      <vt:variant>
        <vt:i4>0</vt:i4>
      </vt:variant>
      <vt:variant>
        <vt:i4>5</vt:i4>
      </vt:variant>
      <vt:variant>
        <vt:lpwstr/>
      </vt:variant>
      <vt:variant>
        <vt:lpwstr>_Toc189019385</vt:lpwstr>
      </vt:variant>
      <vt:variant>
        <vt:i4>1966138</vt:i4>
      </vt:variant>
      <vt:variant>
        <vt:i4>152</vt:i4>
      </vt:variant>
      <vt:variant>
        <vt:i4>0</vt:i4>
      </vt:variant>
      <vt:variant>
        <vt:i4>5</vt:i4>
      </vt:variant>
      <vt:variant>
        <vt:lpwstr/>
      </vt:variant>
      <vt:variant>
        <vt:lpwstr>_Toc189019384</vt:lpwstr>
      </vt:variant>
      <vt:variant>
        <vt:i4>1966138</vt:i4>
      </vt:variant>
      <vt:variant>
        <vt:i4>146</vt:i4>
      </vt:variant>
      <vt:variant>
        <vt:i4>0</vt:i4>
      </vt:variant>
      <vt:variant>
        <vt:i4>5</vt:i4>
      </vt:variant>
      <vt:variant>
        <vt:lpwstr/>
      </vt:variant>
      <vt:variant>
        <vt:lpwstr>_Toc189019383</vt:lpwstr>
      </vt:variant>
      <vt:variant>
        <vt:i4>1966138</vt:i4>
      </vt:variant>
      <vt:variant>
        <vt:i4>140</vt:i4>
      </vt:variant>
      <vt:variant>
        <vt:i4>0</vt:i4>
      </vt:variant>
      <vt:variant>
        <vt:i4>5</vt:i4>
      </vt:variant>
      <vt:variant>
        <vt:lpwstr/>
      </vt:variant>
      <vt:variant>
        <vt:lpwstr>_Toc189019382</vt:lpwstr>
      </vt:variant>
      <vt:variant>
        <vt:i4>1966138</vt:i4>
      </vt:variant>
      <vt:variant>
        <vt:i4>134</vt:i4>
      </vt:variant>
      <vt:variant>
        <vt:i4>0</vt:i4>
      </vt:variant>
      <vt:variant>
        <vt:i4>5</vt:i4>
      </vt:variant>
      <vt:variant>
        <vt:lpwstr/>
      </vt:variant>
      <vt:variant>
        <vt:lpwstr>_Toc189019381</vt:lpwstr>
      </vt:variant>
      <vt:variant>
        <vt:i4>1966138</vt:i4>
      </vt:variant>
      <vt:variant>
        <vt:i4>128</vt:i4>
      </vt:variant>
      <vt:variant>
        <vt:i4>0</vt:i4>
      </vt:variant>
      <vt:variant>
        <vt:i4>5</vt:i4>
      </vt:variant>
      <vt:variant>
        <vt:lpwstr/>
      </vt:variant>
      <vt:variant>
        <vt:lpwstr>_Toc189019380</vt:lpwstr>
      </vt:variant>
      <vt:variant>
        <vt:i4>1114170</vt:i4>
      </vt:variant>
      <vt:variant>
        <vt:i4>122</vt:i4>
      </vt:variant>
      <vt:variant>
        <vt:i4>0</vt:i4>
      </vt:variant>
      <vt:variant>
        <vt:i4>5</vt:i4>
      </vt:variant>
      <vt:variant>
        <vt:lpwstr/>
      </vt:variant>
      <vt:variant>
        <vt:lpwstr>_Toc189019379</vt:lpwstr>
      </vt:variant>
      <vt:variant>
        <vt:i4>1114170</vt:i4>
      </vt:variant>
      <vt:variant>
        <vt:i4>116</vt:i4>
      </vt:variant>
      <vt:variant>
        <vt:i4>0</vt:i4>
      </vt:variant>
      <vt:variant>
        <vt:i4>5</vt:i4>
      </vt:variant>
      <vt:variant>
        <vt:lpwstr/>
      </vt:variant>
      <vt:variant>
        <vt:lpwstr>_Toc189019378</vt:lpwstr>
      </vt:variant>
      <vt:variant>
        <vt:i4>1114170</vt:i4>
      </vt:variant>
      <vt:variant>
        <vt:i4>110</vt:i4>
      </vt:variant>
      <vt:variant>
        <vt:i4>0</vt:i4>
      </vt:variant>
      <vt:variant>
        <vt:i4>5</vt:i4>
      </vt:variant>
      <vt:variant>
        <vt:lpwstr/>
      </vt:variant>
      <vt:variant>
        <vt:lpwstr>_Toc189019377</vt:lpwstr>
      </vt:variant>
      <vt:variant>
        <vt:i4>1114170</vt:i4>
      </vt:variant>
      <vt:variant>
        <vt:i4>104</vt:i4>
      </vt:variant>
      <vt:variant>
        <vt:i4>0</vt:i4>
      </vt:variant>
      <vt:variant>
        <vt:i4>5</vt:i4>
      </vt:variant>
      <vt:variant>
        <vt:lpwstr/>
      </vt:variant>
      <vt:variant>
        <vt:lpwstr>_Toc189019376</vt:lpwstr>
      </vt:variant>
      <vt:variant>
        <vt:i4>1114170</vt:i4>
      </vt:variant>
      <vt:variant>
        <vt:i4>98</vt:i4>
      </vt:variant>
      <vt:variant>
        <vt:i4>0</vt:i4>
      </vt:variant>
      <vt:variant>
        <vt:i4>5</vt:i4>
      </vt:variant>
      <vt:variant>
        <vt:lpwstr/>
      </vt:variant>
      <vt:variant>
        <vt:lpwstr>_Toc189019375</vt:lpwstr>
      </vt:variant>
      <vt:variant>
        <vt:i4>1114170</vt:i4>
      </vt:variant>
      <vt:variant>
        <vt:i4>92</vt:i4>
      </vt:variant>
      <vt:variant>
        <vt:i4>0</vt:i4>
      </vt:variant>
      <vt:variant>
        <vt:i4>5</vt:i4>
      </vt:variant>
      <vt:variant>
        <vt:lpwstr/>
      </vt:variant>
      <vt:variant>
        <vt:lpwstr>_Toc189019374</vt:lpwstr>
      </vt:variant>
      <vt:variant>
        <vt:i4>1114170</vt:i4>
      </vt:variant>
      <vt:variant>
        <vt:i4>86</vt:i4>
      </vt:variant>
      <vt:variant>
        <vt:i4>0</vt:i4>
      </vt:variant>
      <vt:variant>
        <vt:i4>5</vt:i4>
      </vt:variant>
      <vt:variant>
        <vt:lpwstr/>
      </vt:variant>
      <vt:variant>
        <vt:lpwstr>_Toc189019373</vt:lpwstr>
      </vt:variant>
      <vt:variant>
        <vt:i4>1114170</vt:i4>
      </vt:variant>
      <vt:variant>
        <vt:i4>80</vt:i4>
      </vt:variant>
      <vt:variant>
        <vt:i4>0</vt:i4>
      </vt:variant>
      <vt:variant>
        <vt:i4>5</vt:i4>
      </vt:variant>
      <vt:variant>
        <vt:lpwstr/>
      </vt:variant>
      <vt:variant>
        <vt:lpwstr>_Toc189019372</vt:lpwstr>
      </vt:variant>
      <vt:variant>
        <vt:i4>1114170</vt:i4>
      </vt:variant>
      <vt:variant>
        <vt:i4>74</vt:i4>
      </vt:variant>
      <vt:variant>
        <vt:i4>0</vt:i4>
      </vt:variant>
      <vt:variant>
        <vt:i4>5</vt:i4>
      </vt:variant>
      <vt:variant>
        <vt:lpwstr/>
      </vt:variant>
      <vt:variant>
        <vt:lpwstr>_Toc189019371</vt:lpwstr>
      </vt:variant>
      <vt:variant>
        <vt:i4>1114170</vt:i4>
      </vt:variant>
      <vt:variant>
        <vt:i4>68</vt:i4>
      </vt:variant>
      <vt:variant>
        <vt:i4>0</vt:i4>
      </vt:variant>
      <vt:variant>
        <vt:i4>5</vt:i4>
      </vt:variant>
      <vt:variant>
        <vt:lpwstr/>
      </vt:variant>
      <vt:variant>
        <vt:lpwstr>_Toc189019370</vt:lpwstr>
      </vt:variant>
      <vt:variant>
        <vt:i4>1048634</vt:i4>
      </vt:variant>
      <vt:variant>
        <vt:i4>62</vt:i4>
      </vt:variant>
      <vt:variant>
        <vt:i4>0</vt:i4>
      </vt:variant>
      <vt:variant>
        <vt:i4>5</vt:i4>
      </vt:variant>
      <vt:variant>
        <vt:lpwstr/>
      </vt:variant>
      <vt:variant>
        <vt:lpwstr>_Toc189019369</vt:lpwstr>
      </vt:variant>
      <vt:variant>
        <vt:i4>1048634</vt:i4>
      </vt:variant>
      <vt:variant>
        <vt:i4>56</vt:i4>
      </vt:variant>
      <vt:variant>
        <vt:i4>0</vt:i4>
      </vt:variant>
      <vt:variant>
        <vt:i4>5</vt:i4>
      </vt:variant>
      <vt:variant>
        <vt:lpwstr/>
      </vt:variant>
      <vt:variant>
        <vt:lpwstr>_Toc189019368</vt:lpwstr>
      </vt:variant>
      <vt:variant>
        <vt:i4>1048634</vt:i4>
      </vt:variant>
      <vt:variant>
        <vt:i4>50</vt:i4>
      </vt:variant>
      <vt:variant>
        <vt:i4>0</vt:i4>
      </vt:variant>
      <vt:variant>
        <vt:i4>5</vt:i4>
      </vt:variant>
      <vt:variant>
        <vt:lpwstr/>
      </vt:variant>
      <vt:variant>
        <vt:lpwstr>_Toc189019367</vt:lpwstr>
      </vt:variant>
      <vt:variant>
        <vt:i4>1048634</vt:i4>
      </vt:variant>
      <vt:variant>
        <vt:i4>44</vt:i4>
      </vt:variant>
      <vt:variant>
        <vt:i4>0</vt:i4>
      </vt:variant>
      <vt:variant>
        <vt:i4>5</vt:i4>
      </vt:variant>
      <vt:variant>
        <vt:lpwstr/>
      </vt:variant>
      <vt:variant>
        <vt:lpwstr>_Toc189019366</vt:lpwstr>
      </vt:variant>
      <vt:variant>
        <vt:i4>1048634</vt:i4>
      </vt:variant>
      <vt:variant>
        <vt:i4>38</vt:i4>
      </vt:variant>
      <vt:variant>
        <vt:i4>0</vt:i4>
      </vt:variant>
      <vt:variant>
        <vt:i4>5</vt:i4>
      </vt:variant>
      <vt:variant>
        <vt:lpwstr/>
      </vt:variant>
      <vt:variant>
        <vt:lpwstr>_Toc189019365</vt:lpwstr>
      </vt:variant>
      <vt:variant>
        <vt:i4>1048634</vt:i4>
      </vt:variant>
      <vt:variant>
        <vt:i4>32</vt:i4>
      </vt:variant>
      <vt:variant>
        <vt:i4>0</vt:i4>
      </vt:variant>
      <vt:variant>
        <vt:i4>5</vt:i4>
      </vt:variant>
      <vt:variant>
        <vt:lpwstr/>
      </vt:variant>
      <vt:variant>
        <vt:lpwstr>_Toc189019364</vt:lpwstr>
      </vt:variant>
      <vt:variant>
        <vt:i4>1048634</vt:i4>
      </vt:variant>
      <vt:variant>
        <vt:i4>26</vt:i4>
      </vt:variant>
      <vt:variant>
        <vt:i4>0</vt:i4>
      </vt:variant>
      <vt:variant>
        <vt:i4>5</vt:i4>
      </vt:variant>
      <vt:variant>
        <vt:lpwstr/>
      </vt:variant>
      <vt:variant>
        <vt:lpwstr>_Toc189019363</vt:lpwstr>
      </vt:variant>
      <vt:variant>
        <vt:i4>1048634</vt:i4>
      </vt:variant>
      <vt:variant>
        <vt:i4>20</vt:i4>
      </vt:variant>
      <vt:variant>
        <vt:i4>0</vt:i4>
      </vt:variant>
      <vt:variant>
        <vt:i4>5</vt:i4>
      </vt:variant>
      <vt:variant>
        <vt:lpwstr/>
      </vt:variant>
      <vt:variant>
        <vt:lpwstr>_Toc189019362</vt:lpwstr>
      </vt:variant>
      <vt:variant>
        <vt:i4>1048634</vt:i4>
      </vt:variant>
      <vt:variant>
        <vt:i4>14</vt:i4>
      </vt:variant>
      <vt:variant>
        <vt:i4>0</vt:i4>
      </vt:variant>
      <vt:variant>
        <vt:i4>5</vt:i4>
      </vt:variant>
      <vt:variant>
        <vt:lpwstr/>
      </vt:variant>
      <vt:variant>
        <vt:lpwstr>_Toc189019361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Juan Francisco Maldonado León</dc:creator>
  <cp:keywords/>
  <cp:lastModifiedBy>gsdgs</cp:lastModifiedBy>
  <cp:revision>15</cp:revision>
  <cp:lastPrinted>2007-06-14T21:17:00Z</cp:lastPrinted>
  <dcterms:created xsi:type="dcterms:W3CDTF">2017-11-20T04:56:00Z</dcterms:created>
  <dcterms:modified xsi:type="dcterms:W3CDTF">2017-12-05T18:08:00Z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vt:lpwstr>Nombre_Organización</vt:lpwstr>
  </property>
  <property fmtid="{D5CDD505-2E9C-101B-9397-08002B2CF9AE}" pid="3" name="Proyecto">
    <vt:lpwstr>Nombre_Proyecto</vt:lpwstr>
  </property>
  <property fmtid="{D5CDD505-2E9C-101B-9397-08002B2CF9AE}" pid="4" name="Versión">
    <vt:lpwstr>1.0</vt:lpwstr>
  </property>
</Properties>
</file>